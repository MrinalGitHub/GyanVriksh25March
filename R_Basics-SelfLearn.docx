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1EA" w:rsidRDefault="00312846">
      <w:pPr>
        <w:spacing w:before="74"/>
        <w:ind w:left="100"/>
        <w:rPr>
          <w:rFonts w:ascii="Arial" w:eastAsia="Arial" w:hAnsi="Arial" w:cs="Arial"/>
          <w:sz w:val="16"/>
          <w:szCs w:val="16"/>
        </w:rPr>
        <w:sectPr w:rsidR="006731EA">
          <w:pgSz w:w="12220" w:h="15820"/>
          <w:pgMar w:top="220" w:right="1720" w:bottom="280" w:left="480" w:header="720" w:footer="720" w:gutter="0"/>
          <w:cols w:space="720"/>
        </w:sectPr>
      </w:pPr>
      <w:r>
        <w:rPr>
          <w:rFonts w:ascii="Arial" w:eastAsia="Arial" w:hAnsi="Arial" w:cs="Arial"/>
          <w:sz w:val="16"/>
          <w:szCs w:val="16"/>
        </w:rPr>
        <w:t xml:space="preserve">2/26/2018                                                                                  </w:t>
      </w:r>
      <w:r>
        <w:rPr>
          <w:rFonts w:ascii="Arial" w:eastAsia="Arial" w:hAnsi="Arial" w:cs="Arial"/>
          <w:sz w:val="16"/>
          <w:szCs w:val="16"/>
        </w:rPr>
        <w:t xml:space="preserve">                   </w:t>
      </w:r>
      <w:r w:rsidR="00642EA1">
        <w:rPr>
          <w:rFonts w:ascii="Arial" w:eastAsia="Arial" w:hAnsi="Arial" w:cs="Arial"/>
          <w:sz w:val="16"/>
          <w:szCs w:val="16"/>
        </w:rPr>
        <w:tab/>
        <w:t xml:space="preserve">          R Tutorial Basics</w:t>
      </w:r>
      <w:bookmarkStart w:id="0" w:name="_GoBack"/>
      <w:bookmarkEnd w:id="0"/>
    </w:p>
    <w:p w:rsidR="006731EA" w:rsidRDefault="00312846">
      <w:pPr>
        <w:spacing w:before="2" w:line="160" w:lineRule="exact"/>
        <w:rPr>
          <w:sz w:val="16"/>
          <w:szCs w:val="16"/>
        </w:rPr>
      </w:pPr>
      <w:r>
        <w:lastRenderedPageBreak/>
        <w:pict>
          <v:group id="_x0000_s1164" style="position:absolute;margin-left:586.4pt;margin-top:494.75pt;width:0;height:84pt;z-index:-251693568;mso-position-horizontal-relative:page;mso-position-vertical-relative:page" coordorigin="11728,9895" coordsize="0,1680">
            <v:shape id="_x0000_s1165" style="position:absolute;left:11728;top:9895;width:0;height:1680" coordorigin="11728,9895" coordsize="0,1680" path="m11728,11575r,-1680e" filled="f" strokecolor="#999" strokeweight=".85pt">
              <v:path arrowok="t"/>
            </v:shape>
            <w10:wrap anchorx="page" anchory="page"/>
          </v:group>
        </w:pict>
      </w:r>
    </w:p>
    <w:p w:rsidR="006731EA" w:rsidRDefault="006731EA">
      <w:pPr>
        <w:spacing w:line="200" w:lineRule="exact"/>
      </w:pPr>
    </w:p>
    <w:p w:rsidR="006731EA" w:rsidRDefault="006731EA">
      <w:pPr>
        <w:spacing w:line="200" w:lineRule="exact"/>
      </w:pPr>
    </w:p>
    <w:p w:rsidR="006731EA" w:rsidRDefault="00312846" w:rsidP="00642EA1">
      <w:pPr>
        <w:spacing w:before="29" w:line="352" w:lineRule="auto"/>
        <w:ind w:right="61"/>
        <w:rPr>
          <w:rFonts w:ascii="Arial" w:eastAsia="Arial" w:hAnsi="Arial" w:cs="Arial"/>
          <w:sz w:val="24"/>
          <w:szCs w:val="24"/>
        </w:rPr>
      </w:pPr>
      <w:r>
        <w:rPr>
          <w:rFonts w:ascii="Arial" w:eastAsia="Arial" w:hAnsi="Arial" w:cs="Arial"/>
          <w:sz w:val="24"/>
          <w:szCs w:val="24"/>
        </w:rPr>
        <w:t xml:space="preserve">I assume that you have R (https://cran.r-project.org/) or </w:t>
      </w:r>
      <w:proofErr w:type="spellStart"/>
      <w:r>
        <w:rPr>
          <w:rFonts w:ascii="Arial" w:eastAsia="Arial" w:hAnsi="Arial" w:cs="Arial"/>
          <w:sz w:val="24"/>
          <w:szCs w:val="24"/>
        </w:rPr>
        <w:t>RStudio</w:t>
      </w:r>
      <w:proofErr w:type="spellEnd"/>
      <w:r>
        <w:rPr>
          <w:rFonts w:ascii="Arial" w:eastAsia="Arial" w:hAnsi="Arial" w:cs="Arial"/>
          <w:sz w:val="24"/>
          <w:szCs w:val="24"/>
        </w:rPr>
        <w:t xml:space="preserve"> installed (https://rstudio.com/) and are ready to follow along, typing the codes in to your R console as you learn.</w:t>
      </w:r>
    </w:p>
    <w:p w:rsidR="006731EA" w:rsidRDefault="006731EA">
      <w:pPr>
        <w:spacing w:before="7" w:line="220" w:lineRule="exact"/>
        <w:rPr>
          <w:sz w:val="22"/>
          <w:szCs w:val="22"/>
        </w:rPr>
      </w:pPr>
    </w:p>
    <w:p w:rsidR="006731EA" w:rsidRDefault="00312846">
      <w:pPr>
        <w:ind w:left="105"/>
        <w:rPr>
          <w:rFonts w:ascii="Arial" w:eastAsia="Arial" w:hAnsi="Arial" w:cs="Arial"/>
          <w:sz w:val="45"/>
          <w:szCs w:val="45"/>
        </w:rPr>
      </w:pPr>
      <w:r>
        <w:rPr>
          <w:rFonts w:ascii="Arial" w:eastAsia="Arial" w:hAnsi="Arial" w:cs="Arial"/>
          <w:sz w:val="45"/>
          <w:szCs w:val="45"/>
        </w:rPr>
        <w:t>Section 1</w:t>
      </w:r>
    </w:p>
    <w:p w:rsidR="006731EA" w:rsidRDefault="006731EA">
      <w:pPr>
        <w:spacing w:before="6" w:line="100" w:lineRule="exact"/>
        <w:rPr>
          <w:sz w:val="11"/>
          <w:szCs w:val="11"/>
        </w:rPr>
      </w:pPr>
    </w:p>
    <w:p w:rsidR="006731EA" w:rsidRDefault="00312846">
      <w:pPr>
        <w:ind w:left="105"/>
        <w:rPr>
          <w:rFonts w:ascii="Arial" w:eastAsia="Arial" w:hAnsi="Arial" w:cs="Arial"/>
          <w:sz w:val="27"/>
          <w:szCs w:val="27"/>
        </w:rPr>
      </w:pPr>
      <w:r>
        <w:rPr>
          <w:rFonts w:ascii="Arial" w:eastAsia="Arial" w:hAnsi="Arial" w:cs="Arial"/>
          <w:sz w:val="27"/>
          <w:szCs w:val="27"/>
        </w:rPr>
        <w:t xml:space="preserve">First Touch: R </w:t>
      </w:r>
      <w:proofErr w:type="gramStart"/>
      <w:r>
        <w:rPr>
          <w:rFonts w:ascii="Arial" w:eastAsia="Arial" w:hAnsi="Arial" w:cs="Arial"/>
          <w:sz w:val="27"/>
          <w:szCs w:val="27"/>
        </w:rPr>
        <w:t>As</w:t>
      </w:r>
      <w:proofErr w:type="gramEnd"/>
      <w:r>
        <w:rPr>
          <w:rFonts w:ascii="Arial" w:eastAsia="Arial" w:hAnsi="Arial" w:cs="Arial"/>
          <w:sz w:val="27"/>
          <w:szCs w:val="27"/>
        </w:rPr>
        <w:t xml:space="preserve"> A Calculator</w:t>
      </w:r>
    </w:p>
    <w:p w:rsidR="006731EA" w:rsidRDefault="006731EA">
      <w:pPr>
        <w:spacing w:before="13" w:line="200" w:lineRule="exact"/>
      </w:pPr>
    </w:p>
    <w:p w:rsidR="006731EA" w:rsidRDefault="00312846">
      <w:pPr>
        <w:ind w:left="105"/>
        <w:rPr>
          <w:rFonts w:ascii="Arial" w:eastAsia="Arial" w:hAnsi="Arial" w:cs="Arial"/>
          <w:sz w:val="24"/>
          <w:szCs w:val="24"/>
        </w:rPr>
        <w:sectPr w:rsidR="006731EA">
          <w:headerReference w:type="default" r:id="rId7"/>
          <w:pgSz w:w="12220" w:h="15820"/>
          <w:pgMar w:top="460" w:right="780" w:bottom="280" w:left="380" w:header="270" w:footer="0" w:gutter="0"/>
          <w:cols w:space="720"/>
        </w:sectPr>
      </w:pPr>
      <w:r>
        <w:rPr>
          <w:rFonts w:ascii="Arial" w:eastAsia="Arial" w:hAnsi="Arial" w:cs="Arial"/>
          <w:sz w:val="24"/>
          <w:szCs w:val="24"/>
        </w:rPr>
        <w:t>Illustration of The Components of R Window</w:t>
      </w:r>
    </w:p>
    <w:p w:rsidR="006731EA" w:rsidRDefault="006731EA">
      <w:pPr>
        <w:spacing w:line="200" w:lineRule="exact"/>
      </w:pPr>
    </w:p>
    <w:p w:rsidR="006731EA" w:rsidRDefault="006731EA">
      <w:pPr>
        <w:spacing w:line="200" w:lineRule="exact"/>
      </w:pPr>
    </w:p>
    <w:p w:rsidR="006731EA" w:rsidRDefault="006731EA">
      <w:pPr>
        <w:spacing w:before="10" w:line="240" w:lineRule="exact"/>
        <w:rPr>
          <w:sz w:val="24"/>
          <w:szCs w:val="24"/>
        </w:rPr>
      </w:pPr>
    </w:p>
    <w:p w:rsidR="006731EA" w:rsidRDefault="00642EA1">
      <w:pPr>
        <w:ind w:left="10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6pt;height:232.5pt">
            <v:imagedata r:id="rId8" o:title=""/>
          </v:shape>
        </w:pict>
      </w:r>
    </w:p>
    <w:p w:rsidR="006731EA" w:rsidRDefault="006731EA">
      <w:pPr>
        <w:spacing w:before="1" w:line="180" w:lineRule="exact"/>
        <w:rPr>
          <w:sz w:val="18"/>
          <w:szCs w:val="18"/>
        </w:rPr>
      </w:pPr>
    </w:p>
    <w:p w:rsidR="006731EA" w:rsidRDefault="00312846">
      <w:pPr>
        <w:spacing w:before="29" w:line="351" w:lineRule="auto"/>
        <w:ind w:left="105" w:right="69"/>
        <w:rPr>
          <w:rFonts w:ascii="Arial" w:eastAsia="Arial" w:hAnsi="Arial" w:cs="Arial"/>
          <w:sz w:val="24"/>
          <w:szCs w:val="24"/>
        </w:rPr>
      </w:pPr>
      <w:r>
        <w:rPr>
          <w:rFonts w:ascii="Arial" w:eastAsia="Arial" w:hAnsi="Arial" w:cs="Arial"/>
          <w:w w:val="99"/>
          <w:sz w:val="24"/>
          <w:szCs w:val="24"/>
        </w:rPr>
        <w:t>If</w:t>
      </w:r>
      <w:r>
        <w:rPr>
          <w:rFonts w:ascii="Arial" w:eastAsia="Arial" w:hAnsi="Arial" w:cs="Arial"/>
          <w:sz w:val="24"/>
          <w:szCs w:val="24"/>
        </w:rPr>
        <w:t xml:space="preserve"> </w:t>
      </w:r>
      <w:r>
        <w:rPr>
          <w:rFonts w:ascii="Arial" w:eastAsia="Arial" w:hAnsi="Arial" w:cs="Arial"/>
          <w:w w:val="99"/>
          <w:sz w:val="24"/>
          <w:szCs w:val="24"/>
        </w:rPr>
        <w:t>not</w:t>
      </w:r>
      <w:r>
        <w:rPr>
          <w:rFonts w:ascii="Arial" w:eastAsia="Arial" w:hAnsi="Arial" w:cs="Arial"/>
          <w:sz w:val="24"/>
          <w:szCs w:val="24"/>
        </w:rPr>
        <w:t xml:space="preserve"> </w:t>
      </w:r>
      <w:r>
        <w:rPr>
          <w:rFonts w:ascii="Arial" w:eastAsia="Arial" w:hAnsi="Arial" w:cs="Arial"/>
          <w:w w:val="99"/>
          <w:sz w:val="24"/>
          <w:szCs w:val="24"/>
        </w:rPr>
        <w:t>for</w:t>
      </w:r>
      <w:r>
        <w:rPr>
          <w:rFonts w:ascii="Arial" w:eastAsia="Arial" w:hAnsi="Arial" w:cs="Arial"/>
          <w:sz w:val="24"/>
          <w:szCs w:val="24"/>
        </w:rPr>
        <w:t xml:space="preserve"> </w:t>
      </w:r>
      <w:r>
        <w:rPr>
          <w:rFonts w:ascii="Arial" w:eastAsia="Arial" w:hAnsi="Arial" w:cs="Arial"/>
          <w:w w:val="99"/>
          <w:sz w:val="24"/>
          <w:szCs w:val="24"/>
        </w:rPr>
        <w:t>anything</w:t>
      </w:r>
      <w:r>
        <w:rPr>
          <w:rFonts w:ascii="Arial" w:eastAsia="Arial" w:hAnsi="Arial" w:cs="Arial"/>
          <w:sz w:val="24"/>
          <w:szCs w:val="24"/>
        </w:rPr>
        <w:t xml:space="preserve"> </w:t>
      </w:r>
      <w:r>
        <w:rPr>
          <w:rFonts w:ascii="Arial" w:eastAsia="Arial" w:hAnsi="Arial" w:cs="Arial"/>
          <w:w w:val="99"/>
          <w:sz w:val="24"/>
          <w:szCs w:val="24"/>
        </w:rPr>
        <w:t>else,</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R</w:t>
      </w:r>
      <w:r>
        <w:rPr>
          <w:rFonts w:ascii="Arial" w:eastAsia="Arial" w:hAnsi="Arial" w:cs="Arial"/>
          <w:sz w:val="24"/>
          <w:szCs w:val="24"/>
        </w:rPr>
        <w:t xml:space="preserve"> </w:t>
      </w:r>
      <w:r>
        <w:rPr>
          <w:rFonts w:ascii="Arial" w:eastAsia="Arial" w:hAnsi="Arial" w:cs="Arial"/>
          <w:w w:val="99"/>
          <w:sz w:val="24"/>
          <w:szCs w:val="24"/>
        </w:rPr>
        <w:t>console</w:t>
      </w:r>
      <w:r>
        <w:rPr>
          <w:rFonts w:ascii="Arial" w:eastAsia="Arial" w:hAnsi="Arial" w:cs="Arial"/>
          <w:sz w:val="24"/>
          <w:szCs w:val="24"/>
        </w:rPr>
        <w:t xml:space="preserve"> </w:t>
      </w:r>
      <w:r>
        <w:rPr>
          <w:rFonts w:ascii="Arial" w:eastAsia="Arial" w:hAnsi="Arial" w:cs="Arial"/>
          <w:w w:val="99"/>
          <w:sz w:val="24"/>
          <w:szCs w:val="24"/>
        </w:rPr>
        <w:t>can</w:t>
      </w:r>
      <w:r>
        <w:rPr>
          <w:rFonts w:ascii="Arial" w:eastAsia="Arial" w:hAnsi="Arial" w:cs="Arial"/>
          <w:sz w:val="24"/>
          <w:szCs w:val="24"/>
        </w:rPr>
        <w:t xml:space="preserve"> </w:t>
      </w:r>
      <w:r>
        <w:rPr>
          <w:rFonts w:ascii="Arial" w:eastAsia="Arial" w:hAnsi="Arial" w:cs="Arial"/>
          <w:w w:val="99"/>
          <w:sz w:val="24"/>
          <w:szCs w:val="24"/>
        </w:rPr>
        <w:t>be</w:t>
      </w:r>
      <w:r>
        <w:rPr>
          <w:rFonts w:ascii="Arial" w:eastAsia="Arial" w:hAnsi="Arial" w:cs="Arial"/>
          <w:sz w:val="24"/>
          <w:szCs w:val="24"/>
        </w:rPr>
        <w:t xml:space="preserve"> </w:t>
      </w:r>
      <w:r>
        <w:rPr>
          <w:rFonts w:ascii="Arial" w:eastAsia="Arial" w:hAnsi="Arial" w:cs="Arial"/>
          <w:w w:val="99"/>
          <w:sz w:val="24"/>
          <w:szCs w:val="24"/>
        </w:rPr>
        <w:t>used</w:t>
      </w:r>
      <w:r>
        <w:rPr>
          <w:rFonts w:ascii="Arial" w:eastAsia="Arial" w:hAnsi="Arial" w:cs="Arial"/>
          <w:sz w:val="24"/>
          <w:szCs w:val="24"/>
        </w:rPr>
        <w:t xml:space="preserve"> </w:t>
      </w:r>
      <w:r>
        <w:rPr>
          <w:rFonts w:ascii="Arial" w:eastAsia="Arial" w:hAnsi="Arial" w:cs="Arial"/>
          <w:w w:val="99"/>
          <w:sz w:val="24"/>
          <w:szCs w:val="24"/>
        </w:rPr>
        <w:t>as</w:t>
      </w:r>
      <w:r>
        <w:rPr>
          <w:rFonts w:ascii="Arial" w:eastAsia="Arial" w:hAnsi="Arial" w:cs="Arial"/>
          <w:sz w:val="24"/>
          <w:szCs w:val="24"/>
        </w:rPr>
        <w:t xml:space="preserve"> </w:t>
      </w:r>
      <w:r>
        <w:rPr>
          <w:rFonts w:ascii="Arial" w:eastAsia="Arial" w:hAnsi="Arial" w:cs="Arial"/>
          <w:w w:val="99"/>
          <w:sz w:val="24"/>
          <w:szCs w:val="24"/>
        </w:rPr>
        <w:t>a</w:t>
      </w:r>
      <w:r>
        <w:rPr>
          <w:rFonts w:ascii="Arial" w:eastAsia="Arial" w:hAnsi="Arial" w:cs="Arial"/>
          <w:sz w:val="24"/>
          <w:szCs w:val="24"/>
        </w:rPr>
        <w:t xml:space="preserve"> </w:t>
      </w:r>
      <w:r>
        <w:rPr>
          <w:rFonts w:ascii="Arial" w:eastAsia="Arial" w:hAnsi="Arial" w:cs="Arial"/>
          <w:w w:val="99"/>
          <w:sz w:val="24"/>
          <w:szCs w:val="24"/>
        </w:rPr>
        <w:t>built-in</w:t>
      </w:r>
      <w:r>
        <w:rPr>
          <w:rFonts w:ascii="Arial" w:eastAsia="Arial" w:hAnsi="Arial" w:cs="Arial"/>
          <w:sz w:val="24"/>
          <w:szCs w:val="24"/>
        </w:rPr>
        <w:t xml:space="preserve"> </w:t>
      </w:r>
      <w:r>
        <w:rPr>
          <w:rFonts w:ascii="Arial" w:eastAsia="Arial" w:hAnsi="Arial" w:cs="Arial"/>
          <w:w w:val="99"/>
          <w:sz w:val="24"/>
          <w:szCs w:val="24"/>
        </w:rPr>
        <w:t>calculator.</w:t>
      </w:r>
      <w:r>
        <w:rPr>
          <w:rFonts w:ascii="Arial" w:eastAsia="Arial" w:hAnsi="Arial" w:cs="Arial"/>
          <w:sz w:val="24"/>
          <w:szCs w:val="24"/>
        </w:rPr>
        <w:t xml:space="preserve"> </w:t>
      </w:r>
      <w:r>
        <w:rPr>
          <w:rFonts w:ascii="Arial" w:eastAsia="Arial" w:hAnsi="Arial" w:cs="Arial"/>
          <w:w w:val="99"/>
          <w:sz w:val="24"/>
          <w:szCs w:val="24"/>
        </w:rPr>
        <w:t>Open</w:t>
      </w:r>
      <w:r>
        <w:rPr>
          <w:rFonts w:ascii="Arial" w:eastAsia="Arial" w:hAnsi="Arial" w:cs="Arial"/>
          <w:sz w:val="24"/>
          <w:szCs w:val="24"/>
        </w:rPr>
        <w:t xml:space="preserve"> </w:t>
      </w:r>
      <w:r>
        <w:rPr>
          <w:rFonts w:ascii="Arial" w:eastAsia="Arial" w:hAnsi="Arial" w:cs="Arial"/>
          <w:w w:val="99"/>
          <w:sz w:val="24"/>
          <w:szCs w:val="24"/>
        </w:rPr>
        <w:t>your</w:t>
      </w:r>
      <w:r>
        <w:rPr>
          <w:rFonts w:ascii="Arial" w:eastAsia="Arial" w:hAnsi="Arial" w:cs="Arial"/>
          <w:sz w:val="24"/>
          <w:szCs w:val="24"/>
        </w:rPr>
        <w:t xml:space="preserve"> </w:t>
      </w:r>
      <w:r>
        <w:rPr>
          <w:rFonts w:ascii="Arial" w:eastAsia="Arial" w:hAnsi="Arial" w:cs="Arial"/>
          <w:w w:val="99"/>
          <w:sz w:val="24"/>
          <w:szCs w:val="24"/>
        </w:rPr>
        <w:t>R</w:t>
      </w:r>
      <w:r>
        <w:rPr>
          <w:rFonts w:ascii="Arial" w:eastAsia="Arial" w:hAnsi="Arial" w:cs="Arial"/>
          <w:sz w:val="24"/>
          <w:szCs w:val="24"/>
        </w:rPr>
        <w:t xml:space="preserve"> </w:t>
      </w:r>
      <w:r>
        <w:rPr>
          <w:rFonts w:ascii="Arial" w:eastAsia="Arial" w:hAnsi="Arial" w:cs="Arial"/>
          <w:w w:val="99"/>
          <w:sz w:val="24"/>
          <w:szCs w:val="24"/>
        </w:rPr>
        <w:t>console</w:t>
      </w:r>
      <w:r>
        <w:rPr>
          <w:rFonts w:ascii="Arial" w:eastAsia="Arial" w:hAnsi="Arial" w:cs="Arial"/>
          <w:sz w:val="24"/>
          <w:szCs w:val="24"/>
        </w:rPr>
        <w:t xml:space="preserve"> </w:t>
      </w:r>
      <w:r>
        <w:rPr>
          <w:rFonts w:ascii="Arial" w:eastAsia="Arial" w:hAnsi="Arial" w:cs="Arial"/>
          <w:w w:val="99"/>
          <w:sz w:val="24"/>
          <w:szCs w:val="24"/>
        </w:rPr>
        <w:t>and</w:t>
      </w:r>
      <w:r>
        <w:rPr>
          <w:rFonts w:ascii="Arial" w:eastAsia="Arial" w:hAnsi="Arial" w:cs="Arial"/>
          <w:sz w:val="24"/>
          <w:szCs w:val="24"/>
        </w:rPr>
        <w:t xml:space="preserve"> </w:t>
      </w:r>
      <w:r>
        <w:rPr>
          <w:rFonts w:ascii="Arial" w:eastAsia="Arial" w:hAnsi="Arial" w:cs="Arial"/>
          <w:w w:val="99"/>
          <w:sz w:val="24"/>
          <w:szCs w:val="24"/>
        </w:rPr>
        <w:t>type the</w:t>
      </w:r>
      <w:r>
        <w:rPr>
          <w:rFonts w:ascii="Arial" w:eastAsia="Arial" w:hAnsi="Arial" w:cs="Arial"/>
          <w:sz w:val="24"/>
          <w:szCs w:val="24"/>
        </w:rPr>
        <w:t xml:space="preserve"> </w:t>
      </w:r>
      <w:r>
        <w:rPr>
          <w:rFonts w:ascii="Arial" w:eastAsia="Arial" w:hAnsi="Arial" w:cs="Arial"/>
          <w:w w:val="99"/>
          <w:sz w:val="24"/>
          <w:szCs w:val="24"/>
        </w:rPr>
        <w:t>following</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You</w:t>
      </w:r>
      <w:r>
        <w:rPr>
          <w:rFonts w:ascii="Arial" w:eastAsia="Arial" w:hAnsi="Arial" w:cs="Arial"/>
          <w:sz w:val="24"/>
          <w:szCs w:val="24"/>
        </w:rPr>
        <w:t xml:space="preserve"> </w:t>
      </w:r>
      <w:r>
        <w:rPr>
          <w:rFonts w:ascii="Arial" w:eastAsia="Arial" w:hAnsi="Arial" w:cs="Arial"/>
          <w:w w:val="99"/>
          <w:sz w:val="24"/>
          <w:szCs w:val="24"/>
        </w:rPr>
        <w:t>need</w:t>
      </w:r>
      <w:r>
        <w:rPr>
          <w:rFonts w:ascii="Arial" w:eastAsia="Arial" w:hAnsi="Arial" w:cs="Arial"/>
          <w:sz w:val="24"/>
          <w:szCs w:val="24"/>
        </w:rPr>
        <w:t xml:space="preserve"> </w:t>
      </w:r>
      <w:r>
        <w:rPr>
          <w:rFonts w:ascii="Arial" w:eastAsia="Arial" w:hAnsi="Arial" w:cs="Arial"/>
          <w:w w:val="99"/>
          <w:sz w:val="24"/>
          <w:szCs w:val="24"/>
        </w:rPr>
        <w:t>not</w:t>
      </w:r>
      <w:r>
        <w:rPr>
          <w:rFonts w:ascii="Arial" w:eastAsia="Arial" w:hAnsi="Arial" w:cs="Arial"/>
          <w:sz w:val="24"/>
          <w:szCs w:val="24"/>
        </w:rPr>
        <w:t xml:space="preserve"> </w:t>
      </w:r>
      <w:r>
        <w:rPr>
          <w:rFonts w:ascii="Arial" w:eastAsia="Arial" w:hAnsi="Arial" w:cs="Arial"/>
          <w:w w:val="99"/>
          <w:sz w:val="24"/>
          <w:szCs w:val="24"/>
        </w:rPr>
        <w:t>type</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anything</w:t>
      </w:r>
      <w:r>
        <w:rPr>
          <w:rFonts w:ascii="Arial" w:eastAsia="Arial" w:hAnsi="Arial" w:cs="Arial"/>
          <w:sz w:val="24"/>
          <w:szCs w:val="24"/>
        </w:rPr>
        <w:t xml:space="preserve"> </w:t>
      </w:r>
      <w:r>
        <w:rPr>
          <w:rFonts w:ascii="Arial" w:eastAsia="Arial" w:hAnsi="Arial" w:cs="Arial"/>
          <w:w w:val="99"/>
          <w:sz w:val="24"/>
          <w:szCs w:val="24"/>
        </w:rPr>
        <w:t>after</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w w:val="99"/>
          <w:sz w:val="24"/>
          <w:szCs w:val="24"/>
        </w:rPr>
        <w:t>#</w:t>
      </w:r>
      <w:r>
        <w:rPr>
          <w:sz w:val="24"/>
          <w:szCs w:val="24"/>
        </w:rPr>
        <w:t xml:space="preserve"> </w:t>
      </w:r>
      <w:r>
        <w:rPr>
          <w:rFonts w:ascii="Arial" w:eastAsia="Arial" w:hAnsi="Arial" w:cs="Arial"/>
          <w:w w:val="99"/>
          <w:sz w:val="24"/>
          <w:szCs w:val="24"/>
        </w:rPr>
        <w:t>symbol</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your</w:t>
      </w:r>
      <w:r>
        <w:rPr>
          <w:rFonts w:ascii="Arial" w:eastAsia="Arial" w:hAnsi="Arial" w:cs="Arial"/>
          <w:sz w:val="24"/>
          <w:szCs w:val="24"/>
        </w:rPr>
        <w:t xml:space="preserve"> </w:t>
      </w:r>
      <w:r>
        <w:rPr>
          <w:rFonts w:ascii="Arial" w:eastAsia="Arial" w:hAnsi="Arial" w:cs="Arial"/>
          <w:w w:val="99"/>
          <w:sz w:val="24"/>
          <w:szCs w:val="24"/>
        </w:rPr>
        <w:t>console</w:t>
      </w:r>
      <w:r>
        <w:rPr>
          <w:rFonts w:ascii="Arial" w:eastAsia="Arial" w:hAnsi="Arial" w:cs="Arial"/>
          <w:sz w:val="24"/>
          <w:szCs w:val="24"/>
        </w:rPr>
        <w:t xml:space="preserve"> </w:t>
      </w:r>
      <w:r>
        <w:rPr>
          <w:rFonts w:ascii="Arial" w:eastAsia="Arial" w:hAnsi="Arial" w:cs="Arial"/>
          <w:w w:val="99"/>
          <w:sz w:val="24"/>
          <w:szCs w:val="24"/>
        </w:rPr>
        <w:t>because</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hash</w:t>
      </w:r>
      <w:r>
        <w:rPr>
          <w:rFonts w:ascii="Arial" w:eastAsia="Arial" w:hAnsi="Arial" w:cs="Arial"/>
          <w:sz w:val="24"/>
          <w:szCs w:val="24"/>
        </w:rPr>
        <w:t xml:space="preserve"> </w:t>
      </w:r>
      <w:r>
        <w:rPr>
          <w:w w:val="99"/>
          <w:sz w:val="24"/>
          <w:szCs w:val="24"/>
        </w:rPr>
        <w:t>#</w:t>
      </w:r>
      <w:r>
        <w:rPr>
          <w:sz w:val="24"/>
          <w:szCs w:val="24"/>
        </w:rPr>
        <w:t xml:space="preserve"> </w:t>
      </w:r>
      <w:r>
        <w:rPr>
          <w:rFonts w:ascii="Arial" w:eastAsia="Arial" w:hAnsi="Arial" w:cs="Arial"/>
          <w:w w:val="99"/>
          <w:sz w:val="24"/>
          <w:szCs w:val="24"/>
        </w:rPr>
        <w:t>is</w:t>
      </w:r>
      <w:r>
        <w:rPr>
          <w:rFonts w:ascii="Arial" w:eastAsia="Arial" w:hAnsi="Arial" w:cs="Arial"/>
          <w:sz w:val="24"/>
          <w:szCs w:val="24"/>
        </w:rPr>
        <w:t xml:space="preserve"> </w:t>
      </w:r>
      <w:r>
        <w:rPr>
          <w:rFonts w:ascii="Arial" w:eastAsia="Arial" w:hAnsi="Arial" w:cs="Arial"/>
          <w:w w:val="99"/>
          <w:sz w:val="24"/>
          <w:szCs w:val="24"/>
        </w:rPr>
        <w:t>a comment</w:t>
      </w:r>
      <w:r>
        <w:rPr>
          <w:rFonts w:ascii="Arial" w:eastAsia="Arial" w:hAnsi="Arial" w:cs="Arial"/>
          <w:sz w:val="24"/>
          <w:szCs w:val="24"/>
        </w:rPr>
        <w:t xml:space="preserve"> </w:t>
      </w:r>
      <w:r>
        <w:rPr>
          <w:rFonts w:ascii="Arial" w:eastAsia="Arial" w:hAnsi="Arial" w:cs="Arial"/>
          <w:w w:val="99"/>
          <w:sz w:val="24"/>
          <w:szCs w:val="24"/>
        </w:rPr>
        <w:t>character.</w:t>
      </w:r>
      <w:r>
        <w:rPr>
          <w:rFonts w:ascii="Arial" w:eastAsia="Arial" w:hAnsi="Arial" w:cs="Arial"/>
          <w:sz w:val="24"/>
          <w:szCs w:val="24"/>
        </w:rPr>
        <w:t xml:space="preserve"> </w:t>
      </w:r>
      <w:r>
        <w:rPr>
          <w:rFonts w:ascii="Arial" w:eastAsia="Arial" w:hAnsi="Arial" w:cs="Arial"/>
          <w:w w:val="99"/>
          <w:sz w:val="24"/>
          <w:szCs w:val="24"/>
        </w:rPr>
        <w:t>R</w:t>
      </w:r>
      <w:r>
        <w:rPr>
          <w:rFonts w:ascii="Arial" w:eastAsia="Arial" w:hAnsi="Arial" w:cs="Arial"/>
          <w:sz w:val="24"/>
          <w:szCs w:val="24"/>
        </w:rPr>
        <w:t xml:space="preserve"> </w:t>
      </w:r>
      <w:r>
        <w:rPr>
          <w:rFonts w:ascii="Arial" w:eastAsia="Arial" w:hAnsi="Arial" w:cs="Arial"/>
          <w:w w:val="99"/>
          <w:sz w:val="24"/>
          <w:szCs w:val="24"/>
        </w:rPr>
        <w:t>ignores</w:t>
      </w:r>
      <w:r>
        <w:rPr>
          <w:rFonts w:ascii="Arial" w:eastAsia="Arial" w:hAnsi="Arial" w:cs="Arial"/>
          <w:sz w:val="24"/>
          <w:szCs w:val="24"/>
        </w:rPr>
        <w:t xml:space="preserve"> </w:t>
      </w:r>
      <w:r>
        <w:rPr>
          <w:rFonts w:ascii="Arial" w:eastAsia="Arial" w:hAnsi="Arial" w:cs="Arial"/>
          <w:w w:val="99"/>
          <w:sz w:val="24"/>
          <w:szCs w:val="24"/>
        </w:rPr>
        <w:t>everything</w:t>
      </w:r>
      <w:r>
        <w:rPr>
          <w:rFonts w:ascii="Arial" w:eastAsia="Arial" w:hAnsi="Arial" w:cs="Arial"/>
          <w:sz w:val="24"/>
          <w:szCs w:val="24"/>
        </w:rPr>
        <w:t xml:space="preserve"> </w:t>
      </w:r>
      <w:r>
        <w:rPr>
          <w:rFonts w:ascii="Arial" w:eastAsia="Arial" w:hAnsi="Arial" w:cs="Arial"/>
          <w:w w:val="99"/>
          <w:sz w:val="24"/>
          <w:szCs w:val="24"/>
        </w:rPr>
        <w:t>that</w:t>
      </w:r>
      <w:r>
        <w:rPr>
          <w:rFonts w:ascii="Arial" w:eastAsia="Arial" w:hAnsi="Arial" w:cs="Arial"/>
          <w:sz w:val="24"/>
          <w:szCs w:val="24"/>
        </w:rPr>
        <w:t xml:space="preserve"> </w:t>
      </w:r>
      <w:r>
        <w:rPr>
          <w:rFonts w:ascii="Arial" w:eastAsia="Arial" w:hAnsi="Arial" w:cs="Arial"/>
          <w:w w:val="99"/>
          <w:sz w:val="24"/>
          <w:szCs w:val="24"/>
        </w:rPr>
        <w:t>comes</w:t>
      </w:r>
      <w:r>
        <w:rPr>
          <w:rFonts w:ascii="Arial" w:eastAsia="Arial" w:hAnsi="Arial" w:cs="Arial"/>
          <w:sz w:val="24"/>
          <w:szCs w:val="24"/>
        </w:rPr>
        <w:t xml:space="preserve"> </w:t>
      </w:r>
      <w:r>
        <w:rPr>
          <w:rFonts w:ascii="Arial" w:eastAsia="Arial" w:hAnsi="Arial" w:cs="Arial"/>
          <w:w w:val="99"/>
          <w:sz w:val="24"/>
          <w:szCs w:val="24"/>
        </w:rPr>
        <w:t>after</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w w:val="99"/>
          <w:sz w:val="24"/>
          <w:szCs w:val="24"/>
        </w:rPr>
        <w:t>#</w:t>
      </w:r>
      <w:r>
        <w:rPr>
          <w:rFonts w:ascii="Arial" w:eastAsia="Arial" w:hAnsi="Arial" w:cs="Arial"/>
          <w:w w:val="99"/>
          <w:sz w:val="24"/>
          <w:szCs w:val="24"/>
        </w:rPr>
        <w:t>.</w:t>
      </w:r>
    </w:p>
    <w:p w:rsidR="006731EA" w:rsidRDefault="006731EA">
      <w:pPr>
        <w:spacing w:before="14" w:line="260" w:lineRule="exact"/>
        <w:rPr>
          <w:sz w:val="26"/>
          <w:szCs w:val="26"/>
        </w:rPr>
      </w:pPr>
    </w:p>
    <w:p w:rsidR="006731EA" w:rsidRDefault="00312846">
      <w:pPr>
        <w:ind w:left="262"/>
        <w:rPr>
          <w:sz w:val="25"/>
          <w:szCs w:val="25"/>
        </w:rPr>
      </w:pPr>
      <w:r>
        <w:pict>
          <v:group id="_x0000_s1160" style="position:absolute;left:0;text-align:left;margin-left:24.65pt;margin-top:-8.65pt;width:561.75pt;height:31.5pt;z-index:-251692544;mso-position-horizontal-relative:page" coordorigin="493,-173" coordsize="11235,630">
            <v:shape id="_x0000_s1161" style="position:absolute;left:493;top:-173;width:11235;height:630" coordorigin="493,-173" coordsize="11235,630" path="m493,404r,-525l496,-141r12,-17l525,-170r20,-3l11675,-173r52,52l11728,-121r,525l11675,457,545,457,493,404xe" filled="f" strokecolor="#ddd">
              <v:path arrowok="t"/>
            </v:shape>
            <w10:wrap anchorx="page"/>
          </v:group>
        </w:pict>
      </w:r>
      <w:proofErr w:type="gramStart"/>
      <w:r>
        <w:rPr>
          <w:w w:val="99"/>
          <w:sz w:val="24"/>
          <w:szCs w:val="24"/>
        </w:rPr>
        <w:t>2</w:t>
      </w:r>
      <w:r>
        <w:rPr>
          <w:sz w:val="24"/>
          <w:szCs w:val="24"/>
        </w:rPr>
        <w:t xml:space="preserve">  </w:t>
      </w:r>
      <w:r>
        <w:rPr>
          <w:w w:val="99"/>
          <w:sz w:val="24"/>
          <w:szCs w:val="24"/>
        </w:rPr>
        <w:t>+</w:t>
      </w:r>
      <w:proofErr w:type="gramEnd"/>
      <w:r>
        <w:rPr>
          <w:sz w:val="24"/>
          <w:szCs w:val="24"/>
        </w:rPr>
        <w:t xml:space="preserve">  </w:t>
      </w:r>
      <w:r>
        <w:rPr>
          <w:w w:val="99"/>
          <w:sz w:val="24"/>
          <w:szCs w:val="24"/>
        </w:rPr>
        <w:t>3</w:t>
      </w:r>
      <w:r>
        <w:rPr>
          <w:sz w:val="24"/>
          <w:szCs w:val="24"/>
        </w:rPr>
        <w:t xml:space="preserve">    </w:t>
      </w:r>
      <w:r>
        <w:rPr>
          <w:w w:val="99"/>
          <w:sz w:val="25"/>
          <w:szCs w:val="25"/>
        </w:rPr>
        <w:t>#</w:t>
      </w:r>
      <w:r>
        <w:rPr>
          <w:sz w:val="25"/>
          <w:szCs w:val="25"/>
        </w:rPr>
        <w:t xml:space="preserve">  </w:t>
      </w:r>
      <w:r>
        <w:rPr>
          <w:w w:val="99"/>
          <w:sz w:val="25"/>
          <w:szCs w:val="25"/>
        </w:rPr>
        <w:t>the</w:t>
      </w:r>
      <w:r>
        <w:rPr>
          <w:sz w:val="25"/>
          <w:szCs w:val="25"/>
        </w:rPr>
        <w:t xml:space="preserve">  </w:t>
      </w:r>
      <w:r>
        <w:rPr>
          <w:w w:val="99"/>
          <w:sz w:val="25"/>
          <w:szCs w:val="25"/>
        </w:rPr>
        <w:t>space</w:t>
      </w:r>
      <w:r>
        <w:rPr>
          <w:sz w:val="25"/>
          <w:szCs w:val="25"/>
        </w:rPr>
        <w:t xml:space="preserve">  </w:t>
      </w:r>
      <w:r>
        <w:rPr>
          <w:w w:val="99"/>
          <w:sz w:val="25"/>
          <w:szCs w:val="25"/>
        </w:rPr>
        <w:t>around</w:t>
      </w:r>
      <w:r>
        <w:rPr>
          <w:sz w:val="25"/>
          <w:szCs w:val="25"/>
        </w:rPr>
        <w:t xml:space="preserve">  </w:t>
      </w:r>
      <w:r>
        <w:rPr>
          <w:w w:val="99"/>
          <w:sz w:val="25"/>
          <w:szCs w:val="25"/>
        </w:rPr>
        <w:t>'+'</w:t>
      </w:r>
      <w:r>
        <w:rPr>
          <w:sz w:val="25"/>
          <w:szCs w:val="25"/>
        </w:rPr>
        <w:t xml:space="preserve">  </w:t>
      </w:r>
      <w:r>
        <w:rPr>
          <w:w w:val="99"/>
          <w:sz w:val="25"/>
          <w:szCs w:val="25"/>
        </w:rPr>
        <w:t>is</w:t>
      </w:r>
      <w:r>
        <w:rPr>
          <w:sz w:val="25"/>
          <w:szCs w:val="25"/>
        </w:rPr>
        <w:t xml:space="preserve">  </w:t>
      </w:r>
      <w:r>
        <w:rPr>
          <w:w w:val="99"/>
          <w:sz w:val="25"/>
          <w:szCs w:val="25"/>
        </w:rPr>
        <w:t>optional</w:t>
      </w:r>
    </w:p>
    <w:p w:rsidR="006731EA" w:rsidRDefault="006731EA">
      <w:pPr>
        <w:spacing w:before="8" w:line="180" w:lineRule="exact"/>
        <w:rPr>
          <w:sz w:val="19"/>
          <w:szCs w:val="19"/>
        </w:rPr>
      </w:pPr>
    </w:p>
    <w:p w:rsidR="006731EA" w:rsidRDefault="006731EA">
      <w:pPr>
        <w:spacing w:line="200" w:lineRule="exact"/>
      </w:pPr>
    </w:p>
    <w:p w:rsidR="006731EA" w:rsidRDefault="00312846">
      <w:pPr>
        <w:ind w:left="105"/>
        <w:rPr>
          <w:rFonts w:ascii="Arial" w:eastAsia="Arial" w:hAnsi="Arial" w:cs="Arial"/>
          <w:sz w:val="24"/>
          <w:szCs w:val="24"/>
        </w:rPr>
      </w:pPr>
      <w:r>
        <w:rPr>
          <w:rFonts w:ascii="Arial" w:eastAsia="Arial" w:hAnsi="Arial" w:cs="Arial"/>
          <w:w w:val="99"/>
          <w:sz w:val="24"/>
          <w:szCs w:val="24"/>
        </w:rPr>
        <w:t>That</w:t>
      </w:r>
      <w:r>
        <w:rPr>
          <w:rFonts w:ascii="Arial" w:eastAsia="Arial" w:hAnsi="Arial" w:cs="Arial"/>
          <w:sz w:val="24"/>
          <w:szCs w:val="24"/>
        </w:rPr>
        <w:t xml:space="preserve"> </w:t>
      </w:r>
      <w:r>
        <w:rPr>
          <w:rFonts w:ascii="Arial" w:eastAsia="Arial" w:hAnsi="Arial" w:cs="Arial"/>
          <w:w w:val="99"/>
          <w:sz w:val="24"/>
          <w:szCs w:val="24"/>
        </w:rPr>
        <w:t>prints</w:t>
      </w:r>
      <w:r>
        <w:rPr>
          <w:rFonts w:ascii="Arial" w:eastAsia="Arial" w:hAnsi="Arial" w:cs="Arial"/>
          <w:sz w:val="24"/>
          <w:szCs w:val="24"/>
        </w:rPr>
        <w:t xml:space="preserve"> </w:t>
      </w:r>
      <w:r>
        <w:rPr>
          <w:rFonts w:ascii="Arial" w:eastAsia="Arial" w:hAnsi="Arial" w:cs="Arial"/>
          <w:w w:val="99"/>
          <w:sz w:val="24"/>
          <w:szCs w:val="24"/>
        </w:rPr>
        <w:t>out</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number</w:t>
      </w:r>
      <w:r>
        <w:rPr>
          <w:rFonts w:ascii="Arial" w:eastAsia="Arial" w:hAnsi="Arial" w:cs="Arial"/>
          <w:sz w:val="24"/>
          <w:szCs w:val="24"/>
        </w:rPr>
        <w:t xml:space="preserve"> </w:t>
      </w:r>
      <w:r>
        <w:rPr>
          <w:rFonts w:ascii="Arial" w:eastAsia="Arial" w:hAnsi="Arial" w:cs="Arial"/>
          <w:w w:val="99"/>
          <w:sz w:val="24"/>
          <w:szCs w:val="24"/>
        </w:rPr>
        <w:t>5</w:t>
      </w:r>
      <w:r>
        <w:rPr>
          <w:rFonts w:ascii="Arial" w:eastAsia="Arial" w:hAnsi="Arial" w:cs="Arial"/>
          <w:sz w:val="24"/>
          <w:szCs w:val="24"/>
        </w:rPr>
        <w:t xml:space="preserve"> </w:t>
      </w:r>
      <w:r>
        <w:rPr>
          <w:rFonts w:ascii="Arial" w:eastAsia="Arial" w:hAnsi="Arial" w:cs="Arial"/>
          <w:w w:val="99"/>
          <w:sz w:val="24"/>
          <w:szCs w:val="24"/>
        </w:rPr>
        <w:t>as</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answer</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your</w:t>
      </w:r>
      <w:r>
        <w:rPr>
          <w:rFonts w:ascii="Arial" w:eastAsia="Arial" w:hAnsi="Arial" w:cs="Arial"/>
          <w:sz w:val="24"/>
          <w:szCs w:val="24"/>
        </w:rPr>
        <w:t xml:space="preserve"> </w:t>
      </w:r>
      <w:r>
        <w:rPr>
          <w:rFonts w:ascii="Arial" w:eastAsia="Arial" w:hAnsi="Arial" w:cs="Arial"/>
          <w:w w:val="99"/>
          <w:sz w:val="24"/>
          <w:szCs w:val="24"/>
        </w:rPr>
        <w:t>console.</w:t>
      </w:r>
      <w:r>
        <w:rPr>
          <w:rFonts w:ascii="Arial" w:eastAsia="Arial" w:hAnsi="Arial" w:cs="Arial"/>
          <w:sz w:val="24"/>
          <w:szCs w:val="24"/>
        </w:rPr>
        <w:t xml:space="preserve"> </w:t>
      </w:r>
      <w:proofErr w:type="spellStart"/>
      <w:proofErr w:type="gramStart"/>
      <w:r>
        <w:rPr>
          <w:rFonts w:ascii="Arial" w:eastAsia="Arial" w:hAnsi="Arial" w:cs="Arial"/>
          <w:w w:val="99"/>
          <w:sz w:val="24"/>
          <w:szCs w:val="24"/>
        </w:rPr>
        <w:t>Lets</w:t>
      </w:r>
      <w:proofErr w:type="spellEnd"/>
      <w:proofErr w:type="gramEnd"/>
      <w:r>
        <w:rPr>
          <w:rFonts w:ascii="Arial" w:eastAsia="Arial" w:hAnsi="Arial" w:cs="Arial"/>
          <w:sz w:val="24"/>
          <w:szCs w:val="24"/>
        </w:rPr>
        <w:t xml:space="preserve"> </w:t>
      </w:r>
      <w:r>
        <w:rPr>
          <w:rFonts w:ascii="Arial" w:eastAsia="Arial" w:hAnsi="Arial" w:cs="Arial"/>
          <w:w w:val="99"/>
          <w:sz w:val="24"/>
          <w:szCs w:val="24"/>
        </w:rPr>
        <w:t>try</w:t>
      </w:r>
      <w:r>
        <w:rPr>
          <w:rFonts w:ascii="Arial" w:eastAsia="Arial" w:hAnsi="Arial" w:cs="Arial"/>
          <w:sz w:val="24"/>
          <w:szCs w:val="24"/>
        </w:rPr>
        <w:t xml:space="preserve"> </w:t>
      </w:r>
      <w:r>
        <w:rPr>
          <w:rFonts w:ascii="Arial" w:eastAsia="Arial" w:hAnsi="Arial" w:cs="Arial"/>
          <w:w w:val="99"/>
          <w:sz w:val="24"/>
          <w:szCs w:val="24"/>
        </w:rPr>
        <w:t>some</w:t>
      </w:r>
      <w:r>
        <w:rPr>
          <w:rFonts w:ascii="Arial" w:eastAsia="Arial" w:hAnsi="Arial" w:cs="Arial"/>
          <w:sz w:val="24"/>
          <w:szCs w:val="24"/>
        </w:rPr>
        <w:t xml:space="preserve"> </w:t>
      </w:r>
      <w:r>
        <w:rPr>
          <w:rFonts w:ascii="Arial" w:eastAsia="Arial" w:hAnsi="Arial" w:cs="Arial"/>
          <w:w w:val="99"/>
          <w:sz w:val="24"/>
          <w:szCs w:val="24"/>
        </w:rPr>
        <w:t>more.</w:t>
      </w:r>
    </w:p>
    <w:p w:rsidR="006731EA" w:rsidRDefault="006731EA">
      <w:pPr>
        <w:spacing w:line="200" w:lineRule="exact"/>
      </w:pPr>
    </w:p>
    <w:p w:rsidR="006731EA" w:rsidRDefault="006731EA">
      <w:pPr>
        <w:spacing w:line="200" w:lineRule="exact"/>
      </w:pPr>
    </w:p>
    <w:p w:rsidR="006731EA" w:rsidRDefault="00312846">
      <w:pPr>
        <w:ind w:left="262"/>
        <w:rPr>
          <w:sz w:val="25"/>
          <w:szCs w:val="25"/>
        </w:rPr>
      </w:pPr>
      <w:proofErr w:type="gramStart"/>
      <w:r>
        <w:rPr>
          <w:w w:val="99"/>
          <w:sz w:val="24"/>
          <w:szCs w:val="24"/>
        </w:rPr>
        <w:t>2</w:t>
      </w:r>
      <w:r>
        <w:rPr>
          <w:sz w:val="24"/>
          <w:szCs w:val="24"/>
        </w:rPr>
        <w:t xml:space="preserve">  </w:t>
      </w:r>
      <w:r>
        <w:rPr>
          <w:w w:val="99"/>
          <w:sz w:val="24"/>
          <w:szCs w:val="24"/>
        </w:rPr>
        <w:t>*</w:t>
      </w:r>
      <w:proofErr w:type="gramEnd"/>
      <w:r>
        <w:rPr>
          <w:sz w:val="24"/>
          <w:szCs w:val="24"/>
        </w:rPr>
        <w:t xml:space="preserve">  </w:t>
      </w:r>
      <w:r>
        <w:rPr>
          <w:w w:val="99"/>
          <w:sz w:val="24"/>
          <w:szCs w:val="24"/>
        </w:rPr>
        <w:t>3</w:t>
      </w:r>
      <w:r>
        <w:rPr>
          <w:sz w:val="24"/>
          <w:szCs w:val="24"/>
        </w:rPr>
        <w:t xml:space="preserve">    </w:t>
      </w:r>
      <w:r>
        <w:rPr>
          <w:w w:val="99"/>
          <w:sz w:val="25"/>
          <w:szCs w:val="25"/>
        </w:rPr>
        <w:t>#=&gt;</w:t>
      </w:r>
      <w:r>
        <w:rPr>
          <w:sz w:val="25"/>
          <w:szCs w:val="25"/>
        </w:rPr>
        <w:t xml:space="preserve">  </w:t>
      </w:r>
      <w:r>
        <w:rPr>
          <w:w w:val="99"/>
          <w:sz w:val="25"/>
          <w:szCs w:val="25"/>
        </w:rPr>
        <w:t>6</w:t>
      </w:r>
    </w:p>
    <w:p w:rsidR="006731EA" w:rsidRDefault="00312846">
      <w:pPr>
        <w:spacing w:before="54"/>
        <w:ind w:left="262"/>
        <w:rPr>
          <w:sz w:val="25"/>
          <w:szCs w:val="25"/>
        </w:rPr>
      </w:pPr>
      <w:proofErr w:type="gramStart"/>
      <w:r>
        <w:rPr>
          <w:w w:val="99"/>
          <w:sz w:val="24"/>
          <w:szCs w:val="24"/>
        </w:rPr>
        <w:t>sqrt(</w:t>
      </w:r>
      <w:proofErr w:type="gramEnd"/>
      <w:r>
        <w:rPr>
          <w:w w:val="99"/>
          <w:sz w:val="24"/>
          <w:szCs w:val="24"/>
        </w:rPr>
        <w:t>36)</w:t>
      </w:r>
      <w:r>
        <w:rPr>
          <w:sz w:val="24"/>
          <w:szCs w:val="24"/>
        </w:rPr>
        <w:t xml:space="preserve">    </w:t>
      </w:r>
      <w:r>
        <w:rPr>
          <w:w w:val="99"/>
          <w:sz w:val="25"/>
          <w:szCs w:val="25"/>
        </w:rPr>
        <w:t>#=&gt;</w:t>
      </w:r>
      <w:r>
        <w:rPr>
          <w:sz w:val="25"/>
          <w:szCs w:val="25"/>
        </w:rPr>
        <w:t xml:space="preserve">  </w:t>
      </w:r>
      <w:r>
        <w:rPr>
          <w:w w:val="99"/>
          <w:sz w:val="25"/>
          <w:szCs w:val="25"/>
        </w:rPr>
        <w:t>6,</w:t>
      </w:r>
      <w:r>
        <w:rPr>
          <w:sz w:val="25"/>
          <w:szCs w:val="25"/>
        </w:rPr>
        <w:t xml:space="preserve">  </w:t>
      </w:r>
      <w:r>
        <w:rPr>
          <w:w w:val="99"/>
          <w:sz w:val="25"/>
          <w:szCs w:val="25"/>
        </w:rPr>
        <w:t>square</w:t>
      </w:r>
      <w:r>
        <w:rPr>
          <w:sz w:val="25"/>
          <w:szCs w:val="25"/>
        </w:rPr>
        <w:t xml:space="preserve">  </w:t>
      </w:r>
      <w:r>
        <w:rPr>
          <w:w w:val="99"/>
          <w:sz w:val="25"/>
          <w:szCs w:val="25"/>
        </w:rPr>
        <w:t>root</w:t>
      </w:r>
    </w:p>
    <w:p w:rsidR="006731EA" w:rsidRDefault="00312846">
      <w:pPr>
        <w:spacing w:before="54"/>
        <w:ind w:left="262"/>
        <w:rPr>
          <w:sz w:val="25"/>
          <w:szCs w:val="25"/>
        </w:rPr>
      </w:pPr>
      <w:r>
        <w:rPr>
          <w:w w:val="99"/>
          <w:sz w:val="24"/>
          <w:szCs w:val="24"/>
        </w:rPr>
        <w:t>log10(100)</w:t>
      </w:r>
      <w:r>
        <w:rPr>
          <w:sz w:val="24"/>
          <w:szCs w:val="24"/>
        </w:rPr>
        <w:t xml:space="preserve">    </w:t>
      </w:r>
      <w:r>
        <w:rPr>
          <w:w w:val="99"/>
          <w:sz w:val="25"/>
          <w:szCs w:val="25"/>
        </w:rPr>
        <w:t>#=</w:t>
      </w:r>
      <w:proofErr w:type="gramStart"/>
      <w:r>
        <w:rPr>
          <w:w w:val="99"/>
          <w:sz w:val="25"/>
          <w:szCs w:val="25"/>
        </w:rPr>
        <w:t>&gt;</w:t>
      </w:r>
      <w:r>
        <w:rPr>
          <w:sz w:val="25"/>
          <w:szCs w:val="25"/>
        </w:rPr>
        <w:t xml:space="preserve">  </w:t>
      </w:r>
      <w:r>
        <w:rPr>
          <w:w w:val="99"/>
          <w:sz w:val="25"/>
          <w:szCs w:val="25"/>
        </w:rPr>
        <w:t>2</w:t>
      </w:r>
      <w:proofErr w:type="gramEnd"/>
      <w:r>
        <w:rPr>
          <w:w w:val="99"/>
          <w:sz w:val="25"/>
          <w:szCs w:val="25"/>
        </w:rPr>
        <w:t>,</w:t>
      </w:r>
      <w:r>
        <w:rPr>
          <w:sz w:val="25"/>
          <w:szCs w:val="25"/>
        </w:rPr>
        <w:t xml:space="preserve">  </w:t>
      </w:r>
      <w:r>
        <w:rPr>
          <w:w w:val="99"/>
          <w:sz w:val="25"/>
          <w:szCs w:val="25"/>
        </w:rPr>
        <w:t>log</w:t>
      </w:r>
      <w:r>
        <w:rPr>
          <w:sz w:val="25"/>
          <w:szCs w:val="25"/>
        </w:rPr>
        <w:t xml:space="preserve">  </w:t>
      </w:r>
      <w:r>
        <w:rPr>
          <w:w w:val="99"/>
          <w:sz w:val="25"/>
          <w:szCs w:val="25"/>
        </w:rPr>
        <w:t>base</w:t>
      </w:r>
      <w:r>
        <w:rPr>
          <w:sz w:val="25"/>
          <w:szCs w:val="25"/>
        </w:rPr>
        <w:t xml:space="preserve">  </w:t>
      </w:r>
      <w:r>
        <w:rPr>
          <w:w w:val="99"/>
          <w:sz w:val="25"/>
          <w:szCs w:val="25"/>
        </w:rPr>
        <w:t>10</w:t>
      </w:r>
    </w:p>
    <w:p w:rsidR="006731EA" w:rsidRDefault="00312846">
      <w:pPr>
        <w:spacing w:before="54"/>
        <w:ind w:left="262"/>
        <w:rPr>
          <w:sz w:val="25"/>
          <w:szCs w:val="25"/>
        </w:rPr>
      </w:pPr>
      <w:r>
        <w:pict>
          <v:group id="_x0000_s1158" style="position:absolute;left:0;text-align:left;margin-left:24.65pt;margin-top:-55.45pt;width:561.75pt;height:114pt;z-index:-251691520;mso-position-horizontal-relative:page" coordorigin="493,-1109" coordsize="11235,2280">
            <v:shape id="_x0000_s1159" style="position:absolute;left:493;top:-1109;width:11235;height:2280" coordorigin="493,-1109" coordsize="11235,2280" path="m493,1118r,-2175l496,-1077r12,-17l525,-1106r20,-3l11675,-1109r52,52l11728,-1057r,2175l11675,1171r-11130,l493,1118xe" filled="f" strokecolor="#ddd">
              <v:path arrowok="t"/>
            </v:shape>
            <w10:wrap anchorx="page"/>
          </v:group>
        </w:pict>
      </w:r>
      <w:proofErr w:type="gramStart"/>
      <w:r>
        <w:rPr>
          <w:w w:val="99"/>
          <w:sz w:val="24"/>
          <w:szCs w:val="24"/>
        </w:rPr>
        <w:t>10</w:t>
      </w:r>
      <w:r>
        <w:rPr>
          <w:sz w:val="24"/>
          <w:szCs w:val="24"/>
        </w:rPr>
        <w:t xml:space="preserve">  </w:t>
      </w:r>
      <w:r>
        <w:rPr>
          <w:w w:val="99"/>
          <w:sz w:val="24"/>
          <w:szCs w:val="24"/>
        </w:rPr>
        <w:t>/</w:t>
      </w:r>
      <w:proofErr w:type="gramEnd"/>
      <w:r>
        <w:rPr>
          <w:sz w:val="24"/>
          <w:szCs w:val="24"/>
        </w:rPr>
        <w:t xml:space="preserve">  </w:t>
      </w:r>
      <w:r>
        <w:rPr>
          <w:w w:val="99"/>
          <w:sz w:val="24"/>
          <w:szCs w:val="24"/>
        </w:rPr>
        <w:t>3</w:t>
      </w:r>
      <w:r>
        <w:rPr>
          <w:sz w:val="24"/>
          <w:szCs w:val="24"/>
        </w:rPr>
        <w:t xml:space="preserve">    </w:t>
      </w:r>
      <w:r>
        <w:rPr>
          <w:w w:val="99"/>
          <w:sz w:val="25"/>
          <w:szCs w:val="25"/>
        </w:rPr>
        <w:t>#=&gt;</w:t>
      </w:r>
      <w:r>
        <w:rPr>
          <w:sz w:val="25"/>
          <w:szCs w:val="25"/>
        </w:rPr>
        <w:t xml:space="preserve">  </w:t>
      </w:r>
      <w:r>
        <w:rPr>
          <w:w w:val="99"/>
          <w:sz w:val="25"/>
          <w:szCs w:val="25"/>
        </w:rPr>
        <w:t>3.3,</w:t>
      </w:r>
      <w:r>
        <w:rPr>
          <w:sz w:val="25"/>
          <w:szCs w:val="25"/>
        </w:rPr>
        <w:t xml:space="preserve">  </w:t>
      </w:r>
      <w:r>
        <w:rPr>
          <w:w w:val="99"/>
          <w:sz w:val="25"/>
          <w:szCs w:val="25"/>
        </w:rPr>
        <w:t>10</w:t>
      </w:r>
      <w:r>
        <w:rPr>
          <w:sz w:val="25"/>
          <w:szCs w:val="25"/>
        </w:rPr>
        <w:t xml:space="preserve">  </w:t>
      </w:r>
      <w:r>
        <w:rPr>
          <w:w w:val="99"/>
          <w:sz w:val="25"/>
          <w:szCs w:val="25"/>
        </w:rPr>
        <w:t>by</w:t>
      </w:r>
      <w:r>
        <w:rPr>
          <w:sz w:val="25"/>
          <w:szCs w:val="25"/>
        </w:rPr>
        <w:t xml:space="preserve">  </w:t>
      </w:r>
      <w:r>
        <w:rPr>
          <w:w w:val="99"/>
          <w:sz w:val="25"/>
          <w:szCs w:val="25"/>
        </w:rPr>
        <w:t>3</w:t>
      </w:r>
    </w:p>
    <w:p w:rsidR="006731EA" w:rsidRDefault="00312846">
      <w:pPr>
        <w:spacing w:before="54"/>
        <w:ind w:left="262"/>
        <w:rPr>
          <w:sz w:val="25"/>
          <w:szCs w:val="25"/>
        </w:rPr>
      </w:pPr>
      <w:proofErr w:type="gramStart"/>
      <w:r>
        <w:rPr>
          <w:w w:val="99"/>
          <w:sz w:val="24"/>
          <w:szCs w:val="24"/>
        </w:rPr>
        <w:t>10</w:t>
      </w:r>
      <w:r>
        <w:rPr>
          <w:sz w:val="24"/>
          <w:szCs w:val="24"/>
        </w:rPr>
        <w:t xml:space="preserve">  </w:t>
      </w:r>
      <w:r>
        <w:rPr>
          <w:w w:val="99"/>
          <w:sz w:val="24"/>
          <w:szCs w:val="24"/>
        </w:rPr>
        <w:t>%/</w:t>
      </w:r>
      <w:proofErr w:type="gramEnd"/>
      <w:r>
        <w:rPr>
          <w:w w:val="99"/>
          <w:sz w:val="24"/>
          <w:szCs w:val="24"/>
        </w:rPr>
        <w:t>%</w:t>
      </w:r>
      <w:r>
        <w:rPr>
          <w:sz w:val="24"/>
          <w:szCs w:val="24"/>
        </w:rPr>
        <w:t xml:space="preserve">  </w:t>
      </w:r>
      <w:r>
        <w:rPr>
          <w:w w:val="99"/>
          <w:sz w:val="24"/>
          <w:szCs w:val="24"/>
        </w:rPr>
        <w:t>3</w:t>
      </w:r>
      <w:r>
        <w:rPr>
          <w:sz w:val="24"/>
          <w:szCs w:val="24"/>
        </w:rPr>
        <w:t xml:space="preserve">    </w:t>
      </w:r>
      <w:r>
        <w:rPr>
          <w:w w:val="99"/>
          <w:sz w:val="25"/>
          <w:szCs w:val="25"/>
        </w:rPr>
        <w:t>#=&gt;</w:t>
      </w:r>
      <w:r>
        <w:rPr>
          <w:sz w:val="25"/>
          <w:szCs w:val="25"/>
        </w:rPr>
        <w:t xml:space="preserve">  </w:t>
      </w:r>
      <w:r>
        <w:rPr>
          <w:w w:val="99"/>
          <w:sz w:val="25"/>
          <w:szCs w:val="25"/>
        </w:rPr>
        <w:t>3,</w:t>
      </w:r>
      <w:r>
        <w:rPr>
          <w:sz w:val="25"/>
          <w:szCs w:val="25"/>
        </w:rPr>
        <w:t xml:space="preserve">  </w:t>
      </w:r>
      <w:r>
        <w:rPr>
          <w:w w:val="99"/>
          <w:sz w:val="25"/>
          <w:szCs w:val="25"/>
        </w:rPr>
        <w:t>quotient</w:t>
      </w:r>
      <w:r>
        <w:rPr>
          <w:sz w:val="25"/>
          <w:szCs w:val="25"/>
        </w:rPr>
        <w:t xml:space="preserve">  </w:t>
      </w:r>
      <w:r>
        <w:rPr>
          <w:w w:val="99"/>
          <w:sz w:val="25"/>
          <w:szCs w:val="25"/>
        </w:rPr>
        <w:t>of</w:t>
      </w:r>
      <w:r>
        <w:rPr>
          <w:sz w:val="25"/>
          <w:szCs w:val="25"/>
        </w:rPr>
        <w:t xml:space="preserve">  </w:t>
      </w:r>
      <w:r>
        <w:rPr>
          <w:w w:val="99"/>
          <w:sz w:val="25"/>
          <w:szCs w:val="25"/>
        </w:rPr>
        <w:t>10</w:t>
      </w:r>
      <w:r>
        <w:rPr>
          <w:sz w:val="25"/>
          <w:szCs w:val="25"/>
        </w:rPr>
        <w:t xml:space="preserve">  </w:t>
      </w:r>
      <w:r>
        <w:rPr>
          <w:w w:val="99"/>
          <w:sz w:val="25"/>
          <w:szCs w:val="25"/>
        </w:rPr>
        <w:t>by</w:t>
      </w:r>
      <w:r>
        <w:rPr>
          <w:sz w:val="25"/>
          <w:szCs w:val="25"/>
        </w:rPr>
        <w:t xml:space="preserve">  </w:t>
      </w:r>
      <w:r>
        <w:rPr>
          <w:w w:val="99"/>
          <w:sz w:val="25"/>
          <w:szCs w:val="25"/>
        </w:rPr>
        <w:t>3</w:t>
      </w:r>
    </w:p>
    <w:p w:rsidR="006731EA" w:rsidRDefault="00312846">
      <w:pPr>
        <w:spacing w:before="54"/>
        <w:ind w:left="262"/>
        <w:rPr>
          <w:sz w:val="25"/>
          <w:szCs w:val="25"/>
        </w:rPr>
      </w:pPr>
      <w:proofErr w:type="gramStart"/>
      <w:r>
        <w:rPr>
          <w:w w:val="99"/>
          <w:sz w:val="24"/>
          <w:szCs w:val="24"/>
        </w:rPr>
        <w:t>10</w:t>
      </w:r>
      <w:r>
        <w:rPr>
          <w:sz w:val="24"/>
          <w:szCs w:val="24"/>
        </w:rPr>
        <w:t xml:space="preserve">  </w:t>
      </w:r>
      <w:r>
        <w:rPr>
          <w:w w:val="99"/>
          <w:sz w:val="24"/>
          <w:szCs w:val="24"/>
        </w:rPr>
        <w:t>%</w:t>
      </w:r>
      <w:proofErr w:type="gramEnd"/>
      <w:r>
        <w:rPr>
          <w:w w:val="99"/>
          <w:sz w:val="24"/>
          <w:szCs w:val="24"/>
        </w:rPr>
        <w:t>%</w:t>
      </w:r>
      <w:r>
        <w:rPr>
          <w:sz w:val="24"/>
          <w:szCs w:val="24"/>
        </w:rPr>
        <w:t xml:space="preserve">  </w:t>
      </w:r>
      <w:r>
        <w:rPr>
          <w:w w:val="99"/>
          <w:sz w:val="24"/>
          <w:szCs w:val="24"/>
        </w:rPr>
        <w:t>3</w:t>
      </w:r>
      <w:r>
        <w:rPr>
          <w:sz w:val="24"/>
          <w:szCs w:val="24"/>
        </w:rPr>
        <w:t xml:space="preserve">    </w:t>
      </w:r>
      <w:r>
        <w:rPr>
          <w:w w:val="99"/>
          <w:sz w:val="25"/>
          <w:szCs w:val="25"/>
        </w:rPr>
        <w:t>#=&gt;</w:t>
      </w:r>
      <w:r>
        <w:rPr>
          <w:sz w:val="25"/>
          <w:szCs w:val="25"/>
        </w:rPr>
        <w:t xml:space="preserve">  </w:t>
      </w:r>
      <w:r>
        <w:rPr>
          <w:w w:val="99"/>
          <w:sz w:val="25"/>
          <w:szCs w:val="25"/>
        </w:rPr>
        <w:t>1,</w:t>
      </w:r>
      <w:r>
        <w:rPr>
          <w:sz w:val="25"/>
          <w:szCs w:val="25"/>
        </w:rPr>
        <w:t xml:space="preserve">  </w:t>
      </w:r>
      <w:r>
        <w:rPr>
          <w:w w:val="99"/>
          <w:sz w:val="25"/>
          <w:szCs w:val="25"/>
        </w:rPr>
        <w:t>remainder</w:t>
      </w:r>
      <w:r>
        <w:rPr>
          <w:sz w:val="25"/>
          <w:szCs w:val="25"/>
        </w:rPr>
        <w:t xml:space="preserve">  </w:t>
      </w:r>
      <w:r>
        <w:rPr>
          <w:w w:val="99"/>
          <w:sz w:val="25"/>
          <w:szCs w:val="25"/>
        </w:rPr>
        <w:t>of</w:t>
      </w:r>
      <w:r>
        <w:rPr>
          <w:sz w:val="25"/>
          <w:szCs w:val="25"/>
        </w:rPr>
        <w:t xml:space="preserve">  </w:t>
      </w:r>
      <w:r>
        <w:rPr>
          <w:w w:val="99"/>
          <w:sz w:val="25"/>
          <w:szCs w:val="25"/>
        </w:rPr>
        <w:t>10</w:t>
      </w:r>
      <w:r>
        <w:rPr>
          <w:sz w:val="25"/>
          <w:szCs w:val="25"/>
        </w:rPr>
        <w:t xml:space="preserve">  </w:t>
      </w:r>
      <w:r>
        <w:rPr>
          <w:w w:val="99"/>
          <w:sz w:val="25"/>
          <w:szCs w:val="25"/>
        </w:rPr>
        <w:t>by</w:t>
      </w:r>
      <w:r>
        <w:rPr>
          <w:sz w:val="25"/>
          <w:szCs w:val="25"/>
        </w:rPr>
        <w:t xml:space="preserve">  </w:t>
      </w:r>
      <w:r>
        <w:rPr>
          <w:w w:val="99"/>
          <w:sz w:val="25"/>
          <w:szCs w:val="25"/>
        </w:rPr>
        <w:t>3</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w w:val="99"/>
          <w:sz w:val="27"/>
          <w:szCs w:val="27"/>
        </w:rPr>
        <w:t>The</w:t>
      </w:r>
      <w:r>
        <w:rPr>
          <w:rFonts w:ascii="Arial" w:eastAsia="Arial" w:hAnsi="Arial" w:cs="Arial"/>
          <w:sz w:val="27"/>
          <w:szCs w:val="27"/>
        </w:rPr>
        <w:t xml:space="preserve"> </w:t>
      </w:r>
      <w:r>
        <w:rPr>
          <w:rFonts w:ascii="Arial" w:eastAsia="Arial" w:hAnsi="Arial" w:cs="Arial"/>
          <w:w w:val="99"/>
          <w:sz w:val="27"/>
          <w:szCs w:val="27"/>
        </w:rPr>
        <w:t>Assignment</w:t>
      </w:r>
      <w:r>
        <w:rPr>
          <w:rFonts w:ascii="Arial" w:eastAsia="Arial" w:hAnsi="Arial" w:cs="Arial"/>
          <w:sz w:val="27"/>
          <w:szCs w:val="27"/>
        </w:rPr>
        <w:t xml:space="preserve"> </w:t>
      </w:r>
      <w:r>
        <w:rPr>
          <w:rFonts w:ascii="Arial" w:eastAsia="Arial" w:hAnsi="Arial" w:cs="Arial"/>
          <w:w w:val="99"/>
          <w:sz w:val="27"/>
          <w:szCs w:val="27"/>
        </w:rPr>
        <w:t>Operator</w:t>
      </w:r>
    </w:p>
    <w:p w:rsidR="006731EA" w:rsidRDefault="006731EA">
      <w:pPr>
        <w:spacing w:before="13" w:line="200" w:lineRule="exact"/>
      </w:pPr>
    </w:p>
    <w:p w:rsidR="006731EA" w:rsidRDefault="00312846">
      <w:pPr>
        <w:spacing w:line="351" w:lineRule="auto"/>
        <w:ind w:left="105" w:right="78"/>
        <w:rPr>
          <w:rFonts w:ascii="Arial" w:eastAsia="Arial" w:hAnsi="Arial" w:cs="Arial"/>
          <w:sz w:val="24"/>
          <w:szCs w:val="24"/>
        </w:rPr>
        <w:sectPr w:rsidR="006731EA">
          <w:pgSz w:w="12220" w:h="15820"/>
          <w:pgMar w:top="460" w:right="460" w:bottom="280" w:left="380" w:header="270" w:footer="0" w:gutter="0"/>
          <w:cols w:space="720"/>
        </w:sectPr>
      </w:pP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next</w:t>
      </w:r>
      <w:r>
        <w:rPr>
          <w:rFonts w:ascii="Arial" w:eastAsia="Arial" w:hAnsi="Arial" w:cs="Arial"/>
          <w:sz w:val="24"/>
          <w:szCs w:val="24"/>
        </w:rPr>
        <w:t xml:space="preserve"> </w:t>
      </w:r>
      <w:r>
        <w:rPr>
          <w:rFonts w:ascii="Arial" w:eastAsia="Arial" w:hAnsi="Arial" w:cs="Arial"/>
          <w:w w:val="99"/>
          <w:sz w:val="24"/>
          <w:szCs w:val="24"/>
        </w:rPr>
        <w:t>thing</w:t>
      </w:r>
      <w:r>
        <w:rPr>
          <w:rFonts w:ascii="Arial" w:eastAsia="Arial" w:hAnsi="Arial" w:cs="Arial"/>
          <w:sz w:val="24"/>
          <w:szCs w:val="24"/>
        </w:rPr>
        <w:t xml:space="preserve"> </w:t>
      </w:r>
      <w:r>
        <w:rPr>
          <w:rFonts w:ascii="Arial" w:eastAsia="Arial" w:hAnsi="Arial" w:cs="Arial"/>
          <w:w w:val="99"/>
          <w:sz w:val="24"/>
          <w:szCs w:val="24"/>
        </w:rPr>
        <w:t>you</w:t>
      </w:r>
      <w:r>
        <w:rPr>
          <w:rFonts w:ascii="Arial" w:eastAsia="Arial" w:hAnsi="Arial" w:cs="Arial"/>
          <w:sz w:val="24"/>
          <w:szCs w:val="24"/>
        </w:rPr>
        <w:t xml:space="preserve"> </w:t>
      </w:r>
      <w:r>
        <w:rPr>
          <w:rFonts w:ascii="Arial" w:eastAsia="Arial" w:hAnsi="Arial" w:cs="Arial"/>
          <w:w w:val="99"/>
          <w:sz w:val="24"/>
          <w:szCs w:val="24"/>
        </w:rPr>
        <w:t>need</w:t>
      </w:r>
      <w:r>
        <w:rPr>
          <w:rFonts w:ascii="Arial" w:eastAsia="Arial" w:hAnsi="Arial" w:cs="Arial"/>
          <w:sz w:val="24"/>
          <w:szCs w:val="24"/>
        </w:rPr>
        <w:t xml:space="preserve"> </w:t>
      </w:r>
      <w:r>
        <w:rPr>
          <w:rFonts w:ascii="Arial" w:eastAsia="Arial" w:hAnsi="Arial" w:cs="Arial"/>
          <w:w w:val="99"/>
          <w:sz w:val="24"/>
          <w:szCs w:val="24"/>
        </w:rPr>
        <w:t>to</w:t>
      </w:r>
      <w:r>
        <w:rPr>
          <w:rFonts w:ascii="Arial" w:eastAsia="Arial" w:hAnsi="Arial" w:cs="Arial"/>
          <w:sz w:val="24"/>
          <w:szCs w:val="24"/>
        </w:rPr>
        <w:t xml:space="preserve"> </w:t>
      </w:r>
      <w:r>
        <w:rPr>
          <w:rFonts w:ascii="Arial" w:eastAsia="Arial" w:hAnsi="Arial" w:cs="Arial"/>
          <w:w w:val="99"/>
          <w:sz w:val="24"/>
          <w:szCs w:val="24"/>
        </w:rPr>
        <w:t>know</w:t>
      </w:r>
      <w:r>
        <w:rPr>
          <w:rFonts w:ascii="Arial" w:eastAsia="Arial" w:hAnsi="Arial" w:cs="Arial"/>
          <w:sz w:val="24"/>
          <w:szCs w:val="24"/>
        </w:rPr>
        <w:t xml:space="preserve"> </w:t>
      </w:r>
      <w:r>
        <w:rPr>
          <w:rFonts w:ascii="Arial" w:eastAsia="Arial" w:hAnsi="Arial" w:cs="Arial"/>
          <w:w w:val="99"/>
          <w:sz w:val="24"/>
          <w:szCs w:val="24"/>
        </w:rPr>
        <w:t>about</w:t>
      </w:r>
      <w:r>
        <w:rPr>
          <w:rFonts w:ascii="Arial" w:eastAsia="Arial" w:hAnsi="Arial" w:cs="Arial"/>
          <w:sz w:val="24"/>
          <w:szCs w:val="24"/>
        </w:rPr>
        <w:t xml:space="preserve"> </w:t>
      </w:r>
      <w:r>
        <w:rPr>
          <w:rFonts w:ascii="Arial" w:eastAsia="Arial" w:hAnsi="Arial" w:cs="Arial"/>
          <w:w w:val="99"/>
          <w:sz w:val="24"/>
          <w:szCs w:val="24"/>
        </w:rPr>
        <w:t>is</w:t>
      </w:r>
      <w:r>
        <w:rPr>
          <w:rFonts w:ascii="Arial" w:eastAsia="Arial" w:hAnsi="Arial" w:cs="Arial"/>
          <w:sz w:val="24"/>
          <w:szCs w:val="24"/>
        </w:rPr>
        <w:t xml:space="preserve"> </w:t>
      </w:r>
      <w:r>
        <w:rPr>
          <w:rFonts w:ascii="Arial" w:eastAsia="Arial" w:hAnsi="Arial" w:cs="Arial"/>
          <w:w w:val="99"/>
          <w:sz w:val="24"/>
          <w:szCs w:val="24"/>
        </w:rPr>
        <w:t>R’s</w:t>
      </w:r>
      <w:r>
        <w:rPr>
          <w:rFonts w:ascii="Arial" w:eastAsia="Arial" w:hAnsi="Arial" w:cs="Arial"/>
          <w:sz w:val="24"/>
          <w:szCs w:val="24"/>
        </w:rPr>
        <w:t xml:space="preserve"> </w:t>
      </w:r>
      <w:r>
        <w:rPr>
          <w:rFonts w:ascii="Arial" w:eastAsia="Arial" w:hAnsi="Arial" w:cs="Arial"/>
          <w:w w:val="99"/>
          <w:sz w:val="24"/>
          <w:szCs w:val="24"/>
        </w:rPr>
        <w:t>assignment</w:t>
      </w:r>
      <w:r>
        <w:rPr>
          <w:rFonts w:ascii="Arial" w:eastAsia="Arial" w:hAnsi="Arial" w:cs="Arial"/>
          <w:sz w:val="24"/>
          <w:szCs w:val="24"/>
        </w:rPr>
        <w:t xml:space="preserve"> </w:t>
      </w:r>
      <w:r>
        <w:rPr>
          <w:rFonts w:ascii="Arial" w:eastAsia="Arial" w:hAnsi="Arial" w:cs="Arial"/>
          <w:w w:val="99"/>
          <w:sz w:val="24"/>
          <w:szCs w:val="24"/>
        </w:rPr>
        <w:t>operator.</w:t>
      </w:r>
      <w:r>
        <w:rPr>
          <w:rFonts w:ascii="Arial" w:eastAsia="Arial" w:hAnsi="Arial" w:cs="Arial"/>
          <w:sz w:val="24"/>
          <w:szCs w:val="24"/>
        </w:rPr>
        <w:t xml:space="preserve"> </w:t>
      </w:r>
      <w:r>
        <w:rPr>
          <w:rFonts w:ascii="Arial" w:eastAsia="Arial" w:hAnsi="Arial" w:cs="Arial"/>
          <w:w w:val="99"/>
          <w:sz w:val="24"/>
          <w:szCs w:val="24"/>
        </w:rPr>
        <w:t>Unlike</w:t>
      </w:r>
      <w:r>
        <w:rPr>
          <w:rFonts w:ascii="Arial" w:eastAsia="Arial" w:hAnsi="Arial" w:cs="Arial"/>
          <w:sz w:val="24"/>
          <w:szCs w:val="24"/>
        </w:rPr>
        <w:t xml:space="preserve"> </w:t>
      </w:r>
      <w:r>
        <w:rPr>
          <w:rFonts w:ascii="Arial" w:eastAsia="Arial" w:hAnsi="Arial" w:cs="Arial"/>
          <w:w w:val="99"/>
          <w:sz w:val="24"/>
          <w:szCs w:val="24"/>
        </w:rPr>
        <w:t>most</w:t>
      </w:r>
      <w:r>
        <w:rPr>
          <w:rFonts w:ascii="Arial" w:eastAsia="Arial" w:hAnsi="Arial" w:cs="Arial"/>
          <w:sz w:val="24"/>
          <w:szCs w:val="24"/>
        </w:rPr>
        <w:t xml:space="preserve"> </w:t>
      </w:r>
      <w:r>
        <w:rPr>
          <w:rFonts w:ascii="Arial" w:eastAsia="Arial" w:hAnsi="Arial" w:cs="Arial"/>
          <w:w w:val="99"/>
          <w:sz w:val="24"/>
          <w:szCs w:val="24"/>
        </w:rPr>
        <w:t>other</w:t>
      </w:r>
      <w:r>
        <w:rPr>
          <w:rFonts w:ascii="Arial" w:eastAsia="Arial" w:hAnsi="Arial" w:cs="Arial"/>
          <w:sz w:val="24"/>
          <w:szCs w:val="24"/>
        </w:rPr>
        <w:t xml:space="preserve"> </w:t>
      </w:r>
      <w:r>
        <w:rPr>
          <w:rFonts w:ascii="Arial" w:eastAsia="Arial" w:hAnsi="Arial" w:cs="Arial"/>
          <w:w w:val="99"/>
          <w:sz w:val="24"/>
          <w:szCs w:val="24"/>
        </w:rPr>
        <w:t>languages,</w:t>
      </w:r>
      <w:r>
        <w:rPr>
          <w:rFonts w:ascii="Arial" w:eastAsia="Arial" w:hAnsi="Arial" w:cs="Arial"/>
          <w:sz w:val="24"/>
          <w:szCs w:val="24"/>
        </w:rPr>
        <w:t xml:space="preserve"> </w:t>
      </w:r>
      <w:r>
        <w:rPr>
          <w:rFonts w:ascii="Arial" w:eastAsia="Arial" w:hAnsi="Arial" w:cs="Arial"/>
          <w:w w:val="99"/>
          <w:sz w:val="24"/>
          <w:szCs w:val="24"/>
        </w:rPr>
        <w:t>R</w:t>
      </w:r>
      <w:r>
        <w:rPr>
          <w:rFonts w:ascii="Arial" w:eastAsia="Arial" w:hAnsi="Arial" w:cs="Arial"/>
          <w:sz w:val="24"/>
          <w:szCs w:val="24"/>
        </w:rPr>
        <w:t xml:space="preserve"> </w:t>
      </w:r>
      <w:r>
        <w:rPr>
          <w:rFonts w:ascii="Arial" w:eastAsia="Arial" w:hAnsi="Arial" w:cs="Arial"/>
          <w:w w:val="99"/>
          <w:sz w:val="24"/>
          <w:szCs w:val="24"/>
        </w:rPr>
        <w:t>uses a</w:t>
      </w:r>
      <w:r>
        <w:rPr>
          <w:rFonts w:ascii="Arial" w:eastAsia="Arial" w:hAnsi="Arial" w:cs="Arial"/>
          <w:sz w:val="24"/>
          <w:szCs w:val="24"/>
        </w:rPr>
        <w:t xml:space="preserve"> </w:t>
      </w:r>
      <w:r>
        <w:rPr>
          <w:w w:val="99"/>
          <w:sz w:val="24"/>
          <w:szCs w:val="24"/>
        </w:rPr>
        <w:t>&lt;-</w:t>
      </w:r>
      <w:r>
        <w:rPr>
          <w:sz w:val="24"/>
          <w:szCs w:val="24"/>
        </w:rPr>
        <w:t xml:space="preserve"> </w:t>
      </w:r>
      <w:r>
        <w:rPr>
          <w:rFonts w:ascii="Arial" w:eastAsia="Arial" w:hAnsi="Arial" w:cs="Arial"/>
          <w:w w:val="99"/>
          <w:sz w:val="24"/>
          <w:szCs w:val="24"/>
        </w:rPr>
        <w:t>operator</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addition</w:t>
      </w:r>
      <w:r>
        <w:rPr>
          <w:rFonts w:ascii="Arial" w:eastAsia="Arial" w:hAnsi="Arial" w:cs="Arial"/>
          <w:sz w:val="24"/>
          <w:szCs w:val="24"/>
        </w:rPr>
        <w:t xml:space="preserve"> </w:t>
      </w:r>
      <w:r>
        <w:rPr>
          <w:rFonts w:ascii="Arial" w:eastAsia="Arial" w:hAnsi="Arial" w:cs="Arial"/>
          <w:w w:val="99"/>
          <w:sz w:val="24"/>
          <w:szCs w:val="24"/>
        </w:rPr>
        <w:t>to</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usual</w:t>
      </w:r>
      <w:r>
        <w:rPr>
          <w:rFonts w:ascii="Arial" w:eastAsia="Arial" w:hAnsi="Arial" w:cs="Arial"/>
          <w:sz w:val="24"/>
          <w:szCs w:val="24"/>
        </w:rPr>
        <w:t xml:space="preserve"> </w:t>
      </w:r>
      <w:r>
        <w:rPr>
          <w:w w:val="99"/>
          <w:sz w:val="24"/>
          <w:szCs w:val="24"/>
        </w:rPr>
        <w:t>=</w:t>
      </w:r>
      <w:r>
        <w:rPr>
          <w:sz w:val="24"/>
          <w:szCs w:val="24"/>
        </w:rPr>
        <w:t xml:space="preserve"> </w:t>
      </w:r>
      <w:r>
        <w:rPr>
          <w:rFonts w:ascii="Arial" w:eastAsia="Arial" w:hAnsi="Arial" w:cs="Arial"/>
          <w:w w:val="99"/>
          <w:sz w:val="24"/>
          <w:szCs w:val="24"/>
        </w:rPr>
        <w:t>operator</w:t>
      </w:r>
      <w:r>
        <w:rPr>
          <w:rFonts w:ascii="Arial" w:eastAsia="Arial" w:hAnsi="Arial" w:cs="Arial"/>
          <w:sz w:val="24"/>
          <w:szCs w:val="24"/>
        </w:rPr>
        <w:t xml:space="preserve"> </w:t>
      </w:r>
      <w:r>
        <w:rPr>
          <w:rFonts w:ascii="Arial" w:eastAsia="Arial" w:hAnsi="Arial" w:cs="Arial"/>
          <w:w w:val="99"/>
          <w:sz w:val="24"/>
          <w:szCs w:val="24"/>
        </w:rPr>
        <w:t>for</w:t>
      </w:r>
      <w:r>
        <w:rPr>
          <w:rFonts w:ascii="Arial" w:eastAsia="Arial" w:hAnsi="Arial" w:cs="Arial"/>
          <w:sz w:val="24"/>
          <w:szCs w:val="24"/>
        </w:rPr>
        <w:t xml:space="preserve"> </w:t>
      </w:r>
      <w:r>
        <w:rPr>
          <w:rFonts w:ascii="Arial" w:eastAsia="Arial" w:hAnsi="Arial" w:cs="Arial"/>
          <w:w w:val="99"/>
          <w:sz w:val="24"/>
          <w:szCs w:val="24"/>
        </w:rPr>
        <w:t>assigning</w:t>
      </w:r>
      <w:r>
        <w:rPr>
          <w:rFonts w:ascii="Arial" w:eastAsia="Arial" w:hAnsi="Arial" w:cs="Arial"/>
          <w:sz w:val="24"/>
          <w:szCs w:val="24"/>
        </w:rPr>
        <w:t xml:space="preserve"> </w:t>
      </w:r>
      <w:r>
        <w:rPr>
          <w:rFonts w:ascii="Arial" w:eastAsia="Arial" w:hAnsi="Arial" w:cs="Arial"/>
          <w:w w:val="99"/>
          <w:sz w:val="24"/>
          <w:szCs w:val="24"/>
        </w:rPr>
        <w:t>values.</w:t>
      </w:r>
      <w:r>
        <w:rPr>
          <w:rFonts w:ascii="Arial" w:eastAsia="Arial" w:hAnsi="Arial" w:cs="Arial"/>
          <w:sz w:val="24"/>
          <w:szCs w:val="24"/>
        </w:rPr>
        <w:t xml:space="preserve"> </w:t>
      </w:r>
      <w:proofErr w:type="gramStart"/>
      <w:r>
        <w:rPr>
          <w:rFonts w:ascii="Arial" w:eastAsia="Arial" w:hAnsi="Arial" w:cs="Arial"/>
          <w:w w:val="99"/>
          <w:sz w:val="24"/>
          <w:szCs w:val="24"/>
        </w:rPr>
        <w:t>So</w:t>
      </w:r>
      <w:proofErr w:type="gramEnd"/>
      <w:r>
        <w:rPr>
          <w:rFonts w:ascii="Arial" w:eastAsia="Arial" w:hAnsi="Arial" w:cs="Arial"/>
          <w:sz w:val="24"/>
          <w:szCs w:val="24"/>
        </w:rPr>
        <w:t xml:space="preserve"> </w:t>
      </w:r>
      <w:r>
        <w:rPr>
          <w:rFonts w:ascii="Arial" w:eastAsia="Arial" w:hAnsi="Arial" w:cs="Arial"/>
          <w:w w:val="99"/>
          <w:sz w:val="24"/>
          <w:szCs w:val="24"/>
        </w:rPr>
        <w:t>whenever</w:t>
      </w:r>
      <w:r>
        <w:rPr>
          <w:rFonts w:ascii="Arial" w:eastAsia="Arial" w:hAnsi="Arial" w:cs="Arial"/>
          <w:sz w:val="24"/>
          <w:szCs w:val="24"/>
        </w:rPr>
        <w:t xml:space="preserve"> </w:t>
      </w:r>
      <w:r>
        <w:rPr>
          <w:rFonts w:ascii="Arial" w:eastAsia="Arial" w:hAnsi="Arial" w:cs="Arial"/>
          <w:w w:val="99"/>
          <w:sz w:val="24"/>
          <w:szCs w:val="24"/>
        </w:rPr>
        <w:t>you</w:t>
      </w:r>
      <w:r>
        <w:rPr>
          <w:rFonts w:ascii="Arial" w:eastAsia="Arial" w:hAnsi="Arial" w:cs="Arial"/>
          <w:sz w:val="24"/>
          <w:szCs w:val="24"/>
        </w:rPr>
        <w:t xml:space="preserve"> </w:t>
      </w:r>
      <w:r>
        <w:rPr>
          <w:rFonts w:ascii="Arial" w:eastAsia="Arial" w:hAnsi="Arial" w:cs="Arial"/>
          <w:w w:val="99"/>
          <w:sz w:val="24"/>
          <w:szCs w:val="24"/>
        </w:rPr>
        <w:t>see</w:t>
      </w:r>
      <w:r>
        <w:rPr>
          <w:rFonts w:ascii="Arial" w:eastAsia="Arial" w:hAnsi="Arial" w:cs="Arial"/>
          <w:sz w:val="24"/>
          <w:szCs w:val="24"/>
        </w:rPr>
        <w:t xml:space="preserve"> </w:t>
      </w:r>
      <w:r>
        <w:rPr>
          <w:rFonts w:ascii="Arial" w:eastAsia="Arial" w:hAnsi="Arial" w:cs="Arial"/>
          <w:w w:val="99"/>
          <w:sz w:val="24"/>
          <w:szCs w:val="24"/>
        </w:rPr>
        <w:t>a</w:t>
      </w:r>
      <w:r>
        <w:rPr>
          <w:rFonts w:ascii="Arial" w:eastAsia="Arial" w:hAnsi="Arial" w:cs="Arial"/>
          <w:sz w:val="24"/>
          <w:szCs w:val="24"/>
        </w:rPr>
        <w:t xml:space="preserve"> </w:t>
      </w:r>
      <w:r>
        <w:rPr>
          <w:w w:val="99"/>
          <w:sz w:val="24"/>
          <w:szCs w:val="24"/>
        </w:rPr>
        <w:t>&lt;-</w:t>
      </w:r>
      <w:r>
        <w:rPr>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R code,</w:t>
      </w:r>
      <w:r>
        <w:rPr>
          <w:rFonts w:ascii="Arial" w:eastAsia="Arial" w:hAnsi="Arial" w:cs="Arial"/>
          <w:sz w:val="24"/>
          <w:szCs w:val="24"/>
        </w:rPr>
        <w:t xml:space="preserve"> </w:t>
      </w:r>
      <w:r>
        <w:rPr>
          <w:rFonts w:ascii="Arial" w:eastAsia="Arial" w:hAnsi="Arial" w:cs="Arial"/>
          <w:w w:val="99"/>
          <w:sz w:val="24"/>
          <w:szCs w:val="24"/>
        </w:rPr>
        <w:t>know</w:t>
      </w:r>
      <w:r>
        <w:rPr>
          <w:rFonts w:ascii="Arial" w:eastAsia="Arial" w:hAnsi="Arial" w:cs="Arial"/>
          <w:sz w:val="24"/>
          <w:szCs w:val="24"/>
        </w:rPr>
        <w:t xml:space="preserve"> </w:t>
      </w:r>
      <w:r>
        <w:rPr>
          <w:rFonts w:ascii="Arial" w:eastAsia="Arial" w:hAnsi="Arial" w:cs="Arial"/>
          <w:w w:val="99"/>
          <w:sz w:val="24"/>
          <w:szCs w:val="24"/>
        </w:rPr>
        <w:t>that</w:t>
      </w:r>
      <w:r>
        <w:rPr>
          <w:rFonts w:ascii="Arial" w:eastAsia="Arial" w:hAnsi="Arial" w:cs="Arial"/>
          <w:sz w:val="24"/>
          <w:szCs w:val="24"/>
        </w:rPr>
        <w:t xml:space="preserve"> </w:t>
      </w:r>
      <w:r>
        <w:rPr>
          <w:rFonts w:ascii="Arial" w:eastAsia="Arial" w:hAnsi="Arial" w:cs="Arial"/>
          <w:w w:val="99"/>
          <w:sz w:val="24"/>
          <w:szCs w:val="24"/>
        </w:rPr>
        <w:t>it</w:t>
      </w:r>
      <w:r>
        <w:rPr>
          <w:rFonts w:ascii="Arial" w:eastAsia="Arial" w:hAnsi="Arial" w:cs="Arial"/>
          <w:sz w:val="24"/>
          <w:szCs w:val="24"/>
        </w:rPr>
        <w:t xml:space="preserve"> </w:t>
      </w:r>
      <w:r>
        <w:rPr>
          <w:rFonts w:ascii="Arial" w:eastAsia="Arial" w:hAnsi="Arial" w:cs="Arial"/>
          <w:w w:val="99"/>
          <w:sz w:val="24"/>
          <w:szCs w:val="24"/>
        </w:rPr>
        <w:t>just</w:t>
      </w:r>
      <w:r>
        <w:rPr>
          <w:rFonts w:ascii="Arial" w:eastAsia="Arial" w:hAnsi="Arial" w:cs="Arial"/>
          <w:sz w:val="24"/>
          <w:szCs w:val="24"/>
        </w:rPr>
        <w:t xml:space="preserve"> </w:t>
      </w:r>
      <w:r>
        <w:rPr>
          <w:rFonts w:ascii="Arial" w:eastAsia="Arial" w:hAnsi="Arial" w:cs="Arial"/>
          <w:w w:val="99"/>
          <w:sz w:val="24"/>
          <w:szCs w:val="24"/>
        </w:rPr>
        <w:t>works</w:t>
      </w:r>
      <w:r>
        <w:rPr>
          <w:rFonts w:ascii="Arial" w:eastAsia="Arial" w:hAnsi="Arial" w:cs="Arial"/>
          <w:sz w:val="24"/>
          <w:szCs w:val="24"/>
        </w:rPr>
        <w:t xml:space="preserve"> </w:t>
      </w:r>
      <w:r>
        <w:rPr>
          <w:rFonts w:ascii="Arial" w:eastAsia="Arial" w:hAnsi="Arial" w:cs="Arial"/>
          <w:w w:val="99"/>
          <w:sz w:val="24"/>
          <w:szCs w:val="24"/>
        </w:rPr>
        <w:t>like</w:t>
      </w:r>
      <w:r>
        <w:rPr>
          <w:rFonts w:ascii="Arial" w:eastAsia="Arial" w:hAnsi="Arial" w:cs="Arial"/>
          <w:sz w:val="24"/>
          <w:szCs w:val="24"/>
        </w:rPr>
        <w:t xml:space="preserve"> </w:t>
      </w:r>
      <w:r>
        <w:rPr>
          <w:rFonts w:ascii="Arial" w:eastAsia="Arial" w:hAnsi="Arial" w:cs="Arial"/>
          <w:w w:val="99"/>
          <w:sz w:val="24"/>
          <w:szCs w:val="24"/>
        </w:rPr>
        <w:t>a</w:t>
      </w:r>
      <w:r>
        <w:rPr>
          <w:rFonts w:ascii="Arial" w:eastAsia="Arial" w:hAnsi="Arial" w:cs="Arial"/>
          <w:sz w:val="24"/>
          <w:szCs w:val="24"/>
        </w:rPr>
        <w:t xml:space="preserve"> </w:t>
      </w:r>
      <w:r>
        <w:rPr>
          <w:w w:val="99"/>
          <w:sz w:val="24"/>
          <w:szCs w:val="24"/>
        </w:rPr>
        <w:t>=</w:t>
      </w:r>
      <w:r>
        <w:rPr>
          <w:sz w:val="24"/>
          <w:szCs w:val="24"/>
        </w:rPr>
        <w:t xml:space="preserve"> </w:t>
      </w:r>
      <w:r>
        <w:rPr>
          <w:rFonts w:ascii="Arial" w:eastAsia="Arial" w:hAnsi="Arial" w:cs="Arial"/>
          <w:w w:val="99"/>
          <w:sz w:val="24"/>
          <w:szCs w:val="24"/>
        </w:rPr>
        <w:t>but</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both</w:t>
      </w:r>
      <w:r>
        <w:rPr>
          <w:rFonts w:ascii="Arial" w:eastAsia="Arial" w:hAnsi="Arial" w:cs="Arial"/>
          <w:sz w:val="24"/>
          <w:szCs w:val="24"/>
        </w:rPr>
        <w:t xml:space="preserve"> </w:t>
      </w:r>
      <w:r>
        <w:rPr>
          <w:rFonts w:ascii="Arial" w:eastAsia="Arial" w:hAnsi="Arial" w:cs="Arial"/>
          <w:w w:val="99"/>
          <w:sz w:val="24"/>
          <w:szCs w:val="24"/>
        </w:rPr>
        <w:t>directions.</w:t>
      </w:r>
      <w:r>
        <w:rPr>
          <w:rFonts w:ascii="Arial" w:eastAsia="Arial" w:hAnsi="Arial" w:cs="Arial"/>
          <w:sz w:val="24"/>
          <w:szCs w:val="24"/>
        </w:rPr>
        <w:t xml:space="preserve"> </w:t>
      </w:r>
      <w:r>
        <w:rPr>
          <w:rFonts w:ascii="Arial" w:eastAsia="Arial" w:hAnsi="Arial" w:cs="Arial"/>
          <w:w w:val="99"/>
          <w:sz w:val="24"/>
          <w:szCs w:val="24"/>
        </w:rPr>
        <w:t>Here</w:t>
      </w:r>
      <w:r>
        <w:rPr>
          <w:rFonts w:ascii="Arial" w:eastAsia="Arial" w:hAnsi="Arial" w:cs="Arial"/>
          <w:sz w:val="24"/>
          <w:szCs w:val="24"/>
        </w:rPr>
        <w:t xml:space="preserve"> </w:t>
      </w:r>
      <w:r>
        <w:rPr>
          <w:rFonts w:ascii="Arial" w:eastAsia="Arial" w:hAnsi="Arial" w:cs="Arial"/>
          <w:w w:val="99"/>
          <w:sz w:val="24"/>
          <w:szCs w:val="24"/>
        </w:rPr>
        <w:t>is</w:t>
      </w:r>
      <w:r>
        <w:rPr>
          <w:rFonts w:ascii="Arial" w:eastAsia="Arial" w:hAnsi="Arial" w:cs="Arial"/>
          <w:sz w:val="24"/>
          <w:szCs w:val="24"/>
        </w:rPr>
        <w:t xml:space="preserve"> </w:t>
      </w:r>
      <w:r>
        <w:rPr>
          <w:rFonts w:ascii="Arial" w:eastAsia="Arial" w:hAnsi="Arial" w:cs="Arial"/>
          <w:w w:val="99"/>
          <w:sz w:val="24"/>
          <w:szCs w:val="24"/>
        </w:rPr>
        <w:t>an</w:t>
      </w:r>
      <w:r>
        <w:rPr>
          <w:rFonts w:ascii="Arial" w:eastAsia="Arial" w:hAnsi="Arial" w:cs="Arial"/>
          <w:sz w:val="24"/>
          <w:szCs w:val="24"/>
        </w:rPr>
        <w:t xml:space="preserve"> </w:t>
      </w:r>
      <w:r>
        <w:rPr>
          <w:rFonts w:ascii="Arial" w:eastAsia="Arial" w:hAnsi="Arial" w:cs="Arial"/>
          <w:w w:val="99"/>
          <w:sz w:val="24"/>
          <w:szCs w:val="24"/>
        </w:rPr>
        <w:t>example</w:t>
      </w:r>
      <w:r>
        <w:rPr>
          <w:rFonts w:ascii="Arial" w:eastAsia="Arial" w:hAnsi="Arial" w:cs="Arial"/>
          <w:sz w:val="24"/>
          <w:szCs w:val="24"/>
        </w:rPr>
        <w:t xml:space="preserve"> </w:t>
      </w:r>
      <w:r>
        <w:rPr>
          <w:rFonts w:ascii="Arial" w:eastAsia="Arial" w:hAnsi="Arial" w:cs="Arial"/>
          <w:w w:val="99"/>
          <w:sz w:val="24"/>
          <w:szCs w:val="24"/>
        </w:rPr>
        <w:t>for</w:t>
      </w:r>
      <w:r>
        <w:rPr>
          <w:rFonts w:ascii="Arial" w:eastAsia="Arial" w:hAnsi="Arial" w:cs="Arial"/>
          <w:sz w:val="24"/>
          <w:szCs w:val="24"/>
        </w:rPr>
        <w:t xml:space="preserve"> </w:t>
      </w:r>
      <w:r>
        <w:rPr>
          <w:rFonts w:ascii="Arial" w:eastAsia="Arial" w:hAnsi="Arial" w:cs="Arial"/>
          <w:w w:val="99"/>
          <w:sz w:val="24"/>
          <w:szCs w:val="24"/>
        </w:rPr>
        <w:t>you</w:t>
      </w:r>
      <w:r>
        <w:rPr>
          <w:rFonts w:ascii="Arial" w:eastAsia="Arial" w:hAnsi="Arial" w:cs="Arial"/>
          <w:sz w:val="24"/>
          <w:szCs w:val="24"/>
        </w:rPr>
        <w:t xml:space="preserve"> </w:t>
      </w:r>
      <w:r>
        <w:rPr>
          <w:rFonts w:ascii="Arial" w:eastAsia="Arial" w:hAnsi="Arial" w:cs="Arial"/>
          <w:w w:val="99"/>
          <w:sz w:val="24"/>
          <w:szCs w:val="24"/>
        </w:rPr>
        <w:t>to</w:t>
      </w:r>
      <w:r>
        <w:rPr>
          <w:rFonts w:ascii="Arial" w:eastAsia="Arial" w:hAnsi="Arial" w:cs="Arial"/>
          <w:sz w:val="24"/>
          <w:szCs w:val="24"/>
        </w:rPr>
        <w:t xml:space="preserve"> </w:t>
      </w:r>
      <w:r>
        <w:rPr>
          <w:rFonts w:ascii="Arial" w:eastAsia="Arial" w:hAnsi="Arial" w:cs="Arial"/>
          <w:w w:val="99"/>
          <w:sz w:val="24"/>
          <w:szCs w:val="24"/>
        </w:rPr>
        <w:t>try</w:t>
      </w:r>
      <w:r>
        <w:rPr>
          <w:rFonts w:ascii="Arial" w:eastAsia="Arial" w:hAnsi="Arial" w:cs="Arial"/>
          <w:sz w:val="24"/>
          <w:szCs w:val="24"/>
        </w:rPr>
        <w:t xml:space="preserve"> </w:t>
      </w:r>
      <w:r>
        <w:rPr>
          <w:rFonts w:ascii="Arial" w:eastAsia="Arial" w:hAnsi="Arial" w:cs="Arial"/>
          <w:w w:val="99"/>
          <w:sz w:val="24"/>
          <w:szCs w:val="24"/>
        </w:rPr>
        <w:t>out</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your</w:t>
      </w:r>
      <w:r>
        <w:rPr>
          <w:rFonts w:ascii="Arial" w:eastAsia="Arial" w:hAnsi="Arial" w:cs="Arial"/>
          <w:sz w:val="24"/>
          <w:szCs w:val="24"/>
        </w:rPr>
        <w:t xml:space="preserve"> </w:t>
      </w:r>
      <w:r>
        <w:rPr>
          <w:rFonts w:ascii="Arial" w:eastAsia="Arial" w:hAnsi="Arial" w:cs="Arial"/>
          <w:w w:val="99"/>
          <w:sz w:val="24"/>
          <w:szCs w:val="24"/>
        </w:rPr>
        <w:t>R console.</w:t>
      </w:r>
      <w:r>
        <w:rPr>
          <w:rFonts w:ascii="Arial" w:eastAsia="Arial" w:hAnsi="Arial" w:cs="Arial"/>
          <w:sz w:val="24"/>
          <w:szCs w:val="24"/>
        </w:rPr>
        <w:t xml:space="preserve"> </w:t>
      </w:r>
      <w:r>
        <w:rPr>
          <w:rFonts w:ascii="Arial" w:eastAsia="Arial" w:hAnsi="Arial" w:cs="Arial"/>
          <w:w w:val="99"/>
          <w:sz w:val="24"/>
          <w:szCs w:val="24"/>
        </w:rPr>
        <w:t>Alternatively,</w:t>
      </w:r>
      <w:r>
        <w:rPr>
          <w:rFonts w:ascii="Arial" w:eastAsia="Arial" w:hAnsi="Arial" w:cs="Arial"/>
          <w:sz w:val="24"/>
          <w:szCs w:val="24"/>
        </w:rPr>
        <w:t xml:space="preserve"> </w:t>
      </w:r>
      <w:r>
        <w:rPr>
          <w:rFonts w:ascii="Arial" w:eastAsia="Arial" w:hAnsi="Arial" w:cs="Arial"/>
          <w:w w:val="99"/>
          <w:sz w:val="24"/>
          <w:szCs w:val="24"/>
        </w:rPr>
        <w:t>you</w:t>
      </w:r>
      <w:r>
        <w:rPr>
          <w:rFonts w:ascii="Arial" w:eastAsia="Arial" w:hAnsi="Arial" w:cs="Arial"/>
          <w:sz w:val="24"/>
          <w:szCs w:val="24"/>
        </w:rPr>
        <w:t xml:space="preserve"> </w:t>
      </w:r>
      <w:r>
        <w:rPr>
          <w:rFonts w:ascii="Arial" w:eastAsia="Arial" w:hAnsi="Arial" w:cs="Arial"/>
          <w:w w:val="99"/>
          <w:sz w:val="24"/>
          <w:szCs w:val="24"/>
        </w:rPr>
        <w:t>can</w:t>
      </w:r>
      <w:r>
        <w:rPr>
          <w:rFonts w:ascii="Arial" w:eastAsia="Arial" w:hAnsi="Arial" w:cs="Arial"/>
          <w:sz w:val="24"/>
          <w:szCs w:val="24"/>
        </w:rPr>
        <w:t xml:space="preserve"> </w:t>
      </w:r>
      <w:r>
        <w:rPr>
          <w:rFonts w:ascii="Arial" w:eastAsia="Arial" w:hAnsi="Arial" w:cs="Arial"/>
          <w:w w:val="99"/>
          <w:sz w:val="24"/>
          <w:szCs w:val="24"/>
        </w:rPr>
        <w:t>use</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R</w:t>
      </w:r>
      <w:r>
        <w:rPr>
          <w:rFonts w:ascii="Arial" w:eastAsia="Arial" w:hAnsi="Arial" w:cs="Arial"/>
          <w:sz w:val="24"/>
          <w:szCs w:val="24"/>
        </w:rPr>
        <w:t xml:space="preserve"> </w:t>
      </w:r>
      <w:r>
        <w:rPr>
          <w:rFonts w:ascii="Arial" w:eastAsia="Arial" w:hAnsi="Arial" w:cs="Arial"/>
          <w:w w:val="99"/>
          <w:sz w:val="24"/>
          <w:szCs w:val="24"/>
        </w:rPr>
        <w:t>Editor</w:t>
      </w:r>
      <w:r>
        <w:rPr>
          <w:rFonts w:ascii="Arial" w:eastAsia="Arial" w:hAnsi="Arial" w:cs="Arial"/>
          <w:sz w:val="24"/>
          <w:szCs w:val="24"/>
        </w:rPr>
        <w:t xml:space="preserve"> </w:t>
      </w:r>
      <w:r>
        <w:rPr>
          <w:rFonts w:ascii="Arial" w:eastAsia="Arial" w:hAnsi="Arial" w:cs="Arial"/>
          <w:w w:val="99"/>
          <w:sz w:val="24"/>
          <w:szCs w:val="24"/>
        </w:rPr>
        <w:t>to</w:t>
      </w:r>
      <w:r>
        <w:rPr>
          <w:rFonts w:ascii="Arial" w:eastAsia="Arial" w:hAnsi="Arial" w:cs="Arial"/>
          <w:sz w:val="24"/>
          <w:szCs w:val="24"/>
        </w:rPr>
        <w:t xml:space="preserve"> </w:t>
      </w:r>
      <w:r>
        <w:rPr>
          <w:rFonts w:ascii="Arial" w:eastAsia="Arial" w:hAnsi="Arial" w:cs="Arial"/>
          <w:w w:val="99"/>
          <w:sz w:val="24"/>
          <w:szCs w:val="24"/>
        </w:rPr>
        <w:t>type</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r>
        <w:rPr>
          <w:rFonts w:ascii="Arial" w:eastAsia="Arial" w:hAnsi="Arial" w:cs="Arial"/>
          <w:w w:val="99"/>
          <w:sz w:val="24"/>
          <w:szCs w:val="24"/>
        </w:rPr>
        <w:t>all</w:t>
      </w:r>
      <w:r>
        <w:rPr>
          <w:rFonts w:ascii="Arial" w:eastAsia="Arial" w:hAnsi="Arial" w:cs="Arial"/>
          <w:sz w:val="24"/>
          <w:szCs w:val="24"/>
        </w:rPr>
        <w:t xml:space="preserve"> </w:t>
      </w:r>
      <w:r>
        <w:rPr>
          <w:rFonts w:ascii="Arial" w:eastAsia="Arial" w:hAnsi="Arial" w:cs="Arial"/>
          <w:w w:val="99"/>
          <w:sz w:val="24"/>
          <w:szCs w:val="24"/>
        </w:rPr>
        <w:t>4</w:t>
      </w:r>
      <w:r>
        <w:rPr>
          <w:rFonts w:ascii="Arial" w:eastAsia="Arial" w:hAnsi="Arial" w:cs="Arial"/>
          <w:sz w:val="24"/>
          <w:szCs w:val="24"/>
        </w:rPr>
        <w:t xml:space="preserve"> </w:t>
      </w:r>
      <w:r>
        <w:rPr>
          <w:rFonts w:ascii="Arial" w:eastAsia="Arial" w:hAnsi="Arial" w:cs="Arial"/>
          <w:w w:val="99"/>
          <w:sz w:val="24"/>
          <w:szCs w:val="24"/>
        </w:rPr>
        <w:t>lines</w:t>
      </w:r>
      <w:r>
        <w:rPr>
          <w:rFonts w:ascii="Arial" w:eastAsia="Arial" w:hAnsi="Arial" w:cs="Arial"/>
          <w:sz w:val="24"/>
          <w:szCs w:val="24"/>
        </w:rPr>
        <w:t xml:space="preserve"> </w:t>
      </w:r>
      <w:r>
        <w:rPr>
          <w:rFonts w:ascii="Arial" w:eastAsia="Arial" w:hAnsi="Arial" w:cs="Arial"/>
          <w:w w:val="99"/>
          <w:sz w:val="24"/>
          <w:szCs w:val="24"/>
        </w:rPr>
        <w:t>at</w:t>
      </w:r>
      <w:r>
        <w:rPr>
          <w:rFonts w:ascii="Arial" w:eastAsia="Arial" w:hAnsi="Arial" w:cs="Arial"/>
          <w:sz w:val="24"/>
          <w:szCs w:val="24"/>
        </w:rPr>
        <w:t xml:space="preserve"> </w:t>
      </w:r>
      <w:r>
        <w:rPr>
          <w:rFonts w:ascii="Arial" w:eastAsia="Arial" w:hAnsi="Arial" w:cs="Arial"/>
          <w:w w:val="99"/>
          <w:sz w:val="24"/>
          <w:szCs w:val="24"/>
        </w:rPr>
        <w:t>once</w:t>
      </w:r>
      <w:r>
        <w:rPr>
          <w:rFonts w:ascii="Arial" w:eastAsia="Arial" w:hAnsi="Arial" w:cs="Arial"/>
          <w:sz w:val="24"/>
          <w:szCs w:val="24"/>
        </w:rPr>
        <w:t xml:space="preserve"> </w:t>
      </w:r>
      <w:r>
        <w:rPr>
          <w:rFonts w:ascii="Arial" w:eastAsia="Arial" w:hAnsi="Arial" w:cs="Arial"/>
          <w:w w:val="99"/>
          <w:sz w:val="24"/>
          <w:szCs w:val="24"/>
        </w:rPr>
        <w:t>and</w:t>
      </w:r>
      <w:r>
        <w:rPr>
          <w:rFonts w:ascii="Arial" w:eastAsia="Arial" w:hAnsi="Arial" w:cs="Arial"/>
          <w:sz w:val="24"/>
          <w:szCs w:val="24"/>
        </w:rPr>
        <w:t xml:space="preserve"> </w:t>
      </w:r>
      <w:r>
        <w:rPr>
          <w:rFonts w:ascii="Arial" w:eastAsia="Arial" w:hAnsi="Arial" w:cs="Arial"/>
          <w:w w:val="99"/>
          <w:sz w:val="24"/>
          <w:szCs w:val="24"/>
        </w:rPr>
        <w:t>press</w:t>
      </w:r>
      <w:r>
        <w:rPr>
          <w:rFonts w:ascii="Arial" w:eastAsia="Arial" w:hAnsi="Arial" w:cs="Arial"/>
          <w:sz w:val="24"/>
          <w:szCs w:val="24"/>
        </w:rPr>
        <w:t xml:space="preserve"> </w:t>
      </w:r>
      <w:proofErr w:type="spellStart"/>
      <w:r>
        <w:rPr>
          <w:w w:val="99"/>
          <w:sz w:val="24"/>
          <w:szCs w:val="24"/>
        </w:rPr>
        <w:t>Cmd+</w:t>
      </w:r>
      <w:proofErr w:type="gramStart"/>
      <w:r>
        <w:rPr>
          <w:w w:val="99"/>
          <w:sz w:val="24"/>
          <w:szCs w:val="24"/>
        </w:rPr>
        <w:t>R</w:t>
      </w:r>
      <w:proofErr w:type="spellEnd"/>
      <w:r>
        <w:rPr>
          <w:rFonts w:ascii="Arial" w:eastAsia="Arial" w:hAnsi="Arial" w:cs="Arial"/>
          <w:w w:val="99"/>
          <w:sz w:val="24"/>
          <w:szCs w:val="24"/>
        </w:rPr>
        <w:t>(</w:t>
      </w:r>
      <w:proofErr w:type="gramEnd"/>
      <w:r>
        <w:rPr>
          <w:rFonts w:ascii="Arial" w:eastAsia="Arial" w:hAnsi="Arial" w:cs="Arial"/>
          <w:w w:val="99"/>
          <w:sz w:val="24"/>
          <w:szCs w:val="24"/>
        </w:rPr>
        <w:t>on</w:t>
      </w:r>
      <w:r>
        <w:rPr>
          <w:rFonts w:ascii="Arial" w:eastAsia="Arial" w:hAnsi="Arial" w:cs="Arial"/>
          <w:sz w:val="24"/>
          <w:szCs w:val="24"/>
        </w:rPr>
        <w:t xml:space="preserve"> </w:t>
      </w:r>
      <w:r>
        <w:rPr>
          <w:rFonts w:ascii="Arial" w:eastAsia="Arial" w:hAnsi="Arial" w:cs="Arial"/>
          <w:w w:val="99"/>
          <w:sz w:val="24"/>
          <w:szCs w:val="24"/>
        </w:rPr>
        <w:t>Mac)</w:t>
      </w:r>
      <w:r>
        <w:rPr>
          <w:rFonts w:ascii="Arial" w:eastAsia="Arial" w:hAnsi="Arial" w:cs="Arial"/>
          <w:sz w:val="24"/>
          <w:szCs w:val="24"/>
        </w:rPr>
        <w:t xml:space="preserve"> </w:t>
      </w:r>
      <w:r>
        <w:rPr>
          <w:rFonts w:ascii="Arial" w:eastAsia="Arial" w:hAnsi="Arial" w:cs="Arial"/>
          <w:w w:val="99"/>
          <w:sz w:val="24"/>
          <w:szCs w:val="24"/>
        </w:rPr>
        <w:t xml:space="preserve">or </w:t>
      </w:r>
      <w:proofErr w:type="spellStart"/>
      <w:r>
        <w:rPr>
          <w:w w:val="99"/>
          <w:sz w:val="24"/>
          <w:szCs w:val="24"/>
        </w:rPr>
        <w:t>Ctrl+R</w:t>
      </w:r>
      <w:proofErr w:type="spellEnd"/>
      <w:r>
        <w:rPr>
          <w:rFonts w:ascii="Arial" w:eastAsia="Arial" w:hAnsi="Arial" w:cs="Arial"/>
          <w:w w:val="99"/>
          <w:sz w:val="24"/>
          <w:szCs w:val="24"/>
        </w:rPr>
        <w:t>(on</w:t>
      </w:r>
      <w:r>
        <w:rPr>
          <w:rFonts w:ascii="Arial" w:eastAsia="Arial" w:hAnsi="Arial" w:cs="Arial"/>
          <w:sz w:val="24"/>
          <w:szCs w:val="24"/>
        </w:rPr>
        <w:t xml:space="preserve"> </w:t>
      </w:r>
      <w:r>
        <w:rPr>
          <w:rFonts w:ascii="Arial" w:eastAsia="Arial" w:hAnsi="Arial" w:cs="Arial"/>
          <w:w w:val="99"/>
          <w:sz w:val="24"/>
          <w:szCs w:val="24"/>
        </w:rPr>
        <w:t>Windows)</w:t>
      </w:r>
      <w:r>
        <w:rPr>
          <w:rFonts w:ascii="Arial" w:eastAsia="Arial" w:hAnsi="Arial" w:cs="Arial"/>
          <w:sz w:val="24"/>
          <w:szCs w:val="24"/>
        </w:rPr>
        <w:t xml:space="preserve"> </w:t>
      </w:r>
      <w:r>
        <w:rPr>
          <w:rFonts w:ascii="Arial" w:eastAsia="Arial" w:hAnsi="Arial" w:cs="Arial"/>
          <w:w w:val="99"/>
          <w:sz w:val="24"/>
          <w:szCs w:val="24"/>
        </w:rPr>
        <w:t>keys</w:t>
      </w:r>
      <w:r>
        <w:rPr>
          <w:rFonts w:ascii="Arial" w:eastAsia="Arial" w:hAnsi="Arial" w:cs="Arial"/>
          <w:sz w:val="24"/>
          <w:szCs w:val="24"/>
        </w:rPr>
        <w:t xml:space="preserve"> </w:t>
      </w:r>
      <w:r>
        <w:rPr>
          <w:rFonts w:ascii="Arial" w:eastAsia="Arial" w:hAnsi="Arial" w:cs="Arial"/>
          <w:w w:val="99"/>
          <w:sz w:val="24"/>
          <w:szCs w:val="24"/>
        </w:rPr>
        <w:t>to</w:t>
      </w:r>
      <w:r>
        <w:rPr>
          <w:rFonts w:ascii="Arial" w:eastAsia="Arial" w:hAnsi="Arial" w:cs="Arial"/>
          <w:sz w:val="24"/>
          <w:szCs w:val="24"/>
        </w:rPr>
        <w:t xml:space="preserve"> </w:t>
      </w:r>
      <w:r>
        <w:rPr>
          <w:rFonts w:ascii="Arial" w:eastAsia="Arial" w:hAnsi="Arial" w:cs="Arial"/>
          <w:w w:val="99"/>
          <w:sz w:val="24"/>
          <w:szCs w:val="24"/>
        </w:rPr>
        <w:t>run</w:t>
      </w:r>
      <w:r>
        <w:rPr>
          <w:rFonts w:ascii="Arial" w:eastAsia="Arial" w:hAnsi="Arial" w:cs="Arial"/>
          <w:sz w:val="24"/>
          <w:szCs w:val="24"/>
        </w:rPr>
        <w:t xml:space="preserve"> </w:t>
      </w:r>
      <w:r>
        <w:rPr>
          <w:rFonts w:ascii="Arial" w:eastAsia="Arial" w:hAnsi="Arial" w:cs="Arial"/>
          <w:w w:val="99"/>
          <w:sz w:val="24"/>
          <w:szCs w:val="24"/>
        </w:rPr>
        <w:t>the</w:t>
      </w:r>
      <w:r>
        <w:rPr>
          <w:rFonts w:ascii="Arial" w:eastAsia="Arial" w:hAnsi="Arial" w:cs="Arial"/>
          <w:sz w:val="24"/>
          <w:szCs w:val="24"/>
        </w:rPr>
        <w:t xml:space="preserve"> </w:t>
      </w:r>
      <w:r>
        <w:rPr>
          <w:rFonts w:ascii="Arial" w:eastAsia="Arial" w:hAnsi="Arial" w:cs="Arial"/>
          <w:w w:val="99"/>
          <w:sz w:val="24"/>
          <w:szCs w:val="24"/>
        </w:rPr>
        <w:t>selection</w:t>
      </w:r>
      <w:r>
        <w:rPr>
          <w:rFonts w:ascii="Arial" w:eastAsia="Arial" w:hAnsi="Arial" w:cs="Arial"/>
          <w:sz w:val="24"/>
          <w:szCs w:val="24"/>
        </w:rPr>
        <w:t xml:space="preserve"> </w:t>
      </w:r>
      <w:r>
        <w:rPr>
          <w:rFonts w:ascii="Arial" w:eastAsia="Arial" w:hAnsi="Arial" w:cs="Arial"/>
          <w:w w:val="99"/>
          <w:sz w:val="24"/>
          <w:szCs w:val="24"/>
        </w:rPr>
        <w:t>or</w:t>
      </w:r>
      <w:r>
        <w:rPr>
          <w:rFonts w:ascii="Arial" w:eastAsia="Arial" w:hAnsi="Arial" w:cs="Arial"/>
          <w:sz w:val="24"/>
          <w:szCs w:val="24"/>
        </w:rPr>
        <w:t xml:space="preserve"> </w:t>
      </w:r>
      <w:r>
        <w:rPr>
          <w:rFonts w:ascii="Arial" w:eastAsia="Arial" w:hAnsi="Arial" w:cs="Arial"/>
          <w:w w:val="99"/>
          <w:sz w:val="24"/>
          <w:szCs w:val="24"/>
        </w:rPr>
        <w:t>current</w:t>
      </w:r>
      <w:r>
        <w:rPr>
          <w:rFonts w:ascii="Arial" w:eastAsia="Arial" w:hAnsi="Arial" w:cs="Arial"/>
          <w:sz w:val="24"/>
          <w:szCs w:val="24"/>
        </w:rPr>
        <w:t xml:space="preserve"> </w:t>
      </w:r>
      <w:r>
        <w:rPr>
          <w:rFonts w:ascii="Arial" w:eastAsia="Arial" w:hAnsi="Arial" w:cs="Arial"/>
          <w:w w:val="99"/>
          <w:sz w:val="24"/>
          <w:szCs w:val="24"/>
        </w:rPr>
        <w:t>line.</w:t>
      </w:r>
      <w:r>
        <w:rPr>
          <w:rFonts w:ascii="Arial" w:eastAsia="Arial" w:hAnsi="Arial" w:cs="Arial"/>
          <w:sz w:val="24"/>
          <w:szCs w:val="24"/>
        </w:rPr>
        <w:t xml:space="preserve"> </w:t>
      </w:r>
      <w:r>
        <w:rPr>
          <w:rFonts w:ascii="Arial" w:eastAsia="Arial" w:hAnsi="Arial" w:cs="Arial"/>
          <w:w w:val="99"/>
          <w:sz w:val="24"/>
          <w:szCs w:val="24"/>
        </w:rPr>
        <w:t>In</w:t>
      </w:r>
      <w:r>
        <w:rPr>
          <w:rFonts w:ascii="Arial" w:eastAsia="Arial" w:hAnsi="Arial" w:cs="Arial"/>
          <w:sz w:val="24"/>
          <w:szCs w:val="24"/>
        </w:rPr>
        <w:t xml:space="preserve"> </w:t>
      </w:r>
      <w:proofErr w:type="spellStart"/>
      <w:r>
        <w:rPr>
          <w:rFonts w:ascii="Arial" w:eastAsia="Arial" w:hAnsi="Arial" w:cs="Arial"/>
          <w:w w:val="99"/>
          <w:sz w:val="24"/>
          <w:szCs w:val="24"/>
        </w:rPr>
        <w:t>RStudio</w:t>
      </w:r>
      <w:proofErr w:type="spellEnd"/>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w w:val="99"/>
          <w:sz w:val="24"/>
          <w:szCs w:val="24"/>
        </w:rPr>
        <w:t>use</w:t>
      </w:r>
      <w:r>
        <w:rPr>
          <w:rFonts w:ascii="Arial" w:eastAsia="Arial" w:hAnsi="Arial" w:cs="Arial"/>
          <w:sz w:val="24"/>
          <w:szCs w:val="24"/>
        </w:rPr>
        <w:t xml:space="preserve"> </w:t>
      </w:r>
      <w:proofErr w:type="spellStart"/>
      <w:r>
        <w:rPr>
          <w:w w:val="99"/>
          <w:sz w:val="24"/>
          <w:szCs w:val="24"/>
        </w:rPr>
        <w:t>Cmd+Enter</w:t>
      </w:r>
      <w:proofErr w:type="spellEnd"/>
      <w:r>
        <w:rPr>
          <w:sz w:val="24"/>
          <w:szCs w:val="24"/>
        </w:rPr>
        <w:t xml:space="preserve"> </w:t>
      </w:r>
      <w:r>
        <w:rPr>
          <w:rFonts w:ascii="Arial" w:eastAsia="Arial" w:hAnsi="Arial" w:cs="Arial"/>
          <w:w w:val="99"/>
          <w:sz w:val="24"/>
          <w:szCs w:val="24"/>
        </w:rPr>
        <w:t>to</w:t>
      </w:r>
      <w:r>
        <w:rPr>
          <w:rFonts w:ascii="Arial" w:eastAsia="Arial" w:hAnsi="Arial" w:cs="Arial"/>
          <w:sz w:val="24"/>
          <w:szCs w:val="24"/>
        </w:rPr>
        <w:t xml:space="preserve"> </w:t>
      </w:r>
      <w:proofErr w:type="spellStart"/>
      <w:r>
        <w:rPr>
          <w:w w:val="99"/>
          <w:sz w:val="24"/>
          <w:szCs w:val="24"/>
        </w:rPr>
        <w:t>Ctrl+Enter</w:t>
      </w:r>
      <w:proofErr w:type="spellEnd"/>
      <w:r>
        <w:rPr>
          <w:w w:val="99"/>
          <w:sz w:val="24"/>
          <w:szCs w:val="24"/>
        </w:rPr>
        <w:t xml:space="preserve"> </w:t>
      </w:r>
      <w:r>
        <w:rPr>
          <w:rFonts w:ascii="Arial" w:eastAsia="Arial" w:hAnsi="Arial" w:cs="Arial"/>
          <w:w w:val="99"/>
          <w:sz w:val="24"/>
          <w:szCs w:val="24"/>
        </w:rPr>
        <w:t>instead.</w:t>
      </w:r>
    </w:p>
    <w:p w:rsidR="006731EA" w:rsidRDefault="00312846">
      <w:pPr>
        <w:spacing w:before="2" w:line="180" w:lineRule="exact"/>
        <w:rPr>
          <w:sz w:val="19"/>
          <w:szCs w:val="19"/>
        </w:rPr>
      </w:pPr>
      <w:r>
        <w:lastRenderedPageBreak/>
        <w:pict>
          <v:group id="_x0000_s1156" style="position:absolute;margin-left:24.25pt;margin-top:705.15pt;width:562.5pt;height:0;z-index:-251687424;mso-position-horizontal-relative:page;mso-position-vertical-relative:page" coordorigin="485,14103" coordsize="11250,0">
            <v:shape id="_x0000_s1157" style="position:absolute;left:485;top:14103;width:11250;height:0" coordorigin="485,14103" coordsize="11250,0" path="m485,14103r11250,e" filled="f" strokecolor="#ededed" strokeweight=".85pt">
              <v:path arrowok="t"/>
            </v:shape>
            <w10:wrap anchorx="page" anchory="page"/>
          </v:group>
        </w:pict>
      </w:r>
      <w:r>
        <w:pict>
          <v:group id="_x0000_s1154" style="position:absolute;margin-left:24.65pt;margin-top:303.15pt;width:561.75pt;height:64.5pt;z-index:-251688448;mso-position-horizontal-relative:page;mso-position-vertical-relative:page" coordorigin="493,6063" coordsize="11235,1290">
            <v:shape id="_x0000_s1155" style="position:absolute;left:493;top:6063;width:11235;height:1290" coordorigin="493,6063" coordsize="11235,1290" path="m493,7300r,-1185l496,6095r12,-17l525,6066r20,-3l11675,6063r52,52l11728,6115r,1185l11675,7352,545,7353r-52,-53xe" filled="f" strokecolor="#ddd">
              <v:path arrowok="t"/>
            </v:shape>
            <w10:wrap anchorx="page" anchory="page"/>
          </v:group>
        </w:pict>
      </w:r>
      <w:r>
        <w:pict>
          <v:group id="_x0000_s1152" style="position:absolute;margin-left:24.65pt;margin-top:215.4pt;width:561.75pt;height:31.5pt;z-index:-251689472;mso-position-horizontal-relative:page;mso-position-vertical-relative:page" coordorigin="493,4308" coordsize="11235,630">
            <v:shape id="_x0000_s1153" style="position:absolute;left:493;top:4308;width:11235;height:630" coordorigin="493,4308" coordsize="11235,630" path="m493,4885r,-525l496,4340r12,-17l525,4311r20,-3l11675,4308r52,52l11728,4360r,525l11675,4937,545,4938r-52,-53xe" filled="f" strokecolor="#ddd">
              <v:path arrowok="t"/>
            </v:shape>
            <w10:wrap anchorx="page" anchory="page"/>
          </v:group>
        </w:pict>
      </w:r>
      <w:r>
        <w:pict>
          <v:group id="_x0000_s1150" style="position:absolute;margin-left:24.65pt;margin-top:56.4pt;width:561.75pt;height:81pt;z-index:-251690496;mso-position-horizontal-relative:page;mso-position-vertical-relative:page" coordorigin="493,1128" coordsize="11235,1620">
            <v:shape id="_x0000_s1151" style="position:absolute;left:493;top:1128;width:11235;height:1620" coordorigin="493,1128" coordsize="11235,1620" path="m493,2695r,-1515l496,1160r12,-17l525,1131r20,-3l11675,1128r52,52l11728,1180r,1515l11675,2747,545,2748r-52,-53xe" filled="f" strokecolor="#ddd">
              <v:path arrowok="t"/>
            </v:shape>
            <w10:wrap anchorx="page" anchory="page"/>
          </v:group>
        </w:pict>
      </w: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38"/>
        <w:ind w:left="263"/>
        <w:rPr>
          <w:sz w:val="25"/>
          <w:szCs w:val="25"/>
        </w:rPr>
      </w:pPr>
      <w:proofErr w:type="gramStart"/>
      <w:r>
        <w:rPr>
          <w:sz w:val="24"/>
          <w:szCs w:val="24"/>
        </w:rPr>
        <w:t>a  &lt;</w:t>
      </w:r>
      <w:proofErr w:type="gramEnd"/>
      <w:r>
        <w:rPr>
          <w:sz w:val="24"/>
          <w:szCs w:val="24"/>
        </w:rPr>
        <w:t xml:space="preserve">-  10    </w:t>
      </w:r>
      <w:r>
        <w:rPr>
          <w:sz w:val="25"/>
          <w:szCs w:val="25"/>
        </w:rPr>
        <w:t>#  assign  10  to  'a'</w:t>
      </w:r>
    </w:p>
    <w:p w:rsidR="006731EA" w:rsidRDefault="00312846">
      <w:pPr>
        <w:spacing w:before="54"/>
        <w:ind w:left="263"/>
        <w:rPr>
          <w:sz w:val="25"/>
          <w:szCs w:val="25"/>
        </w:rPr>
      </w:pPr>
      <w:proofErr w:type="gramStart"/>
      <w:r>
        <w:rPr>
          <w:sz w:val="24"/>
          <w:szCs w:val="24"/>
        </w:rPr>
        <w:t>a  =</w:t>
      </w:r>
      <w:proofErr w:type="gramEnd"/>
      <w:r>
        <w:rPr>
          <w:sz w:val="24"/>
          <w:szCs w:val="24"/>
        </w:rPr>
        <w:t xml:space="preserve">  10    </w:t>
      </w:r>
      <w:r>
        <w:rPr>
          <w:sz w:val="25"/>
          <w:szCs w:val="25"/>
        </w:rPr>
        <w:t>#  same  as  above</w:t>
      </w:r>
    </w:p>
    <w:p w:rsidR="006731EA" w:rsidRDefault="00312846">
      <w:pPr>
        <w:spacing w:before="54"/>
        <w:ind w:left="263"/>
        <w:rPr>
          <w:sz w:val="25"/>
          <w:szCs w:val="25"/>
        </w:rPr>
      </w:pPr>
      <w:proofErr w:type="gramStart"/>
      <w:r>
        <w:rPr>
          <w:sz w:val="24"/>
          <w:szCs w:val="24"/>
        </w:rPr>
        <w:t>10  -</w:t>
      </w:r>
      <w:proofErr w:type="gramEnd"/>
      <w:r>
        <w:rPr>
          <w:sz w:val="24"/>
          <w:szCs w:val="24"/>
        </w:rPr>
        <w:t xml:space="preserve">&gt;  a    </w:t>
      </w:r>
      <w:r>
        <w:rPr>
          <w:sz w:val="25"/>
          <w:szCs w:val="25"/>
        </w:rPr>
        <w:t>#  assign  10  to  'a'</w:t>
      </w:r>
    </w:p>
    <w:p w:rsidR="006731EA" w:rsidRDefault="00312846">
      <w:pPr>
        <w:spacing w:before="54"/>
        <w:ind w:left="263"/>
        <w:rPr>
          <w:sz w:val="25"/>
          <w:szCs w:val="25"/>
        </w:rPr>
      </w:pPr>
      <w:proofErr w:type="gramStart"/>
      <w:r>
        <w:rPr>
          <w:sz w:val="24"/>
          <w:szCs w:val="24"/>
        </w:rPr>
        <w:t>10  =</w:t>
      </w:r>
      <w:proofErr w:type="gramEnd"/>
      <w:r>
        <w:rPr>
          <w:sz w:val="24"/>
          <w:szCs w:val="24"/>
        </w:rPr>
        <w:t xml:space="preserve">  a    </w:t>
      </w:r>
      <w:r>
        <w:rPr>
          <w:sz w:val="25"/>
          <w:szCs w:val="25"/>
        </w:rPr>
        <w:t xml:space="preserve">#  Wrong!.  </w:t>
      </w:r>
      <w:proofErr w:type="gramStart"/>
      <w:r>
        <w:rPr>
          <w:sz w:val="25"/>
          <w:szCs w:val="25"/>
        </w:rPr>
        <w:t>This  will</w:t>
      </w:r>
      <w:proofErr w:type="gramEnd"/>
      <w:r>
        <w:rPr>
          <w:sz w:val="25"/>
          <w:szCs w:val="25"/>
        </w:rPr>
        <w:t xml:space="preserve">  try </w:t>
      </w:r>
      <w:r>
        <w:rPr>
          <w:sz w:val="25"/>
          <w:szCs w:val="25"/>
        </w:rPr>
        <w:t xml:space="preserve"> to  assign  `a`  to  10.</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Classes or Data types</w:t>
      </w:r>
    </w:p>
    <w:p w:rsidR="006731EA" w:rsidRDefault="006731EA">
      <w:pPr>
        <w:spacing w:before="13" w:line="200" w:lineRule="exact"/>
      </w:pPr>
    </w:p>
    <w:p w:rsidR="006731EA" w:rsidRDefault="00312846">
      <w:pPr>
        <w:ind w:left="105"/>
        <w:rPr>
          <w:rFonts w:ascii="Arial" w:eastAsia="Arial" w:hAnsi="Arial" w:cs="Arial"/>
          <w:sz w:val="24"/>
          <w:szCs w:val="24"/>
        </w:rPr>
      </w:pPr>
      <w:r>
        <w:rPr>
          <w:rFonts w:ascii="Arial" w:eastAsia="Arial" w:hAnsi="Arial" w:cs="Arial"/>
          <w:sz w:val="24"/>
          <w:szCs w:val="24"/>
        </w:rPr>
        <w:t>In previous code, you may have noticed that there is no dedicated step to define the type of variable. R</w:t>
      </w:r>
    </w:p>
    <w:p w:rsidR="006731EA" w:rsidRDefault="006731EA">
      <w:pPr>
        <w:spacing w:before="9" w:line="120" w:lineRule="exact"/>
        <w:rPr>
          <w:sz w:val="12"/>
          <w:szCs w:val="12"/>
        </w:rPr>
      </w:pPr>
    </w:p>
    <w:p w:rsidR="006731EA" w:rsidRDefault="00312846">
      <w:pPr>
        <w:ind w:left="105"/>
        <w:rPr>
          <w:rFonts w:ascii="Arial" w:eastAsia="Arial" w:hAnsi="Arial" w:cs="Arial"/>
          <w:sz w:val="24"/>
          <w:szCs w:val="24"/>
        </w:rPr>
      </w:pPr>
      <w:r>
        <w:rPr>
          <w:rFonts w:ascii="Arial" w:eastAsia="Arial" w:hAnsi="Arial" w:cs="Arial"/>
          <w:sz w:val="24"/>
          <w:szCs w:val="24"/>
        </w:rPr>
        <w:t xml:space="preserve">intuitively decides that in the background and assigns a </w:t>
      </w:r>
      <w:r>
        <w:rPr>
          <w:sz w:val="24"/>
          <w:szCs w:val="24"/>
        </w:rPr>
        <w:t xml:space="preserve">class </w:t>
      </w:r>
      <w:r>
        <w:rPr>
          <w:rFonts w:ascii="Arial" w:eastAsia="Arial" w:hAnsi="Arial" w:cs="Arial"/>
          <w:sz w:val="24"/>
          <w:szCs w:val="24"/>
        </w:rPr>
        <w:t>to the variable.</w:t>
      </w:r>
    </w:p>
    <w:p w:rsidR="006731EA" w:rsidRDefault="006731EA">
      <w:pPr>
        <w:spacing w:before="9" w:line="180" w:lineRule="exact"/>
        <w:rPr>
          <w:sz w:val="19"/>
          <w:szCs w:val="19"/>
        </w:rPr>
      </w:pPr>
    </w:p>
    <w:p w:rsidR="006731EA" w:rsidRDefault="006731EA">
      <w:pPr>
        <w:spacing w:line="200" w:lineRule="exact"/>
      </w:pPr>
    </w:p>
    <w:p w:rsidR="006731EA" w:rsidRDefault="00312846">
      <w:pPr>
        <w:ind w:left="263"/>
        <w:rPr>
          <w:sz w:val="25"/>
          <w:szCs w:val="25"/>
        </w:rPr>
      </w:pPr>
      <w:r>
        <w:rPr>
          <w:sz w:val="24"/>
          <w:szCs w:val="24"/>
        </w:rPr>
        <w:t>class(</w:t>
      </w:r>
      <w:proofErr w:type="gramStart"/>
      <w:r>
        <w:rPr>
          <w:sz w:val="24"/>
          <w:szCs w:val="24"/>
        </w:rPr>
        <w:t xml:space="preserve">a)   </w:t>
      </w:r>
      <w:proofErr w:type="gramEnd"/>
      <w:r>
        <w:rPr>
          <w:sz w:val="24"/>
          <w:szCs w:val="24"/>
        </w:rPr>
        <w:t xml:space="preserve"> </w:t>
      </w:r>
      <w:r>
        <w:rPr>
          <w:sz w:val="25"/>
          <w:szCs w:val="25"/>
        </w:rPr>
        <w:t>#  numeric</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0" w:lineRule="auto"/>
        <w:ind w:left="105" w:right="231"/>
        <w:rPr>
          <w:rFonts w:ascii="Arial" w:eastAsia="Arial" w:hAnsi="Arial" w:cs="Arial"/>
          <w:sz w:val="24"/>
          <w:szCs w:val="24"/>
        </w:rPr>
      </w:pPr>
      <w:r>
        <w:rPr>
          <w:rFonts w:ascii="Arial" w:eastAsia="Arial" w:hAnsi="Arial" w:cs="Arial"/>
          <w:sz w:val="24"/>
          <w:szCs w:val="24"/>
        </w:rPr>
        <w:t xml:space="preserve">Based on the value assigned to variable a, R decided to assign its class as a </w:t>
      </w:r>
      <w:r>
        <w:rPr>
          <w:sz w:val="24"/>
          <w:szCs w:val="24"/>
        </w:rPr>
        <w:t>numeric</w:t>
      </w:r>
      <w:r>
        <w:rPr>
          <w:rFonts w:ascii="Arial" w:eastAsia="Arial" w:hAnsi="Arial" w:cs="Arial"/>
          <w:sz w:val="24"/>
          <w:szCs w:val="24"/>
        </w:rPr>
        <w:t>. If you choose to change it as a character ’10’ instead of number 10, that can be done as follows:</w:t>
      </w:r>
    </w:p>
    <w:p w:rsidR="006731EA" w:rsidRDefault="006731EA">
      <w:pPr>
        <w:spacing w:before="16" w:line="260" w:lineRule="exact"/>
        <w:rPr>
          <w:sz w:val="26"/>
          <w:szCs w:val="26"/>
        </w:rPr>
      </w:pPr>
    </w:p>
    <w:p w:rsidR="006731EA" w:rsidRDefault="00312846">
      <w:pPr>
        <w:ind w:left="263"/>
        <w:rPr>
          <w:sz w:val="24"/>
          <w:szCs w:val="24"/>
        </w:rPr>
      </w:pPr>
      <w:proofErr w:type="gramStart"/>
      <w:r>
        <w:rPr>
          <w:sz w:val="24"/>
          <w:szCs w:val="24"/>
        </w:rPr>
        <w:t>a  &lt;</w:t>
      </w:r>
      <w:proofErr w:type="gramEnd"/>
      <w:r>
        <w:rPr>
          <w:sz w:val="24"/>
          <w:szCs w:val="24"/>
        </w:rPr>
        <w:t xml:space="preserve">-  </w:t>
      </w:r>
      <w:proofErr w:type="spellStart"/>
      <w:r>
        <w:rPr>
          <w:sz w:val="24"/>
          <w:szCs w:val="24"/>
        </w:rPr>
        <w:t>as.character</w:t>
      </w:r>
      <w:proofErr w:type="spellEnd"/>
      <w:r>
        <w:rPr>
          <w:sz w:val="24"/>
          <w:szCs w:val="24"/>
        </w:rPr>
        <w:t>(a)</w:t>
      </w:r>
    </w:p>
    <w:p w:rsidR="006731EA" w:rsidRDefault="00312846">
      <w:pPr>
        <w:spacing w:before="54"/>
        <w:ind w:left="263"/>
        <w:rPr>
          <w:sz w:val="25"/>
          <w:szCs w:val="25"/>
        </w:rPr>
      </w:pPr>
      <w:r>
        <w:rPr>
          <w:sz w:val="24"/>
          <w:szCs w:val="24"/>
        </w:rPr>
        <w:t>print(</w:t>
      </w:r>
      <w:proofErr w:type="gramStart"/>
      <w:r>
        <w:rPr>
          <w:sz w:val="24"/>
          <w:szCs w:val="24"/>
        </w:rPr>
        <w:t xml:space="preserve">a)   </w:t>
      </w:r>
      <w:proofErr w:type="gramEnd"/>
      <w:r>
        <w:rPr>
          <w:sz w:val="24"/>
          <w:szCs w:val="24"/>
        </w:rPr>
        <w:t xml:space="preserve"> </w:t>
      </w:r>
      <w:r>
        <w:rPr>
          <w:sz w:val="25"/>
          <w:szCs w:val="25"/>
        </w:rPr>
        <w:t>#  prints  out  the  value  of  a</w:t>
      </w:r>
    </w:p>
    <w:p w:rsidR="006731EA" w:rsidRDefault="00312846">
      <w:pPr>
        <w:spacing w:before="54"/>
        <w:ind w:left="263"/>
        <w:rPr>
          <w:sz w:val="25"/>
          <w:szCs w:val="25"/>
        </w:rPr>
      </w:pPr>
      <w:r>
        <w:rPr>
          <w:sz w:val="24"/>
          <w:szCs w:val="24"/>
        </w:rPr>
        <w:t>class(</w:t>
      </w:r>
      <w:proofErr w:type="gramStart"/>
      <w:r>
        <w:rPr>
          <w:sz w:val="24"/>
          <w:szCs w:val="24"/>
        </w:rPr>
        <w:t xml:space="preserve">a)   </w:t>
      </w:r>
      <w:proofErr w:type="gramEnd"/>
      <w:r>
        <w:rPr>
          <w:sz w:val="24"/>
          <w:szCs w:val="24"/>
        </w:rPr>
        <w:t xml:space="preserve"> </w:t>
      </w:r>
      <w:r>
        <w:rPr>
          <w:sz w:val="25"/>
          <w:szCs w:val="25"/>
        </w:rPr>
        <w:t>#  character</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1" w:lineRule="auto"/>
        <w:ind w:left="105" w:right="76"/>
        <w:rPr>
          <w:rFonts w:ascii="Arial" w:eastAsia="Arial" w:hAnsi="Arial" w:cs="Arial"/>
          <w:sz w:val="24"/>
          <w:szCs w:val="24"/>
        </w:rPr>
      </w:pPr>
      <w:r>
        <w:rPr>
          <w:rFonts w:ascii="Arial" w:eastAsia="Arial" w:hAnsi="Arial" w:cs="Arial"/>
          <w:sz w:val="24"/>
          <w:szCs w:val="24"/>
        </w:rPr>
        <w:t xml:space="preserve">Find out what happens when you try to convert a character to a numeric using </w:t>
      </w:r>
      <w:proofErr w:type="spellStart"/>
      <w:proofErr w:type="gramStart"/>
      <w:r>
        <w:rPr>
          <w:sz w:val="24"/>
          <w:szCs w:val="24"/>
        </w:rPr>
        <w:t>as.numeric</w:t>
      </w:r>
      <w:proofErr w:type="spellEnd"/>
      <w:proofErr w:type="gramEnd"/>
      <w:r>
        <w:rPr>
          <w:sz w:val="24"/>
          <w:szCs w:val="24"/>
        </w:rPr>
        <w:t>()</w:t>
      </w:r>
      <w:r>
        <w:rPr>
          <w:rFonts w:ascii="Arial" w:eastAsia="Arial" w:hAnsi="Arial" w:cs="Arial"/>
          <w:sz w:val="24"/>
          <w:szCs w:val="24"/>
        </w:rPr>
        <w:t xml:space="preserve">. The next question naturally is what </w:t>
      </w:r>
      <w:proofErr w:type="gramStart"/>
      <w:r>
        <w:rPr>
          <w:rFonts w:ascii="Arial" w:eastAsia="Arial" w:hAnsi="Arial" w:cs="Arial"/>
          <w:sz w:val="24"/>
          <w:szCs w:val="24"/>
        </w:rPr>
        <w:t>are the different types of classes</w:t>
      </w:r>
      <w:proofErr w:type="gramEnd"/>
      <w:r>
        <w:rPr>
          <w:rFonts w:ascii="Arial" w:eastAsia="Arial" w:hAnsi="Arial" w:cs="Arial"/>
          <w:sz w:val="24"/>
          <w:szCs w:val="24"/>
        </w:rPr>
        <w:t xml:space="preserve"> available in R. The answer </w:t>
      </w:r>
      <w:proofErr w:type="gramStart"/>
      <w:r>
        <w:rPr>
          <w:rFonts w:ascii="Arial" w:eastAsia="Arial" w:hAnsi="Arial" w:cs="Arial"/>
          <w:sz w:val="24"/>
          <w:szCs w:val="24"/>
        </w:rPr>
        <w:t>actual</w:t>
      </w:r>
      <w:r>
        <w:rPr>
          <w:rFonts w:ascii="Arial" w:eastAsia="Arial" w:hAnsi="Arial" w:cs="Arial"/>
          <w:sz w:val="24"/>
          <w:szCs w:val="24"/>
        </w:rPr>
        <w:t>ly is</w:t>
      </w:r>
      <w:proofErr w:type="gramEnd"/>
      <w:r>
        <w:rPr>
          <w:rFonts w:ascii="Arial" w:eastAsia="Arial" w:hAnsi="Arial" w:cs="Arial"/>
          <w:sz w:val="24"/>
          <w:szCs w:val="24"/>
        </w:rPr>
        <w:t xml:space="preserve"> infinite, since the users are free to define new classes, but here is some of most commonly used ones:</w:t>
      </w:r>
    </w:p>
    <w:p w:rsidR="006731EA" w:rsidRDefault="00312846">
      <w:pPr>
        <w:spacing w:before="66"/>
        <w:ind w:left="105"/>
        <w:rPr>
          <w:rFonts w:ascii="Arial" w:eastAsia="Arial" w:hAnsi="Arial" w:cs="Arial"/>
          <w:sz w:val="27"/>
          <w:szCs w:val="27"/>
        </w:rPr>
      </w:pPr>
      <w:r>
        <w:rPr>
          <w:rFonts w:ascii="Arial" w:eastAsia="Arial" w:hAnsi="Arial" w:cs="Arial"/>
          <w:sz w:val="27"/>
          <w:szCs w:val="27"/>
        </w:rPr>
        <w:t>Variable Types</w:t>
      </w:r>
    </w:p>
    <w:p w:rsidR="006731EA" w:rsidRDefault="006731EA">
      <w:pPr>
        <w:spacing w:before="8" w:line="180" w:lineRule="exact"/>
        <w:rPr>
          <w:sz w:val="19"/>
          <w:szCs w:val="19"/>
        </w:rPr>
      </w:pPr>
    </w:p>
    <w:p w:rsidR="006731EA" w:rsidRDefault="00312846">
      <w:pPr>
        <w:spacing w:line="339" w:lineRule="auto"/>
        <w:ind w:left="705" w:right="8519"/>
        <w:rPr>
          <w:rFonts w:ascii="Arial" w:eastAsia="Arial" w:hAnsi="Arial" w:cs="Arial"/>
          <w:sz w:val="24"/>
          <w:szCs w:val="24"/>
        </w:rPr>
      </w:pPr>
      <w:r>
        <w:pict>
          <v:group id="_x0000_s1148" style="position:absolute;left:0;text-align:left;margin-left:42.25pt;margin-top:6pt;width:3.75pt;height:3.75pt;z-index:-251686400;mso-position-horizontal-relative:page" coordorigin="845,120" coordsize="75,75">
            <v:shape id="_x0000_s1149" style="position:absolute;left:845;top:120;width:75;height:75" coordorigin="845,120" coordsize="75,75" path="m920,158r,10l916,177r-7,7l902,191r-9,4l872,195r-9,-4l856,184r-7,-7l845,168r,-21l849,138r7,-7l863,124r9,-4l893,120r9,4l909,131r7,7l920,147r,11xe" fillcolor="black" stroked="f">
              <v:path arrowok="t"/>
            </v:shape>
            <w10:wrap anchorx="page"/>
          </v:group>
        </w:pict>
      </w:r>
      <w:r>
        <w:pict>
          <v:group id="_x0000_s1146" style="position:absolute;left:0;text-align:left;margin-left:42.25pt;margin-top:25.5pt;width:3.75pt;height:3.75pt;z-index:-251685376;mso-position-horizontal-relative:page" coordorigin="845,510" coordsize="75,75">
            <v:shape id="_x0000_s1147" style="position:absolute;left:845;top:510;width:75;height:75" coordorigin="845,510" coordsize="75,75" path="m920,548r,10l916,567r-7,7l902,581r-9,4l872,585r-9,-4l856,574r-7,-7l845,558r,-21l849,528r7,-7l863,514r9,-4l893,510r9,4l909,521r7,7l920,537r,11xe" fillcolor="black" stroked="f">
              <v:path arrowok="t"/>
            </v:shape>
            <w10:wrap anchorx="page"/>
          </v:group>
        </w:pict>
      </w:r>
      <w:r>
        <w:rPr>
          <w:rFonts w:ascii="Arial" w:eastAsia="Arial" w:hAnsi="Arial" w:cs="Arial"/>
          <w:sz w:val="24"/>
          <w:szCs w:val="24"/>
        </w:rPr>
        <w:t>character – Strings integer – Integers</w:t>
      </w:r>
    </w:p>
    <w:p w:rsidR="006731EA" w:rsidRDefault="00312846">
      <w:pPr>
        <w:spacing w:before="3"/>
        <w:ind w:left="705"/>
        <w:rPr>
          <w:rFonts w:ascii="Arial" w:eastAsia="Arial" w:hAnsi="Arial" w:cs="Arial"/>
          <w:sz w:val="24"/>
          <w:szCs w:val="24"/>
        </w:rPr>
      </w:pPr>
      <w:r>
        <w:pict>
          <v:group id="_x0000_s1144" style="position:absolute;left:0;text-align:left;margin-left:42.25pt;margin-top:6.15pt;width:3.75pt;height:3.75pt;z-index:-251684352;mso-position-horizontal-relative:page" coordorigin="845,123" coordsize="75,75">
            <v:shape id="_x0000_s1145" style="position:absolute;left:845;top:123;width:75;height:75" coordorigin="845,123" coordsize="75,75" path="m920,161r,10l916,180r-7,7l902,194r-9,4l872,198r-9,-4l856,187r-7,-7l845,171r,-21l849,141r7,-7l863,127r9,-4l893,123r9,4l909,134r7,7l920,150r,11xe" fillcolor="black" stroked="f">
              <v:path arrowok="t"/>
            </v:shape>
            <w10:wrap anchorx="page"/>
          </v:group>
        </w:pict>
      </w:r>
      <w:r>
        <w:rPr>
          <w:rFonts w:ascii="Arial" w:eastAsia="Arial" w:hAnsi="Arial" w:cs="Arial"/>
          <w:sz w:val="24"/>
          <w:szCs w:val="24"/>
        </w:rPr>
        <w:t>numeric – Integers + Fractions</w:t>
      </w:r>
    </w:p>
    <w:p w:rsidR="006731EA" w:rsidRDefault="006731EA">
      <w:pPr>
        <w:spacing w:before="4" w:line="100" w:lineRule="exact"/>
        <w:rPr>
          <w:sz w:val="11"/>
          <w:szCs w:val="11"/>
        </w:rPr>
      </w:pPr>
    </w:p>
    <w:p w:rsidR="006731EA" w:rsidRDefault="00312846">
      <w:pPr>
        <w:spacing w:line="339" w:lineRule="auto"/>
        <w:ind w:left="705" w:right="4250"/>
        <w:rPr>
          <w:rFonts w:ascii="Arial" w:eastAsia="Arial" w:hAnsi="Arial" w:cs="Arial"/>
          <w:sz w:val="24"/>
          <w:szCs w:val="24"/>
        </w:rPr>
      </w:pPr>
      <w:r>
        <w:pict>
          <v:group id="_x0000_s1142" style="position:absolute;left:0;text-align:left;margin-left:42.25pt;margin-top:6pt;width:3.75pt;height:3.75pt;z-index:-251683328;mso-position-horizontal-relative:page" coordorigin="845,120" coordsize="75,75">
            <v:shape id="_x0000_s1143" style="position:absolute;left:845;top:120;width:75;height:75" coordorigin="845,120" coordsize="75,75" path="m920,158r,10l916,177r-7,7l902,191r-9,4l872,195r-9,-4l856,184r-7,-7l845,168r,-21l849,138r7,-7l863,124r9,-4l893,120r9,4l909,131r7,7l920,147r,11xe" fillcolor="black" stroked="f">
              <v:path arrowok="t"/>
            </v:shape>
            <w10:wrap anchorx="page"/>
          </v:group>
        </w:pict>
      </w:r>
      <w:r>
        <w:pict>
          <v:group id="_x0000_s1140" style="position:absolute;left:0;text-align:left;margin-left:42.25pt;margin-top:25.5pt;width:3.75pt;height:3.75pt;z-index:-251682304;mso-position-horizontal-relative:page" coordorigin="845,510" coordsize="75,75">
            <v:shape id="_x0000_s1141" style="position:absolute;left:845;top:510;width:75;height:75" coordorigin="845,510" coordsize="75,75" path="m920,548r,10l916,567r-7,7l902,581r-9,4l872,585r-9,-4l856,574r-7,-7l845,558r,-21l849,528r7,-7l863,514r9,-4l893,510r9,4l909,521r7,7l920,537r,11xe" fillcolor="black" stroked="f">
              <v:path arrowok="t"/>
            </v:shape>
            <w10:wrap anchorx="page"/>
          </v:group>
        </w:pict>
      </w:r>
      <w:r>
        <w:rPr>
          <w:rFonts w:ascii="Arial" w:eastAsia="Arial" w:hAnsi="Arial" w:cs="Arial"/>
          <w:sz w:val="24"/>
          <w:szCs w:val="24"/>
        </w:rPr>
        <w:t>factor – Categorical variable where each level is a category logical – Boolean</w:t>
      </w:r>
    </w:p>
    <w:p w:rsidR="006731EA" w:rsidRDefault="00312846">
      <w:pPr>
        <w:spacing w:before="3"/>
        <w:ind w:left="705"/>
        <w:rPr>
          <w:rFonts w:ascii="Arial" w:eastAsia="Arial" w:hAnsi="Arial" w:cs="Arial"/>
          <w:sz w:val="24"/>
          <w:szCs w:val="24"/>
        </w:rPr>
      </w:pPr>
      <w:r>
        <w:pict>
          <v:group id="_x0000_s1138" style="position:absolute;left:0;text-align:left;margin-left:42.25pt;margin-top:6.15pt;width:3.75pt;height:3.75pt;z-index:-251681280;mso-position-horizontal-relative:page" coordorigin="845,123" coordsize="75,75">
            <v:shape id="_x0000_s1139" style="position:absolute;left:845;top:123;width:75;height:75" coordorigin="845,123" coordsize="75,75" path="m920,161r,10l916,180r-7,7l902,194r-9,4l872,198r-9,-4l856,187r-7,-7l845,171r,-21l849,141r7,-7l863,127r9,-4l893,123r9,4l909,134r7,7l920,150r,11xe" fillcolor="black" stroked="f">
              <v:path arrowok="t"/>
            </v:shape>
            <w10:wrap anchorx="page"/>
          </v:group>
        </w:pict>
      </w:r>
      <w:r>
        <w:rPr>
          <w:rFonts w:ascii="Arial" w:eastAsia="Arial" w:hAnsi="Arial" w:cs="Arial"/>
          <w:sz w:val="24"/>
          <w:szCs w:val="24"/>
        </w:rPr>
        <w:t>complex – Complex numbers</w:t>
      </w:r>
    </w:p>
    <w:p w:rsidR="006731EA" w:rsidRDefault="006731EA">
      <w:pPr>
        <w:spacing w:before="1" w:line="180" w:lineRule="exact"/>
        <w:rPr>
          <w:sz w:val="19"/>
          <w:szCs w:val="19"/>
        </w:rPr>
      </w:pPr>
    </w:p>
    <w:p w:rsidR="006731EA" w:rsidRDefault="00312846">
      <w:pPr>
        <w:ind w:left="105"/>
        <w:rPr>
          <w:rFonts w:ascii="Arial" w:eastAsia="Arial" w:hAnsi="Arial" w:cs="Arial"/>
          <w:sz w:val="27"/>
          <w:szCs w:val="27"/>
        </w:rPr>
      </w:pPr>
      <w:r>
        <w:rPr>
          <w:rFonts w:ascii="Arial" w:eastAsia="Arial" w:hAnsi="Arial" w:cs="Arial"/>
          <w:sz w:val="27"/>
          <w:szCs w:val="27"/>
        </w:rPr>
        <w:t>Data Types</w:t>
      </w:r>
    </w:p>
    <w:p w:rsidR="006731EA" w:rsidRDefault="006731EA">
      <w:pPr>
        <w:spacing w:before="8" w:line="180" w:lineRule="exact"/>
        <w:rPr>
          <w:sz w:val="19"/>
          <w:szCs w:val="19"/>
        </w:rPr>
      </w:pPr>
    </w:p>
    <w:p w:rsidR="006731EA" w:rsidRDefault="00312846">
      <w:pPr>
        <w:ind w:left="705"/>
        <w:rPr>
          <w:rFonts w:ascii="Arial" w:eastAsia="Arial" w:hAnsi="Arial" w:cs="Arial"/>
          <w:sz w:val="24"/>
          <w:szCs w:val="24"/>
        </w:rPr>
      </w:pPr>
      <w:r>
        <w:pict>
          <v:group id="_x0000_s1136" style="position:absolute;left:0;text-align:left;margin-left:42.25pt;margin-top:6pt;width:3.75pt;height:3.75pt;z-index:-251680256;mso-position-horizontal-relative:page" coordorigin="845,120" coordsize="75,75">
            <v:shape id="_x0000_s1137" style="position:absolute;left:845;top:120;width:75;height:75" coordorigin="845,120" coordsize="75,75" path="m920,158r,10l916,177r-7,7l902,191r-9,4l872,195r-9,-4l856,184r-7,-7l845,168r,-21l849,138r7,-7l863,124r9,-4l893,120r9,4l909,131r7,7l920,147r,11xe" fillcolor="black" stroked="f">
              <v:path arrowok="t"/>
            </v:shape>
            <w10:wrap anchorx="page"/>
          </v:group>
        </w:pict>
      </w:r>
      <w:r>
        <w:rPr>
          <w:rFonts w:ascii="Arial" w:eastAsia="Arial" w:hAnsi="Arial" w:cs="Arial"/>
          <w:sz w:val="24"/>
          <w:szCs w:val="24"/>
        </w:rPr>
        <w:t>vector – A collection of elements of same class</w:t>
      </w:r>
    </w:p>
    <w:p w:rsidR="006731EA" w:rsidRDefault="006731EA">
      <w:pPr>
        <w:spacing w:before="4" w:line="100" w:lineRule="exact"/>
        <w:rPr>
          <w:sz w:val="11"/>
          <w:szCs w:val="11"/>
        </w:rPr>
      </w:pPr>
    </w:p>
    <w:p w:rsidR="006731EA" w:rsidRDefault="00312846">
      <w:pPr>
        <w:spacing w:line="339" w:lineRule="auto"/>
        <w:ind w:left="705" w:right="3451"/>
        <w:rPr>
          <w:rFonts w:ascii="Arial" w:eastAsia="Arial" w:hAnsi="Arial" w:cs="Arial"/>
          <w:sz w:val="24"/>
          <w:szCs w:val="24"/>
        </w:rPr>
      </w:pPr>
      <w:r>
        <w:pict>
          <v:group id="_x0000_s1134" style="position:absolute;left:0;text-align:left;margin-left:42.25pt;margin-top:6pt;width:3.75pt;height:3.75pt;z-index:-251679232;mso-position-horizontal-relative:page" coordorigin="845,120" coordsize="75,75">
            <v:shape id="_x0000_s1135" style="position:absolute;left:845;top:120;width:75;height:75" coordorigin="845,120" coordsize="75,75" path="m920,158r,10l916,177r-7,7l902,191r-9,4l872,195r-9,-4l856,184r-7,-7l845,168r,-21l849,138r7,-7l863,124r9,-4l893,120r9,4l909,131r7,7l920,147r,11xe" fillcolor="black" stroked="f">
              <v:path arrowok="t"/>
            </v:shape>
            <w10:wrap anchorx="page"/>
          </v:group>
        </w:pict>
      </w:r>
      <w:r>
        <w:pict>
          <v:group id="_x0000_s1132" style="position:absolute;left:0;text-align:left;margin-left:42.25pt;margin-top:25.5pt;width:3.75pt;height:3.75pt;z-index:-251678208;mso-position-horizontal-relative:page" coordorigin="845,510" coordsize="75,75">
            <v:shape id="_x0000_s1133" style="position:absolute;left:845;top:510;width:75;height:75" coordorigin="845,510" coordsize="75,75" path="m920,548r,10l916,567r-7,7l902,581r-9,4l872,585r-9,-4l856,574r-7,-7l845,558r,-21l849,528r7,-7l863,514r9,-4l893,510r9,4l909,521r7,7l920,537r,11xe" fillcolor="black" stroked="f">
              <v:path arrowok="t"/>
            </v:shape>
            <w10:wrap anchorx="page"/>
          </v:group>
        </w:pict>
      </w:r>
      <w:r>
        <w:rPr>
          <w:rFonts w:ascii="Arial" w:eastAsia="Arial" w:hAnsi="Arial" w:cs="Arial"/>
          <w:sz w:val="24"/>
          <w:szCs w:val="24"/>
        </w:rPr>
        <w:t>matrix – All columns must uniformly contain only one variable type.</w:t>
      </w:r>
      <w:r>
        <w:rPr>
          <w:rFonts w:ascii="Arial" w:eastAsia="Arial" w:hAnsi="Arial" w:cs="Arial"/>
          <w:sz w:val="24"/>
          <w:szCs w:val="24"/>
        </w:rPr>
        <w:t xml:space="preserve"> </w:t>
      </w:r>
      <w:proofErr w:type="spellStart"/>
      <w:proofErr w:type="gramStart"/>
      <w:r>
        <w:rPr>
          <w:rFonts w:ascii="Arial" w:eastAsia="Arial" w:hAnsi="Arial" w:cs="Arial"/>
          <w:sz w:val="24"/>
          <w:szCs w:val="24"/>
        </w:rPr>
        <w:t>data.frame</w:t>
      </w:r>
      <w:proofErr w:type="spellEnd"/>
      <w:proofErr w:type="gramEnd"/>
      <w:r>
        <w:rPr>
          <w:rFonts w:ascii="Arial" w:eastAsia="Arial" w:hAnsi="Arial" w:cs="Arial"/>
          <w:sz w:val="24"/>
          <w:szCs w:val="24"/>
        </w:rPr>
        <w:t xml:space="preserve"> – The columns can contain different classes.</w:t>
      </w:r>
    </w:p>
    <w:p w:rsidR="006731EA" w:rsidRDefault="00312846">
      <w:pPr>
        <w:spacing w:before="3"/>
        <w:ind w:left="705"/>
        <w:rPr>
          <w:rFonts w:ascii="Arial" w:eastAsia="Arial" w:hAnsi="Arial" w:cs="Arial"/>
          <w:sz w:val="24"/>
          <w:szCs w:val="24"/>
        </w:rPr>
        <w:sectPr w:rsidR="006731EA">
          <w:pgSz w:w="12220" w:h="15820"/>
          <w:pgMar w:top="460" w:right="560" w:bottom="280" w:left="380" w:header="270" w:footer="0" w:gutter="0"/>
          <w:cols w:space="720"/>
        </w:sectPr>
      </w:pPr>
      <w:r>
        <w:pict>
          <v:group id="_x0000_s1130" style="position:absolute;left:0;text-align:left;margin-left:42.25pt;margin-top:6.15pt;width:3.75pt;height:3.75pt;z-index:-251677184;mso-position-horizontal-relative:page" coordorigin="845,123" coordsize="75,75">
            <v:shape id="_x0000_s1131" style="position:absolute;left:845;top:123;width:75;height:75" coordorigin="845,123" coordsize="75,75" path="m920,161r,10l916,180r-7,7l902,194r-9,4l872,198r-9,-4l856,187r-7,-7l845,171r,-21l849,141r7,-7l863,127r9,-4l893,123r9,4l909,134r7,7l920,150r,11xe" fillcolor="black" stroked="f">
              <v:path arrowok="t"/>
            </v:shape>
            <w10:wrap anchorx="page"/>
          </v:group>
        </w:pict>
      </w:r>
      <w:r>
        <w:rPr>
          <w:rFonts w:ascii="Arial" w:eastAsia="Arial" w:hAnsi="Arial" w:cs="Arial"/>
          <w:sz w:val="24"/>
          <w:szCs w:val="24"/>
        </w:rPr>
        <w:t>list – Can hold objects of different classes and lengths</w:t>
      </w:r>
    </w:p>
    <w:p w:rsidR="006731EA" w:rsidRDefault="006731EA">
      <w:pPr>
        <w:spacing w:line="200" w:lineRule="exact"/>
      </w:pPr>
    </w:p>
    <w:p w:rsidR="006731EA" w:rsidRDefault="006731EA">
      <w:pPr>
        <w:spacing w:line="200" w:lineRule="exact"/>
      </w:pPr>
    </w:p>
    <w:p w:rsidR="006731EA" w:rsidRDefault="006731EA">
      <w:pPr>
        <w:spacing w:before="13" w:line="200" w:lineRule="exact"/>
      </w:pPr>
    </w:p>
    <w:p w:rsidR="006731EA" w:rsidRDefault="00312846">
      <w:pPr>
        <w:spacing w:before="14"/>
        <w:ind w:left="105"/>
        <w:rPr>
          <w:rFonts w:ascii="Arial" w:eastAsia="Arial" w:hAnsi="Arial" w:cs="Arial"/>
          <w:sz w:val="36"/>
          <w:szCs w:val="36"/>
        </w:rPr>
      </w:pPr>
      <w:r>
        <w:rPr>
          <w:rFonts w:ascii="Arial" w:eastAsia="Arial" w:hAnsi="Arial" w:cs="Arial"/>
          <w:sz w:val="36"/>
          <w:szCs w:val="36"/>
        </w:rPr>
        <w:t xml:space="preserve">Some Miscellaneous but Important Items Before We </w:t>
      </w:r>
      <w:proofErr w:type="gramStart"/>
      <w:r>
        <w:rPr>
          <w:rFonts w:ascii="Arial" w:eastAsia="Arial" w:hAnsi="Arial" w:cs="Arial"/>
          <w:sz w:val="36"/>
          <w:szCs w:val="36"/>
        </w:rPr>
        <w:t>Proceed .</w:t>
      </w:r>
      <w:proofErr w:type="gramEnd"/>
      <w:r>
        <w:rPr>
          <w:rFonts w:ascii="Arial" w:eastAsia="Arial" w:hAnsi="Arial" w:cs="Arial"/>
          <w:sz w:val="36"/>
          <w:szCs w:val="36"/>
        </w:rPr>
        <w:t xml:space="preserve"> .</w:t>
      </w:r>
    </w:p>
    <w:p w:rsidR="006731EA" w:rsidRDefault="006731EA">
      <w:pPr>
        <w:spacing w:line="120" w:lineRule="exact"/>
        <w:rPr>
          <w:sz w:val="12"/>
          <w:szCs w:val="12"/>
        </w:rPr>
      </w:pPr>
    </w:p>
    <w:p w:rsidR="006731EA" w:rsidRDefault="00312846">
      <w:pPr>
        <w:ind w:left="105"/>
        <w:rPr>
          <w:rFonts w:ascii="Arial" w:eastAsia="Arial" w:hAnsi="Arial" w:cs="Arial"/>
          <w:sz w:val="27"/>
          <w:szCs w:val="27"/>
        </w:rPr>
      </w:pPr>
      <w:r>
        <w:rPr>
          <w:rFonts w:ascii="Arial" w:eastAsia="Arial" w:hAnsi="Arial" w:cs="Arial"/>
          <w:sz w:val="27"/>
          <w:szCs w:val="27"/>
        </w:rPr>
        <w:t>What is a R package and how to install them?</w:t>
      </w:r>
    </w:p>
    <w:p w:rsidR="006731EA" w:rsidRDefault="006731EA">
      <w:pPr>
        <w:spacing w:before="13" w:line="200" w:lineRule="exact"/>
      </w:pPr>
    </w:p>
    <w:p w:rsidR="006731EA" w:rsidRDefault="00312846">
      <w:pPr>
        <w:spacing w:line="352" w:lineRule="auto"/>
        <w:ind w:left="105" w:right="187"/>
        <w:rPr>
          <w:rFonts w:ascii="Arial" w:eastAsia="Arial" w:hAnsi="Arial" w:cs="Arial"/>
          <w:sz w:val="24"/>
          <w:szCs w:val="24"/>
        </w:rPr>
      </w:pPr>
      <w:r>
        <w:rPr>
          <w:rFonts w:ascii="Arial" w:eastAsia="Arial" w:hAnsi="Arial" w:cs="Arial"/>
          <w:sz w:val="24"/>
          <w:szCs w:val="24"/>
        </w:rPr>
        <w:t>Upon your fi</w:t>
      </w:r>
      <w:r>
        <w:rPr>
          <w:rFonts w:ascii="Arial" w:eastAsia="Arial" w:hAnsi="Arial" w:cs="Arial"/>
          <w:sz w:val="24"/>
          <w:szCs w:val="24"/>
        </w:rPr>
        <w:t xml:space="preserve">rst install, R comes with a built-in set of packages which can be invoked directly from your R console. However, since R is </w:t>
      </w:r>
      <w:proofErr w:type="spellStart"/>
      <w:proofErr w:type="gramStart"/>
      <w:r>
        <w:rPr>
          <w:rFonts w:ascii="Arial" w:eastAsia="Arial" w:hAnsi="Arial" w:cs="Arial"/>
          <w:sz w:val="24"/>
          <w:szCs w:val="24"/>
        </w:rPr>
        <w:t>a</w:t>
      </w:r>
      <w:proofErr w:type="spellEnd"/>
      <w:proofErr w:type="gramEnd"/>
      <w:r>
        <w:rPr>
          <w:rFonts w:ascii="Arial" w:eastAsia="Arial" w:hAnsi="Arial" w:cs="Arial"/>
          <w:sz w:val="24"/>
          <w:szCs w:val="24"/>
        </w:rPr>
        <w:t xml:space="preserve"> open-source language, anyone can contribute to its capabilities by writing packages. Over the years, these contributions have resu</w:t>
      </w:r>
      <w:r>
        <w:rPr>
          <w:rFonts w:ascii="Arial" w:eastAsia="Arial" w:hAnsi="Arial" w:cs="Arial"/>
          <w:sz w:val="24"/>
          <w:szCs w:val="24"/>
        </w:rPr>
        <w:t>lted in growing list of over 5K packages. Here is how you can install the packages from within R console:</w:t>
      </w:r>
    </w:p>
    <w:p w:rsidR="006731EA" w:rsidRDefault="006731EA">
      <w:pPr>
        <w:spacing w:before="15" w:line="260" w:lineRule="exact"/>
        <w:rPr>
          <w:sz w:val="26"/>
          <w:szCs w:val="26"/>
        </w:rPr>
      </w:pPr>
    </w:p>
    <w:p w:rsidR="006731EA" w:rsidRDefault="00312846">
      <w:pPr>
        <w:ind w:left="263"/>
        <w:rPr>
          <w:sz w:val="25"/>
          <w:szCs w:val="25"/>
        </w:rPr>
      </w:pPr>
      <w:r>
        <w:pict>
          <v:group id="_x0000_s1128" style="position:absolute;left:0;text-align:left;margin-left:24.65pt;margin-top:-8.65pt;width:561.75pt;height:31.5pt;z-index:-251676160;mso-position-horizontal-relative:page" coordorigin="493,-173" coordsize="11235,630">
            <v:shape id="_x0000_s1129" style="position:absolute;left:493;top:-173;width:11235;height:630" coordorigin="493,-173" coordsize="11235,630" path="m493,404r,-525l496,-141r12,-17l525,-170r20,-3l11675,-173r52,52l11728,-121r,525l11675,457,545,457,493,404xe" filled="f" strokecolor="#ddd">
              <v:path arrowok="t"/>
            </v:shape>
            <w10:wrap anchorx="page"/>
          </v:group>
        </w:pict>
      </w:r>
      <w:proofErr w:type="spellStart"/>
      <w:proofErr w:type="gramStart"/>
      <w:r>
        <w:rPr>
          <w:sz w:val="24"/>
          <w:szCs w:val="24"/>
        </w:rPr>
        <w:t>install.packages</w:t>
      </w:r>
      <w:proofErr w:type="spellEnd"/>
      <w:proofErr w:type="gramEnd"/>
      <w:r>
        <w:rPr>
          <w:sz w:val="24"/>
          <w:szCs w:val="24"/>
        </w:rPr>
        <w:t xml:space="preserve">("car")    </w:t>
      </w:r>
      <w:r>
        <w:rPr>
          <w:sz w:val="25"/>
          <w:szCs w:val="25"/>
        </w:rPr>
        <w:t>#  install  car  package</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2" w:lineRule="auto"/>
        <w:ind w:left="105" w:right="242"/>
        <w:rPr>
          <w:rFonts w:ascii="Arial" w:eastAsia="Arial" w:hAnsi="Arial" w:cs="Arial"/>
          <w:sz w:val="24"/>
          <w:szCs w:val="24"/>
        </w:rPr>
      </w:pPr>
      <w:r>
        <w:rPr>
          <w:rFonts w:ascii="Arial" w:eastAsia="Arial" w:hAnsi="Arial" w:cs="Arial"/>
          <w:sz w:val="24"/>
          <w:szCs w:val="24"/>
        </w:rPr>
        <w:t xml:space="preserve">The above code will prompt you to select the CRAN mirror for which you can select one that is closest to your place. The dot(.) in </w:t>
      </w:r>
      <w:proofErr w:type="spellStart"/>
      <w:proofErr w:type="gramStart"/>
      <w:r>
        <w:rPr>
          <w:sz w:val="24"/>
          <w:szCs w:val="24"/>
        </w:rPr>
        <w:t>install.packages</w:t>
      </w:r>
      <w:proofErr w:type="spellEnd"/>
      <w:proofErr w:type="gramEnd"/>
      <w:r>
        <w:rPr>
          <w:sz w:val="24"/>
          <w:szCs w:val="24"/>
        </w:rPr>
        <w:t xml:space="preserve"> </w:t>
      </w:r>
      <w:r>
        <w:rPr>
          <w:rFonts w:ascii="Arial" w:eastAsia="Arial" w:hAnsi="Arial" w:cs="Arial"/>
          <w:sz w:val="24"/>
          <w:szCs w:val="24"/>
        </w:rPr>
        <w:t>is a part of its name and not two separate commands.</w:t>
      </w:r>
    </w:p>
    <w:p w:rsidR="006731EA" w:rsidRDefault="006731EA">
      <w:pPr>
        <w:spacing w:before="2" w:line="140" w:lineRule="exact"/>
        <w:rPr>
          <w:sz w:val="15"/>
          <w:szCs w:val="15"/>
        </w:rPr>
      </w:pPr>
    </w:p>
    <w:p w:rsidR="006731EA" w:rsidRDefault="00312846">
      <w:pPr>
        <w:spacing w:line="352" w:lineRule="auto"/>
        <w:ind w:left="105" w:right="360"/>
        <w:rPr>
          <w:rFonts w:ascii="Arial" w:eastAsia="Arial" w:hAnsi="Arial" w:cs="Arial"/>
          <w:sz w:val="24"/>
          <w:szCs w:val="24"/>
        </w:rPr>
      </w:pPr>
      <w:r>
        <w:rPr>
          <w:rFonts w:ascii="Arial" w:eastAsia="Arial" w:hAnsi="Arial" w:cs="Arial"/>
          <w:sz w:val="24"/>
          <w:szCs w:val="24"/>
        </w:rPr>
        <w:t>Now that the package is installed, you need to initial</w:t>
      </w:r>
      <w:r>
        <w:rPr>
          <w:rFonts w:ascii="Arial" w:eastAsia="Arial" w:hAnsi="Arial" w:cs="Arial"/>
          <w:sz w:val="24"/>
          <w:szCs w:val="24"/>
        </w:rPr>
        <w:t>ize it before you can call the functions and datasets that come with the installed package.</w:t>
      </w:r>
    </w:p>
    <w:p w:rsidR="006731EA" w:rsidRDefault="006731EA">
      <w:pPr>
        <w:spacing w:before="15" w:line="260" w:lineRule="exact"/>
        <w:rPr>
          <w:sz w:val="26"/>
          <w:szCs w:val="26"/>
        </w:rPr>
      </w:pPr>
    </w:p>
    <w:p w:rsidR="006731EA" w:rsidRDefault="00312846">
      <w:pPr>
        <w:spacing w:line="287" w:lineRule="auto"/>
        <w:ind w:left="263" w:right="5516"/>
        <w:rPr>
          <w:sz w:val="25"/>
          <w:szCs w:val="25"/>
        </w:rPr>
      </w:pPr>
      <w:r>
        <w:pict>
          <v:group id="_x0000_s1126" style="position:absolute;left:0;text-align:left;margin-left:24.65pt;margin-top:-8.65pt;width:561.75pt;height:81pt;z-index:-251675136;mso-position-horizontal-relative:page" coordorigin="493,-173" coordsize="11235,1620">
            <v:shape id="_x0000_s1127" style="position:absolute;left:493;top:-173;width:11235;height:1620" coordorigin="493,-173" coordsize="11235,1620" path="m493,1394r,-1515l496,-141r12,-17l525,-170r20,-3l11675,-173r52,52l11728,-121r,1515l11675,1447r-11130,l493,1394xe" filled="f" strokecolor="#ddd">
              <v:path arrowok="t"/>
            </v:shape>
            <w10:wrap anchorx="page"/>
          </v:group>
        </w:pict>
      </w:r>
      <w:r>
        <w:rPr>
          <w:sz w:val="24"/>
          <w:szCs w:val="24"/>
        </w:rPr>
        <w:t>library(</w:t>
      </w:r>
      <w:proofErr w:type="gramStart"/>
      <w:r>
        <w:rPr>
          <w:sz w:val="24"/>
          <w:szCs w:val="24"/>
        </w:rPr>
        <w:t xml:space="preserve">car)   </w:t>
      </w:r>
      <w:proofErr w:type="gramEnd"/>
      <w:r>
        <w:rPr>
          <w:sz w:val="24"/>
          <w:szCs w:val="24"/>
        </w:rPr>
        <w:t xml:space="preserve"> </w:t>
      </w:r>
      <w:r>
        <w:rPr>
          <w:sz w:val="25"/>
          <w:szCs w:val="25"/>
        </w:rPr>
        <w:t xml:space="preserve">#  initialize  the  </w:t>
      </w:r>
      <w:proofErr w:type="spellStart"/>
      <w:r>
        <w:rPr>
          <w:sz w:val="25"/>
          <w:szCs w:val="25"/>
        </w:rPr>
        <w:t>pkg</w:t>
      </w:r>
      <w:proofErr w:type="spellEnd"/>
      <w:r>
        <w:rPr>
          <w:sz w:val="25"/>
          <w:szCs w:val="25"/>
        </w:rPr>
        <w:t xml:space="preserve">  'car' </w:t>
      </w:r>
      <w:r>
        <w:rPr>
          <w:sz w:val="24"/>
          <w:szCs w:val="24"/>
        </w:rPr>
        <w:t xml:space="preserve">require(car)    </w:t>
      </w:r>
      <w:r>
        <w:rPr>
          <w:sz w:val="25"/>
          <w:szCs w:val="25"/>
        </w:rPr>
        <w:t xml:space="preserve">#  another  way  to  initialize </w:t>
      </w:r>
      <w:r>
        <w:rPr>
          <w:sz w:val="24"/>
          <w:szCs w:val="24"/>
        </w:rPr>
        <w:t xml:space="preserve">library()    </w:t>
      </w:r>
      <w:r>
        <w:rPr>
          <w:sz w:val="25"/>
          <w:szCs w:val="25"/>
        </w:rPr>
        <w:t xml:space="preserve">#  see  list  of  all  installed  packages </w:t>
      </w:r>
      <w:r>
        <w:rPr>
          <w:sz w:val="24"/>
          <w:szCs w:val="24"/>
        </w:rPr>
        <w:t>library(he</w:t>
      </w:r>
      <w:r>
        <w:rPr>
          <w:sz w:val="24"/>
          <w:szCs w:val="24"/>
        </w:rPr>
        <w:t xml:space="preserve">lp=car)    </w:t>
      </w:r>
      <w:r>
        <w:rPr>
          <w:sz w:val="25"/>
          <w:szCs w:val="25"/>
        </w:rPr>
        <w:t xml:space="preserve">#  see  info  about  'car'  </w:t>
      </w:r>
      <w:proofErr w:type="spellStart"/>
      <w:r>
        <w:rPr>
          <w:sz w:val="25"/>
          <w:szCs w:val="25"/>
        </w:rPr>
        <w:t>pkg</w:t>
      </w:r>
      <w:proofErr w:type="spellEnd"/>
    </w:p>
    <w:p w:rsidR="006731EA" w:rsidRDefault="006731EA">
      <w:pPr>
        <w:spacing w:before="18" w:line="240" w:lineRule="exact"/>
        <w:rPr>
          <w:sz w:val="24"/>
          <w:szCs w:val="24"/>
        </w:rPr>
      </w:pPr>
    </w:p>
    <w:p w:rsidR="006731EA" w:rsidRDefault="00312846">
      <w:pPr>
        <w:ind w:left="105"/>
        <w:rPr>
          <w:rFonts w:ascii="Arial" w:eastAsia="Arial" w:hAnsi="Arial" w:cs="Arial"/>
          <w:sz w:val="27"/>
          <w:szCs w:val="27"/>
        </w:rPr>
      </w:pPr>
      <w:r>
        <w:rPr>
          <w:rFonts w:ascii="Arial" w:eastAsia="Arial" w:hAnsi="Arial" w:cs="Arial"/>
          <w:sz w:val="27"/>
          <w:szCs w:val="27"/>
        </w:rPr>
        <w:t>Getting Help</w:t>
      </w:r>
    </w:p>
    <w:p w:rsidR="006731EA" w:rsidRDefault="006731EA">
      <w:pPr>
        <w:spacing w:before="13" w:line="200" w:lineRule="exact"/>
      </w:pPr>
    </w:p>
    <w:p w:rsidR="006731EA" w:rsidRDefault="00312846">
      <w:pPr>
        <w:spacing w:line="351" w:lineRule="auto"/>
        <w:ind w:left="105" w:right="267"/>
        <w:rPr>
          <w:rFonts w:ascii="Arial" w:eastAsia="Arial" w:hAnsi="Arial" w:cs="Arial"/>
          <w:sz w:val="24"/>
          <w:szCs w:val="24"/>
        </w:rPr>
      </w:pPr>
      <w:r>
        <w:rPr>
          <w:rFonts w:ascii="Arial" w:eastAsia="Arial" w:hAnsi="Arial" w:cs="Arial"/>
          <w:sz w:val="24"/>
          <w:szCs w:val="24"/>
        </w:rPr>
        <w:t xml:space="preserve">The easiest way to get help in R is using </w:t>
      </w:r>
      <w:proofErr w:type="gramStart"/>
      <w:r>
        <w:rPr>
          <w:rFonts w:ascii="Arial" w:eastAsia="Arial" w:hAnsi="Arial" w:cs="Arial"/>
          <w:sz w:val="24"/>
          <w:szCs w:val="24"/>
        </w:rPr>
        <w:t xml:space="preserve">the </w:t>
      </w:r>
      <w:r>
        <w:rPr>
          <w:sz w:val="24"/>
          <w:szCs w:val="24"/>
        </w:rPr>
        <w:t>?</w:t>
      </w:r>
      <w:proofErr w:type="gramEnd"/>
      <w:r>
        <w:rPr>
          <w:sz w:val="24"/>
          <w:szCs w:val="24"/>
        </w:rPr>
        <w:t xml:space="preserve"> </w:t>
      </w:r>
      <w:r>
        <w:rPr>
          <w:rFonts w:ascii="Arial" w:eastAsia="Arial" w:hAnsi="Arial" w:cs="Arial"/>
          <w:sz w:val="24"/>
          <w:szCs w:val="24"/>
        </w:rPr>
        <w:t xml:space="preserve">operator. Just append </w:t>
      </w:r>
      <w:proofErr w:type="gramStart"/>
      <w:r>
        <w:rPr>
          <w:rFonts w:ascii="Arial" w:eastAsia="Arial" w:hAnsi="Arial" w:cs="Arial"/>
          <w:sz w:val="24"/>
          <w:szCs w:val="24"/>
        </w:rPr>
        <w:t xml:space="preserve">a </w:t>
      </w:r>
      <w:r>
        <w:rPr>
          <w:sz w:val="24"/>
          <w:szCs w:val="24"/>
        </w:rPr>
        <w:t>?</w:t>
      </w:r>
      <w:proofErr w:type="gramEnd"/>
      <w:r>
        <w:rPr>
          <w:sz w:val="24"/>
          <w:szCs w:val="24"/>
        </w:rPr>
        <w:t xml:space="preserve"> </w:t>
      </w:r>
      <w:r>
        <w:rPr>
          <w:rFonts w:ascii="Arial" w:eastAsia="Arial" w:hAnsi="Arial" w:cs="Arial"/>
          <w:sz w:val="24"/>
          <w:szCs w:val="24"/>
        </w:rPr>
        <w:t>before the name of a function you want to get help, R will open find information about the function from the set of installe</w:t>
      </w:r>
      <w:r>
        <w:rPr>
          <w:rFonts w:ascii="Arial" w:eastAsia="Arial" w:hAnsi="Arial" w:cs="Arial"/>
          <w:sz w:val="24"/>
          <w:szCs w:val="24"/>
        </w:rPr>
        <w:t xml:space="preserve">d packages. If you want to search for it outside the installed packages, use </w:t>
      </w:r>
      <w:r>
        <w:rPr>
          <w:sz w:val="24"/>
          <w:szCs w:val="24"/>
        </w:rPr>
        <w:t xml:space="preserve">?? </w:t>
      </w:r>
      <w:r>
        <w:rPr>
          <w:rFonts w:ascii="Arial" w:eastAsia="Arial" w:hAnsi="Arial" w:cs="Arial"/>
          <w:sz w:val="24"/>
          <w:szCs w:val="24"/>
        </w:rPr>
        <w:t xml:space="preserve">before the function name. </w:t>
      </w:r>
      <w:r>
        <w:rPr>
          <w:sz w:val="24"/>
          <w:szCs w:val="24"/>
        </w:rPr>
        <w:t xml:space="preserve">?? </w:t>
      </w:r>
      <w:r>
        <w:rPr>
          <w:rFonts w:ascii="Arial" w:eastAsia="Arial" w:hAnsi="Arial" w:cs="Arial"/>
          <w:sz w:val="24"/>
          <w:szCs w:val="24"/>
        </w:rPr>
        <w:t>can also help search for partial and incomplete terms.</w:t>
      </w:r>
    </w:p>
    <w:p w:rsidR="006731EA" w:rsidRDefault="006731EA">
      <w:pPr>
        <w:spacing w:before="16" w:line="260" w:lineRule="exact"/>
        <w:rPr>
          <w:sz w:val="26"/>
          <w:szCs w:val="26"/>
        </w:rPr>
      </w:pPr>
    </w:p>
    <w:p w:rsidR="006731EA" w:rsidRDefault="00312846">
      <w:pPr>
        <w:ind w:left="263"/>
        <w:rPr>
          <w:sz w:val="25"/>
          <w:szCs w:val="25"/>
        </w:rPr>
      </w:pPr>
      <w:r>
        <w:rPr>
          <w:sz w:val="24"/>
          <w:szCs w:val="24"/>
        </w:rPr>
        <w:t>help(</w:t>
      </w:r>
      <w:proofErr w:type="gramStart"/>
      <w:r>
        <w:rPr>
          <w:sz w:val="24"/>
          <w:szCs w:val="24"/>
        </w:rPr>
        <w:t xml:space="preserve">merge)   </w:t>
      </w:r>
      <w:proofErr w:type="gramEnd"/>
      <w:r>
        <w:rPr>
          <w:sz w:val="24"/>
          <w:szCs w:val="24"/>
        </w:rPr>
        <w:t xml:space="preserve"> </w:t>
      </w:r>
      <w:r>
        <w:rPr>
          <w:sz w:val="25"/>
          <w:szCs w:val="25"/>
        </w:rPr>
        <w:t>#  get  help  page  for  'merge'</w:t>
      </w:r>
    </w:p>
    <w:p w:rsidR="006731EA" w:rsidRDefault="00312846">
      <w:pPr>
        <w:spacing w:before="54"/>
        <w:ind w:left="263"/>
        <w:rPr>
          <w:sz w:val="25"/>
          <w:szCs w:val="25"/>
        </w:rPr>
      </w:pPr>
      <w:proofErr w:type="gramStart"/>
      <w:r>
        <w:rPr>
          <w:sz w:val="24"/>
          <w:szCs w:val="24"/>
        </w:rPr>
        <w:t>?merge</w:t>
      </w:r>
      <w:proofErr w:type="gramEnd"/>
      <w:r>
        <w:rPr>
          <w:sz w:val="24"/>
          <w:szCs w:val="24"/>
        </w:rPr>
        <w:t xml:space="preserve">    </w:t>
      </w:r>
      <w:r>
        <w:rPr>
          <w:sz w:val="25"/>
          <w:szCs w:val="25"/>
        </w:rPr>
        <w:t>#  lookup  'merge'  from  install</w:t>
      </w:r>
      <w:r>
        <w:rPr>
          <w:sz w:val="25"/>
          <w:szCs w:val="25"/>
        </w:rPr>
        <w:t xml:space="preserve">ed  </w:t>
      </w:r>
      <w:proofErr w:type="spellStart"/>
      <w:r>
        <w:rPr>
          <w:sz w:val="25"/>
          <w:szCs w:val="25"/>
        </w:rPr>
        <w:t>pkgs</w:t>
      </w:r>
      <w:proofErr w:type="spellEnd"/>
    </w:p>
    <w:p w:rsidR="006731EA" w:rsidRDefault="00312846">
      <w:pPr>
        <w:spacing w:before="54"/>
        <w:ind w:left="263"/>
        <w:rPr>
          <w:sz w:val="25"/>
          <w:szCs w:val="25"/>
        </w:rPr>
      </w:pPr>
      <w:r>
        <w:pict>
          <v:group id="_x0000_s1124" style="position:absolute;left:0;text-align:left;margin-left:24.65pt;margin-top:-38.95pt;width:561.75pt;height:81pt;z-index:-251674112;mso-position-horizontal-relative:page" coordorigin="493,-779" coordsize="11235,1620">
            <v:shape id="_x0000_s1125" style="position:absolute;left:493;top:-779;width:11235;height:1620" coordorigin="493,-779" coordsize="11235,1620" path="m493,788r,-1515l496,-747r12,-17l525,-776r20,-3l11675,-779r52,52l11728,-727r,1515l11675,841,545,841,493,788xe" filled="f" strokecolor="#ddd">
              <v:path arrowok="t"/>
            </v:shape>
            <w10:wrap anchorx="page"/>
          </v:group>
        </w:pict>
      </w:r>
      <w:r>
        <w:rPr>
          <w:sz w:val="24"/>
          <w:szCs w:val="24"/>
        </w:rPr>
        <w:t xml:space="preserve">??merge    </w:t>
      </w:r>
      <w:proofErr w:type="gramStart"/>
      <w:r>
        <w:rPr>
          <w:sz w:val="25"/>
          <w:szCs w:val="25"/>
        </w:rPr>
        <w:t>#  vague</w:t>
      </w:r>
      <w:proofErr w:type="gramEnd"/>
      <w:r>
        <w:rPr>
          <w:sz w:val="25"/>
          <w:szCs w:val="25"/>
        </w:rPr>
        <w:t xml:space="preserve">  search</w:t>
      </w:r>
    </w:p>
    <w:p w:rsidR="006731EA" w:rsidRDefault="00312846">
      <w:pPr>
        <w:spacing w:before="54"/>
        <w:ind w:left="263"/>
        <w:rPr>
          <w:sz w:val="25"/>
          <w:szCs w:val="25"/>
        </w:rPr>
      </w:pPr>
      <w:r>
        <w:rPr>
          <w:sz w:val="24"/>
          <w:szCs w:val="24"/>
        </w:rPr>
        <w:t>example(</w:t>
      </w:r>
      <w:proofErr w:type="gramStart"/>
      <w:r>
        <w:rPr>
          <w:sz w:val="24"/>
          <w:szCs w:val="24"/>
        </w:rPr>
        <w:t xml:space="preserve">merge)   </w:t>
      </w:r>
      <w:proofErr w:type="gramEnd"/>
      <w:r>
        <w:rPr>
          <w:sz w:val="24"/>
          <w:szCs w:val="24"/>
        </w:rPr>
        <w:t xml:space="preserve"> </w:t>
      </w:r>
      <w:r>
        <w:rPr>
          <w:sz w:val="25"/>
          <w:szCs w:val="25"/>
        </w:rPr>
        <w:t>#  show  code  examples</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What is a working directory and how to set up one?</w:t>
      </w:r>
    </w:p>
    <w:p w:rsidR="006731EA" w:rsidRDefault="006731EA">
      <w:pPr>
        <w:spacing w:before="13" w:line="200" w:lineRule="exact"/>
      </w:pPr>
    </w:p>
    <w:p w:rsidR="006731EA" w:rsidRDefault="00312846">
      <w:pPr>
        <w:spacing w:line="352" w:lineRule="auto"/>
        <w:ind w:left="105" w:right="70"/>
        <w:rPr>
          <w:rFonts w:ascii="Arial" w:eastAsia="Arial" w:hAnsi="Arial" w:cs="Arial"/>
          <w:sz w:val="24"/>
          <w:szCs w:val="24"/>
        </w:rPr>
      </w:pPr>
      <w:r>
        <w:rPr>
          <w:rFonts w:ascii="Arial" w:eastAsia="Arial" w:hAnsi="Arial" w:cs="Arial"/>
          <w:sz w:val="24"/>
          <w:szCs w:val="24"/>
        </w:rPr>
        <w:t>A working directory is the reference directory from which R has direct access to read in files. You can read</w:t>
      </w:r>
      <w:r>
        <w:rPr>
          <w:rFonts w:ascii="Arial" w:eastAsia="Arial" w:hAnsi="Arial" w:cs="Arial"/>
          <w:sz w:val="24"/>
          <w:szCs w:val="24"/>
        </w:rPr>
        <w:t xml:space="preserve"> in and write files directly to the working directory without using the full file path. The directory names</w:t>
      </w:r>
    </w:p>
    <w:p w:rsidR="006731EA" w:rsidRDefault="00312846">
      <w:pPr>
        <w:spacing w:before="3"/>
        <w:ind w:left="105"/>
        <w:rPr>
          <w:rFonts w:ascii="Arial" w:eastAsia="Arial" w:hAnsi="Arial" w:cs="Arial"/>
          <w:sz w:val="24"/>
          <w:szCs w:val="24"/>
        </w:rPr>
        <w:sectPr w:rsidR="006731EA">
          <w:pgSz w:w="12220" w:h="15820"/>
          <w:pgMar w:top="460" w:right="380" w:bottom="280" w:left="380" w:header="270" w:footer="0" w:gutter="0"/>
          <w:cols w:space="720"/>
        </w:sectPr>
      </w:pPr>
      <w:r>
        <w:rPr>
          <w:rFonts w:ascii="Arial" w:eastAsia="Arial" w:hAnsi="Arial" w:cs="Arial"/>
          <w:sz w:val="24"/>
          <w:szCs w:val="24"/>
        </w:rPr>
        <w:t xml:space="preserve">should be separated by forward slash </w:t>
      </w:r>
      <w:r>
        <w:rPr>
          <w:sz w:val="24"/>
          <w:szCs w:val="24"/>
        </w:rPr>
        <w:t xml:space="preserve">/ </w:t>
      </w:r>
      <w:r>
        <w:rPr>
          <w:rFonts w:ascii="Arial" w:eastAsia="Arial" w:hAnsi="Arial" w:cs="Arial"/>
          <w:sz w:val="24"/>
          <w:szCs w:val="24"/>
        </w:rPr>
        <w:t xml:space="preserve">or double back slash </w:t>
      </w:r>
      <w:r>
        <w:rPr>
          <w:sz w:val="24"/>
          <w:szCs w:val="24"/>
        </w:rPr>
        <w:t xml:space="preserve">\\ </w:t>
      </w:r>
      <w:r>
        <w:rPr>
          <w:rFonts w:ascii="Arial" w:eastAsia="Arial" w:hAnsi="Arial" w:cs="Arial"/>
          <w:sz w:val="24"/>
          <w:szCs w:val="24"/>
        </w:rPr>
        <w:t xml:space="preserve">instead of </w:t>
      </w:r>
      <w:r>
        <w:rPr>
          <w:sz w:val="24"/>
          <w:szCs w:val="24"/>
        </w:rPr>
        <w:t xml:space="preserve">\ </w:t>
      </w:r>
      <w:r>
        <w:rPr>
          <w:rFonts w:ascii="Arial" w:eastAsia="Arial" w:hAnsi="Arial" w:cs="Arial"/>
          <w:sz w:val="24"/>
          <w:szCs w:val="24"/>
        </w:rPr>
        <w:t>even for a windows PC.</w:t>
      </w:r>
    </w:p>
    <w:p w:rsidR="006731EA" w:rsidRDefault="00312846">
      <w:pPr>
        <w:spacing w:before="2" w:line="180" w:lineRule="exact"/>
        <w:rPr>
          <w:sz w:val="19"/>
          <w:szCs w:val="19"/>
        </w:rPr>
      </w:pPr>
      <w:r>
        <w:lastRenderedPageBreak/>
        <w:pict>
          <v:group id="_x0000_s1122" style="position:absolute;margin-left:24.65pt;margin-top:562.65pt;width:561.75pt;height:114pt;z-index:-251668992;mso-position-horizontal-relative:page;mso-position-vertical-relative:page" coordorigin="493,11253" coordsize="11235,2280">
            <v:shape id="_x0000_s1123" style="position:absolute;left:493;top:11253;width:11235;height:2280" coordorigin="493,11253" coordsize="11235,2280" path="m493,13480r,-2175l496,11285r12,-17l525,11256r20,-3l11675,11253r52,52l11728,11305r,2175l11675,13532r-11130,1l493,13480xe" filled="f" strokecolor="#ddd">
              <v:path arrowok="t"/>
            </v:shape>
            <w10:wrap anchorx="page" anchory="page"/>
          </v:group>
        </w:pict>
      </w:r>
      <w:r>
        <w:pict>
          <v:group id="_x0000_s1120" style="position:absolute;margin-left:24.65pt;margin-top:412.65pt;width:561.75pt;height:114pt;z-index:-251670016;mso-position-horizontal-relative:page;mso-position-vertical-relative:page" coordorigin="493,8253" coordsize="11235,2280">
            <v:shape id="_x0000_s1121" style="position:absolute;left:493;top:8253;width:11235;height:2280" coordorigin="493,8253" coordsize="11235,2280" path="m493,10480r,-2175l496,8285r12,-17l525,8256r20,-3l11675,8253r52,52l11728,8305r,2175l11675,10532r,1l545,10533r-52,-53xe" filled="f" strokecolor="#ddd">
              <v:path arrowok="t"/>
            </v:shape>
            <w10:wrap anchorx="page" anchory="page"/>
          </v:group>
        </w:pict>
      </w:r>
      <w:r>
        <w:pict>
          <v:group id="_x0000_s1118" style="position:absolute;margin-left:24.65pt;margin-top:238.65pt;width:561.75pt;height:48pt;z-index:-251671040;mso-position-horizontal-relative:page;mso-position-vertical-relative:page" coordorigin="493,4773" coordsize="11235,960">
            <v:shape id="_x0000_s1119" style="position:absolute;left:493;top:4773;width:11235;height:960" coordorigin="493,4773" coordsize="11235,960" path="m493,5680r,-855l496,4805r12,-17l525,4776r20,-3l11675,4773r52,52l11728,4825r,855l11675,5732,545,5733r-52,-53xe" filled="f" strokecolor="#ddd">
              <v:path arrowok="t"/>
            </v:shape>
            <w10:wrap anchorx="page" anchory="page"/>
          </v:group>
        </w:pict>
      </w:r>
      <w:r>
        <w:pict>
          <v:group id="_x0000_s1116" style="position:absolute;margin-left:24.65pt;margin-top:182.4pt;width:561.75pt;height:48pt;z-index:-251672064;mso-position-horizontal-relative:page;mso-position-vertical-relative:page" coordorigin="493,3648" coordsize="11235,960">
            <v:shape id="_x0000_s1117" style="position:absolute;left:493;top:3648;width:11235;height:960" coordorigin="493,3648" coordsize="11235,960" path="m493,4555r,-855l496,3680r12,-17l525,3651r20,-3l11675,3648r52,52l11728,3700r,855l11675,4607,545,4608r-52,-53xe" filled="f" strokecolor="#ddd">
              <v:path arrowok="t"/>
            </v:shape>
            <w10:wrap anchorx="page" anchory="page"/>
          </v:group>
        </w:pict>
      </w:r>
      <w:r>
        <w:pict>
          <v:group id="_x0000_s1114" style="position:absolute;margin-left:24.65pt;margin-top:56.4pt;width:561.75pt;height:48pt;z-index:-251673088;mso-position-horizontal-relative:page;mso-position-vertical-relative:page" coordorigin="493,1128" coordsize="11235,960">
            <v:shape id="_x0000_s1115" style="position:absolute;left:493;top:1128;width:11235;height:960" coordorigin="493,1128" coordsize="11235,960" path="m493,2035r,-855l496,1160r12,-17l525,1131r20,-3l11675,1128r52,52l11728,1180r,855l11675,2087,545,2088r-52,-53xe" filled="f" strokecolor="#ddd">
              <v:path arrowok="t"/>
            </v:shape>
            <w10:wrap anchorx="page" anchory="page"/>
          </v:group>
        </w:pict>
      </w: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38"/>
        <w:ind w:left="263"/>
        <w:rPr>
          <w:sz w:val="25"/>
          <w:szCs w:val="25"/>
        </w:rPr>
      </w:pPr>
      <w:proofErr w:type="spellStart"/>
      <w:proofErr w:type="gramStart"/>
      <w:r>
        <w:rPr>
          <w:sz w:val="24"/>
          <w:szCs w:val="24"/>
        </w:rPr>
        <w:t>getwd</w:t>
      </w:r>
      <w:proofErr w:type="spellEnd"/>
      <w:r>
        <w:rPr>
          <w:sz w:val="24"/>
          <w:szCs w:val="24"/>
        </w:rPr>
        <w:t>(</w:t>
      </w:r>
      <w:proofErr w:type="gramEnd"/>
      <w:r>
        <w:rPr>
          <w:sz w:val="24"/>
          <w:szCs w:val="24"/>
        </w:rPr>
        <w:t xml:space="preserve">)    </w:t>
      </w:r>
      <w:r>
        <w:rPr>
          <w:sz w:val="25"/>
          <w:szCs w:val="25"/>
        </w:rPr>
        <w:t>#  gets</w:t>
      </w:r>
      <w:r>
        <w:rPr>
          <w:sz w:val="25"/>
          <w:szCs w:val="25"/>
        </w:rPr>
        <w:t xml:space="preserve">  the  working  directory</w:t>
      </w:r>
    </w:p>
    <w:p w:rsidR="006731EA" w:rsidRDefault="00312846">
      <w:pPr>
        <w:spacing w:before="54"/>
        <w:ind w:left="263"/>
        <w:rPr>
          <w:sz w:val="25"/>
          <w:szCs w:val="25"/>
        </w:rPr>
      </w:pPr>
      <w:proofErr w:type="spellStart"/>
      <w:r>
        <w:rPr>
          <w:sz w:val="24"/>
          <w:szCs w:val="24"/>
        </w:rPr>
        <w:t>setwd</w:t>
      </w:r>
      <w:proofErr w:type="spellEnd"/>
      <w:r>
        <w:rPr>
          <w:sz w:val="24"/>
          <w:szCs w:val="24"/>
        </w:rPr>
        <w:t>(</w:t>
      </w:r>
      <w:proofErr w:type="spellStart"/>
      <w:proofErr w:type="gramStart"/>
      <w:r>
        <w:rPr>
          <w:sz w:val="24"/>
          <w:szCs w:val="24"/>
        </w:rPr>
        <w:t>dirname</w:t>
      </w:r>
      <w:proofErr w:type="spellEnd"/>
      <w:r>
        <w:rPr>
          <w:sz w:val="24"/>
          <w:szCs w:val="24"/>
        </w:rPr>
        <w:t xml:space="preserve">)   </w:t>
      </w:r>
      <w:proofErr w:type="gramEnd"/>
      <w:r>
        <w:rPr>
          <w:sz w:val="24"/>
          <w:szCs w:val="24"/>
        </w:rPr>
        <w:t xml:space="preserve"> </w:t>
      </w:r>
      <w:r>
        <w:rPr>
          <w:sz w:val="25"/>
          <w:szCs w:val="25"/>
        </w:rPr>
        <w:t xml:space="preserve">#  set  the  working  directory  to  </w:t>
      </w:r>
      <w:proofErr w:type="spellStart"/>
      <w:r>
        <w:rPr>
          <w:sz w:val="25"/>
          <w:szCs w:val="25"/>
        </w:rPr>
        <w:t>dir</w:t>
      </w:r>
      <w:proofErr w:type="spellEnd"/>
      <w:r>
        <w:rPr>
          <w:sz w:val="25"/>
          <w:szCs w:val="25"/>
        </w:rPr>
        <w:t xml:space="preserve">  name</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How to import and export data?</w:t>
      </w:r>
    </w:p>
    <w:p w:rsidR="006731EA" w:rsidRDefault="006731EA">
      <w:pPr>
        <w:spacing w:before="13" w:line="200" w:lineRule="exact"/>
      </w:pPr>
    </w:p>
    <w:p w:rsidR="006731EA" w:rsidRDefault="00312846">
      <w:pPr>
        <w:spacing w:line="352" w:lineRule="auto"/>
        <w:ind w:left="105" w:right="175"/>
        <w:rPr>
          <w:rFonts w:ascii="Arial" w:eastAsia="Arial" w:hAnsi="Arial" w:cs="Arial"/>
          <w:sz w:val="24"/>
          <w:szCs w:val="24"/>
        </w:rPr>
      </w:pPr>
      <w:r>
        <w:rPr>
          <w:rFonts w:ascii="Arial" w:eastAsia="Arial" w:hAnsi="Arial" w:cs="Arial"/>
          <w:sz w:val="24"/>
          <w:szCs w:val="24"/>
        </w:rPr>
        <w:t>The most common and convenient way to bring in data to R is through .csv files. There are packages to import data from excel files(</w:t>
      </w:r>
      <w:r>
        <w:rPr>
          <w:rFonts w:ascii="Arial" w:eastAsia="Arial" w:hAnsi="Arial" w:cs="Arial"/>
          <w:sz w:val="24"/>
          <w:szCs w:val="24"/>
        </w:rPr>
        <w:t>.</w:t>
      </w:r>
      <w:proofErr w:type="spellStart"/>
      <w:r>
        <w:rPr>
          <w:rFonts w:ascii="Arial" w:eastAsia="Arial" w:hAnsi="Arial" w:cs="Arial"/>
          <w:sz w:val="24"/>
          <w:szCs w:val="24"/>
        </w:rPr>
        <w:t>xlsx</w:t>
      </w:r>
      <w:proofErr w:type="spellEnd"/>
      <w:r>
        <w:rPr>
          <w:rFonts w:ascii="Arial" w:eastAsia="Arial" w:hAnsi="Arial" w:cs="Arial"/>
          <w:sz w:val="24"/>
          <w:szCs w:val="24"/>
        </w:rPr>
        <w:t>) and databases, but that will not be covered here.</w:t>
      </w:r>
    </w:p>
    <w:p w:rsidR="006731EA" w:rsidRDefault="006731EA">
      <w:pPr>
        <w:spacing w:before="15" w:line="260" w:lineRule="exact"/>
        <w:rPr>
          <w:sz w:val="26"/>
          <w:szCs w:val="26"/>
        </w:rPr>
      </w:pPr>
    </w:p>
    <w:p w:rsidR="006731EA" w:rsidRDefault="00312846">
      <w:pPr>
        <w:spacing w:line="287" w:lineRule="auto"/>
        <w:ind w:left="263" w:right="76"/>
        <w:rPr>
          <w:sz w:val="25"/>
          <w:szCs w:val="25"/>
        </w:rPr>
      </w:pPr>
      <w:proofErr w:type="spellStart"/>
      <w:proofErr w:type="gramStart"/>
      <w:r>
        <w:rPr>
          <w:sz w:val="24"/>
          <w:szCs w:val="24"/>
        </w:rPr>
        <w:t>myData</w:t>
      </w:r>
      <w:proofErr w:type="spellEnd"/>
      <w:r>
        <w:rPr>
          <w:sz w:val="24"/>
          <w:szCs w:val="24"/>
        </w:rPr>
        <w:t xml:space="preserve">  &lt;</w:t>
      </w:r>
      <w:proofErr w:type="gramEnd"/>
      <w:r>
        <w:rPr>
          <w:sz w:val="24"/>
          <w:szCs w:val="24"/>
        </w:rPr>
        <w:t xml:space="preserve">-  </w:t>
      </w:r>
      <w:proofErr w:type="spellStart"/>
      <w:r>
        <w:rPr>
          <w:sz w:val="24"/>
          <w:szCs w:val="24"/>
        </w:rPr>
        <w:t>read.table</w:t>
      </w:r>
      <w:proofErr w:type="spellEnd"/>
      <w:r>
        <w:rPr>
          <w:sz w:val="24"/>
          <w:szCs w:val="24"/>
        </w:rPr>
        <w:t xml:space="preserve">("c:/myInputData.txt",  header  =  FALSE,  </w:t>
      </w:r>
      <w:proofErr w:type="spellStart"/>
      <w:r>
        <w:rPr>
          <w:sz w:val="24"/>
          <w:szCs w:val="24"/>
        </w:rPr>
        <w:t>sep</w:t>
      </w:r>
      <w:proofErr w:type="spellEnd"/>
      <w:r>
        <w:rPr>
          <w:sz w:val="24"/>
          <w:szCs w:val="24"/>
        </w:rPr>
        <w:t xml:space="preserve">="|",  </w:t>
      </w:r>
      <w:proofErr w:type="spellStart"/>
      <w:r>
        <w:rPr>
          <w:sz w:val="24"/>
          <w:szCs w:val="24"/>
        </w:rPr>
        <w:t>colClasses</w:t>
      </w:r>
      <w:proofErr w:type="spellEnd"/>
      <w:r>
        <w:rPr>
          <w:sz w:val="24"/>
          <w:szCs w:val="24"/>
        </w:rPr>
        <w:t>=c("integer", "</w:t>
      </w:r>
      <w:proofErr w:type="spellStart"/>
      <w:r>
        <w:rPr>
          <w:sz w:val="24"/>
          <w:szCs w:val="24"/>
        </w:rPr>
        <w:t>character","numeric</w:t>
      </w:r>
      <w:proofErr w:type="spellEnd"/>
      <w:r>
        <w:rPr>
          <w:sz w:val="24"/>
          <w:szCs w:val="24"/>
        </w:rPr>
        <w:t xml:space="preserve">")  </w:t>
      </w:r>
      <w:r>
        <w:rPr>
          <w:sz w:val="25"/>
          <w:szCs w:val="25"/>
        </w:rPr>
        <w:t>#  import  "|"  separated  .txt  file</w:t>
      </w:r>
    </w:p>
    <w:p w:rsidR="006731EA" w:rsidRDefault="006731EA">
      <w:pPr>
        <w:spacing w:line="200" w:lineRule="exact"/>
      </w:pPr>
    </w:p>
    <w:p w:rsidR="006731EA" w:rsidRDefault="006731EA">
      <w:pPr>
        <w:spacing w:before="7" w:line="260" w:lineRule="exact"/>
        <w:rPr>
          <w:sz w:val="26"/>
          <w:szCs w:val="26"/>
        </w:rPr>
      </w:pPr>
    </w:p>
    <w:p w:rsidR="006731EA" w:rsidRDefault="00312846">
      <w:pPr>
        <w:ind w:left="263"/>
        <w:rPr>
          <w:sz w:val="25"/>
          <w:szCs w:val="25"/>
        </w:rPr>
      </w:pPr>
      <w:proofErr w:type="spellStart"/>
      <w:proofErr w:type="gramStart"/>
      <w:r>
        <w:rPr>
          <w:sz w:val="24"/>
          <w:szCs w:val="24"/>
        </w:rPr>
        <w:t>myData</w:t>
      </w:r>
      <w:proofErr w:type="spellEnd"/>
      <w:r>
        <w:rPr>
          <w:sz w:val="24"/>
          <w:szCs w:val="24"/>
        </w:rPr>
        <w:t xml:space="preserve">  &lt;</w:t>
      </w:r>
      <w:proofErr w:type="gramEnd"/>
      <w:r>
        <w:rPr>
          <w:sz w:val="24"/>
          <w:szCs w:val="24"/>
        </w:rPr>
        <w:t>-  read.csv</w:t>
      </w:r>
      <w:r>
        <w:rPr>
          <w:sz w:val="24"/>
          <w:szCs w:val="24"/>
        </w:rPr>
        <w:t xml:space="preserve">("c:/myInputData.csv",  header=FALSE)    </w:t>
      </w:r>
      <w:r>
        <w:rPr>
          <w:sz w:val="25"/>
          <w:szCs w:val="25"/>
        </w:rPr>
        <w:t>#  import  csv  file</w:t>
      </w:r>
    </w:p>
    <w:p w:rsidR="006731EA" w:rsidRDefault="00312846">
      <w:pPr>
        <w:spacing w:before="54"/>
        <w:ind w:left="263"/>
        <w:rPr>
          <w:sz w:val="25"/>
          <w:szCs w:val="25"/>
        </w:rPr>
      </w:pPr>
      <w:proofErr w:type="gramStart"/>
      <w:r>
        <w:rPr>
          <w:sz w:val="24"/>
          <w:szCs w:val="24"/>
        </w:rPr>
        <w:t>write.csv(</w:t>
      </w:r>
      <w:proofErr w:type="spellStart"/>
      <w:proofErr w:type="gramEnd"/>
      <w:r>
        <w:rPr>
          <w:sz w:val="24"/>
          <w:szCs w:val="24"/>
        </w:rPr>
        <w:t>rDataFrame</w:t>
      </w:r>
      <w:proofErr w:type="spellEnd"/>
      <w:r>
        <w:rPr>
          <w:sz w:val="24"/>
          <w:szCs w:val="24"/>
        </w:rPr>
        <w:t xml:space="preserve">,  "c:/output.csv")    </w:t>
      </w:r>
      <w:r>
        <w:rPr>
          <w:sz w:val="25"/>
          <w:szCs w:val="25"/>
        </w:rPr>
        <w:t>#  export</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1" w:lineRule="auto"/>
        <w:ind w:left="105" w:right="321"/>
        <w:rPr>
          <w:rFonts w:ascii="Arial" w:eastAsia="Arial" w:hAnsi="Arial" w:cs="Arial"/>
          <w:sz w:val="24"/>
          <w:szCs w:val="24"/>
        </w:rPr>
      </w:pPr>
      <w:r>
        <w:rPr>
          <w:rFonts w:ascii="Arial" w:eastAsia="Arial" w:hAnsi="Arial" w:cs="Arial"/>
          <w:sz w:val="24"/>
          <w:szCs w:val="24"/>
        </w:rPr>
        <w:t>R will intuitively find out what data type the columns in a data frame should be assigned. If you want to manually assign it, it can be set</w:t>
      </w:r>
      <w:r>
        <w:rPr>
          <w:rFonts w:ascii="Arial" w:eastAsia="Arial" w:hAnsi="Arial" w:cs="Arial"/>
          <w:sz w:val="24"/>
          <w:szCs w:val="24"/>
        </w:rPr>
        <w:t xml:space="preserve"> with the </w:t>
      </w:r>
      <w:proofErr w:type="spellStart"/>
      <w:r>
        <w:rPr>
          <w:sz w:val="24"/>
          <w:szCs w:val="24"/>
        </w:rPr>
        <w:t>colClasses</w:t>
      </w:r>
      <w:proofErr w:type="spellEnd"/>
      <w:r>
        <w:rPr>
          <w:sz w:val="24"/>
          <w:szCs w:val="24"/>
        </w:rPr>
        <w:t xml:space="preserve"> </w:t>
      </w:r>
      <w:r>
        <w:rPr>
          <w:rFonts w:ascii="Arial" w:eastAsia="Arial" w:hAnsi="Arial" w:cs="Arial"/>
          <w:sz w:val="24"/>
          <w:szCs w:val="24"/>
        </w:rPr>
        <w:t xml:space="preserve">argument within </w:t>
      </w:r>
      <w:proofErr w:type="gramStart"/>
      <w:r>
        <w:rPr>
          <w:rFonts w:ascii="Arial" w:eastAsia="Arial" w:hAnsi="Arial" w:cs="Arial"/>
          <w:sz w:val="24"/>
          <w:szCs w:val="24"/>
        </w:rPr>
        <w:t>read.csv(</w:t>
      </w:r>
      <w:proofErr w:type="gramEnd"/>
      <w:r>
        <w:rPr>
          <w:rFonts w:ascii="Arial" w:eastAsia="Arial" w:hAnsi="Arial" w:cs="Arial"/>
          <w:sz w:val="24"/>
          <w:szCs w:val="24"/>
        </w:rPr>
        <w:t>), which is in fact recommended as it improves the efficiency of the import process.</w:t>
      </w:r>
    </w:p>
    <w:p w:rsidR="006731EA" w:rsidRDefault="00312846">
      <w:pPr>
        <w:spacing w:before="66"/>
        <w:ind w:left="105"/>
        <w:rPr>
          <w:rFonts w:ascii="Arial" w:eastAsia="Arial" w:hAnsi="Arial" w:cs="Arial"/>
          <w:sz w:val="27"/>
          <w:szCs w:val="27"/>
        </w:rPr>
      </w:pPr>
      <w:r>
        <w:rPr>
          <w:rFonts w:ascii="Arial" w:eastAsia="Arial" w:hAnsi="Arial" w:cs="Arial"/>
          <w:sz w:val="27"/>
          <w:szCs w:val="27"/>
        </w:rPr>
        <w:t xml:space="preserve">How to view and delete objects in your </w:t>
      </w:r>
      <w:proofErr w:type="gramStart"/>
      <w:r>
        <w:rPr>
          <w:rFonts w:ascii="Arial" w:eastAsia="Arial" w:hAnsi="Arial" w:cs="Arial"/>
          <w:sz w:val="27"/>
          <w:szCs w:val="27"/>
        </w:rPr>
        <w:t>console ?</w:t>
      </w:r>
      <w:proofErr w:type="gramEnd"/>
    </w:p>
    <w:p w:rsidR="006731EA" w:rsidRDefault="006731EA">
      <w:pPr>
        <w:spacing w:before="13" w:line="200" w:lineRule="exact"/>
      </w:pPr>
    </w:p>
    <w:p w:rsidR="006731EA" w:rsidRDefault="00312846">
      <w:pPr>
        <w:ind w:left="105"/>
        <w:rPr>
          <w:rFonts w:ascii="Arial" w:eastAsia="Arial" w:hAnsi="Arial" w:cs="Arial"/>
          <w:sz w:val="24"/>
          <w:szCs w:val="24"/>
        </w:rPr>
      </w:pPr>
      <w:r>
        <w:rPr>
          <w:rFonts w:ascii="Arial" w:eastAsia="Arial" w:hAnsi="Arial" w:cs="Arial"/>
          <w:sz w:val="24"/>
          <w:szCs w:val="24"/>
        </w:rPr>
        <w:t xml:space="preserve">As you create new variables, by default they get store in what is called a </w:t>
      </w:r>
      <w:r>
        <w:rPr>
          <w:rFonts w:ascii="Arial" w:eastAsia="Arial" w:hAnsi="Arial" w:cs="Arial"/>
          <w:sz w:val="24"/>
          <w:szCs w:val="24"/>
        </w:rPr>
        <w:t>global environment.</w:t>
      </w:r>
    </w:p>
    <w:p w:rsidR="006731EA" w:rsidRDefault="006731EA">
      <w:pPr>
        <w:spacing w:line="200" w:lineRule="exact"/>
      </w:pPr>
    </w:p>
    <w:p w:rsidR="006731EA" w:rsidRDefault="006731EA">
      <w:pPr>
        <w:spacing w:line="200" w:lineRule="exact"/>
      </w:pPr>
    </w:p>
    <w:p w:rsidR="006731EA" w:rsidRDefault="00312846">
      <w:pPr>
        <w:spacing w:line="287" w:lineRule="auto"/>
        <w:ind w:left="263" w:right="10156"/>
        <w:rPr>
          <w:sz w:val="24"/>
          <w:szCs w:val="24"/>
        </w:rPr>
      </w:pPr>
      <w:proofErr w:type="gramStart"/>
      <w:r>
        <w:rPr>
          <w:sz w:val="24"/>
          <w:szCs w:val="24"/>
        </w:rPr>
        <w:t>a  &lt;</w:t>
      </w:r>
      <w:proofErr w:type="gramEnd"/>
      <w:r>
        <w:rPr>
          <w:sz w:val="24"/>
          <w:szCs w:val="24"/>
        </w:rPr>
        <w:t>-  10 b  &lt;-  20</w:t>
      </w:r>
    </w:p>
    <w:p w:rsidR="006731EA" w:rsidRDefault="00312846">
      <w:pPr>
        <w:spacing w:before="2"/>
        <w:ind w:left="263"/>
        <w:rPr>
          <w:sz w:val="25"/>
          <w:szCs w:val="25"/>
        </w:rPr>
      </w:pPr>
      <w:proofErr w:type="gramStart"/>
      <w:r>
        <w:rPr>
          <w:sz w:val="24"/>
          <w:szCs w:val="24"/>
        </w:rPr>
        <w:t>ls(</w:t>
      </w:r>
      <w:proofErr w:type="gramEnd"/>
      <w:r>
        <w:rPr>
          <w:sz w:val="24"/>
          <w:szCs w:val="24"/>
        </w:rPr>
        <w:t xml:space="preserve">)    </w:t>
      </w:r>
      <w:r>
        <w:rPr>
          <w:sz w:val="25"/>
          <w:szCs w:val="25"/>
        </w:rPr>
        <w:t xml:space="preserve">#  list  objects  in  global  </w:t>
      </w:r>
      <w:proofErr w:type="spellStart"/>
      <w:r>
        <w:rPr>
          <w:sz w:val="25"/>
          <w:szCs w:val="25"/>
        </w:rPr>
        <w:t>env</w:t>
      </w:r>
      <w:proofErr w:type="spellEnd"/>
    </w:p>
    <w:p w:rsidR="006731EA" w:rsidRDefault="00312846">
      <w:pPr>
        <w:spacing w:before="54"/>
        <w:ind w:left="263"/>
        <w:rPr>
          <w:sz w:val="25"/>
          <w:szCs w:val="25"/>
        </w:rPr>
      </w:pPr>
      <w:proofErr w:type="spellStart"/>
      <w:r>
        <w:rPr>
          <w:sz w:val="24"/>
          <w:szCs w:val="24"/>
        </w:rPr>
        <w:t>rm</w:t>
      </w:r>
      <w:proofErr w:type="spellEnd"/>
      <w:r>
        <w:rPr>
          <w:sz w:val="24"/>
          <w:szCs w:val="24"/>
        </w:rPr>
        <w:t>(</w:t>
      </w:r>
      <w:proofErr w:type="gramStart"/>
      <w:r>
        <w:rPr>
          <w:sz w:val="24"/>
          <w:szCs w:val="24"/>
        </w:rPr>
        <w:t xml:space="preserve">a)   </w:t>
      </w:r>
      <w:proofErr w:type="gramEnd"/>
      <w:r>
        <w:rPr>
          <w:sz w:val="24"/>
          <w:szCs w:val="24"/>
        </w:rPr>
        <w:t xml:space="preserve"> </w:t>
      </w:r>
      <w:r>
        <w:rPr>
          <w:sz w:val="25"/>
          <w:szCs w:val="25"/>
        </w:rPr>
        <w:t>#  delete  the  object  'a'</w:t>
      </w:r>
    </w:p>
    <w:p w:rsidR="006731EA" w:rsidRDefault="00312846">
      <w:pPr>
        <w:spacing w:before="54"/>
        <w:ind w:left="263"/>
        <w:rPr>
          <w:sz w:val="25"/>
          <w:szCs w:val="25"/>
        </w:rPr>
      </w:pPr>
      <w:proofErr w:type="spellStart"/>
      <w:proofErr w:type="gramStart"/>
      <w:r>
        <w:rPr>
          <w:sz w:val="24"/>
          <w:szCs w:val="24"/>
        </w:rPr>
        <w:t>rm</w:t>
      </w:r>
      <w:proofErr w:type="spellEnd"/>
      <w:r>
        <w:rPr>
          <w:sz w:val="24"/>
          <w:szCs w:val="24"/>
        </w:rPr>
        <w:t>(</w:t>
      </w:r>
      <w:proofErr w:type="gramEnd"/>
      <w:r>
        <w:rPr>
          <w:sz w:val="24"/>
          <w:szCs w:val="24"/>
        </w:rPr>
        <w:t xml:space="preserve">list  =  ls())    </w:t>
      </w:r>
      <w:r>
        <w:rPr>
          <w:sz w:val="25"/>
          <w:szCs w:val="25"/>
        </w:rPr>
        <w:t>#  caution:  delete  all  objects  in  .</w:t>
      </w:r>
      <w:proofErr w:type="spellStart"/>
      <w:r>
        <w:rPr>
          <w:sz w:val="25"/>
          <w:szCs w:val="25"/>
        </w:rPr>
        <w:t>GlobalEnv</w:t>
      </w:r>
      <w:proofErr w:type="spellEnd"/>
    </w:p>
    <w:p w:rsidR="006731EA" w:rsidRDefault="00312846">
      <w:pPr>
        <w:spacing w:before="54"/>
        <w:ind w:left="263"/>
        <w:rPr>
          <w:sz w:val="25"/>
          <w:szCs w:val="25"/>
        </w:rPr>
      </w:pPr>
      <w:proofErr w:type="spellStart"/>
      <w:proofErr w:type="gramStart"/>
      <w:r>
        <w:rPr>
          <w:sz w:val="24"/>
          <w:szCs w:val="24"/>
        </w:rPr>
        <w:t>gc</w:t>
      </w:r>
      <w:proofErr w:type="spellEnd"/>
      <w:r>
        <w:rPr>
          <w:sz w:val="24"/>
          <w:szCs w:val="24"/>
        </w:rPr>
        <w:t>(</w:t>
      </w:r>
      <w:proofErr w:type="gramEnd"/>
      <w:r>
        <w:rPr>
          <w:sz w:val="24"/>
          <w:szCs w:val="24"/>
        </w:rPr>
        <w:t xml:space="preserve">)    </w:t>
      </w:r>
      <w:r>
        <w:rPr>
          <w:sz w:val="25"/>
          <w:szCs w:val="25"/>
        </w:rPr>
        <w:t>#  free  system  memory</w:t>
      </w:r>
    </w:p>
    <w:p w:rsidR="006731EA" w:rsidRDefault="006731EA">
      <w:pPr>
        <w:spacing w:before="8" w:line="180" w:lineRule="exact"/>
        <w:rPr>
          <w:sz w:val="19"/>
          <w:szCs w:val="19"/>
        </w:rPr>
      </w:pPr>
    </w:p>
    <w:p w:rsidR="006731EA" w:rsidRDefault="006731EA">
      <w:pPr>
        <w:spacing w:line="200" w:lineRule="exact"/>
      </w:pPr>
    </w:p>
    <w:p w:rsidR="006731EA" w:rsidRDefault="00312846">
      <w:pPr>
        <w:ind w:left="105"/>
        <w:rPr>
          <w:rFonts w:ascii="Arial" w:eastAsia="Arial" w:hAnsi="Arial" w:cs="Arial"/>
          <w:sz w:val="24"/>
          <w:szCs w:val="24"/>
        </w:rPr>
      </w:pPr>
      <w:proofErr w:type="gramStart"/>
      <w:r>
        <w:rPr>
          <w:rFonts w:ascii="Arial" w:eastAsia="Arial" w:hAnsi="Arial" w:cs="Arial"/>
          <w:sz w:val="24"/>
          <w:szCs w:val="24"/>
        </w:rPr>
        <w:t>However</w:t>
      </w:r>
      <w:proofErr w:type="gramEnd"/>
      <w:r>
        <w:rPr>
          <w:rFonts w:ascii="Arial" w:eastAsia="Arial" w:hAnsi="Arial" w:cs="Arial"/>
          <w:sz w:val="24"/>
          <w:szCs w:val="24"/>
        </w:rPr>
        <w:t xml:space="preserve"> if you choose, you can create a new environment and store them there.</w:t>
      </w:r>
    </w:p>
    <w:p w:rsidR="006731EA" w:rsidRDefault="006731EA">
      <w:pPr>
        <w:spacing w:line="200" w:lineRule="exact"/>
      </w:pPr>
    </w:p>
    <w:p w:rsidR="006731EA" w:rsidRDefault="006731EA">
      <w:pPr>
        <w:spacing w:line="200" w:lineRule="exact"/>
      </w:pPr>
    </w:p>
    <w:p w:rsidR="006731EA" w:rsidRDefault="00312846">
      <w:pPr>
        <w:spacing w:line="287" w:lineRule="auto"/>
        <w:ind w:left="263" w:right="4636"/>
        <w:rPr>
          <w:sz w:val="25"/>
          <w:szCs w:val="25"/>
        </w:rPr>
      </w:pPr>
      <w:proofErr w:type="spellStart"/>
      <w:r>
        <w:rPr>
          <w:sz w:val="24"/>
          <w:szCs w:val="24"/>
        </w:rPr>
        <w:t>rm</w:t>
      </w:r>
      <w:proofErr w:type="spellEnd"/>
      <w:r>
        <w:rPr>
          <w:sz w:val="24"/>
          <w:szCs w:val="24"/>
        </w:rPr>
        <w:t>(list=</w:t>
      </w:r>
      <w:proofErr w:type="gramStart"/>
      <w:r>
        <w:rPr>
          <w:sz w:val="24"/>
          <w:szCs w:val="24"/>
        </w:rPr>
        <w:t>ls(</w:t>
      </w:r>
      <w:proofErr w:type="gramEnd"/>
      <w:r>
        <w:rPr>
          <w:sz w:val="24"/>
          <w:szCs w:val="24"/>
        </w:rPr>
        <w:t xml:space="preserve">))    </w:t>
      </w:r>
      <w:r>
        <w:rPr>
          <w:sz w:val="25"/>
          <w:szCs w:val="25"/>
        </w:rPr>
        <w:t xml:space="preserve">#  remove  all  objects  in  work  space </w:t>
      </w:r>
      <w:r>
        <w:rPr>
          <w:sz w:val="24"/>
          <w:szCs w:val="24"/>
        </w:rPr>
        <w:t xml:space="preserve">env1  &lt;-  </w:t>
      </w:r>
      <w:proofErr w:type="spellStart"/>
      <w:r>
        <w:rPr>
          <w:sz w:val="24"/>
          <w:szCs w:val="24"/>
        </w:rPr>
        <w:t>new.env</w:t>
      </w:r>
      <w:proofErr w:type="spellEnd"/>
      <w:r>
        <w:rPr>
          <w:sz w:val="24"/>
          <w:szCs w:val="24"/>
        </w:rPr>
        <w:t xml:space="preserve">()    </w:t>
      </w:r>
      <w:r>
        <w:rPr>
          <w:sz w:val="25"/>
          <w:szCs w:val="25"/>
        </w:rPr>
        <w:t xml:space="preserve">#  create  a  new  environment </w:t>
      </w:r>
      <w:r>
        <w:rPr>
          <w:sz w:val="24"/>
          <w:szCs w:val="24"/>
        </w:rPr>
        <w:t xml:space="preserve">assign("a",  3,  </w:t>
      </w:r>
      <w:proofErr w:type="spellStart"/>
      <w:r>
        <w:rPr>
          <w:sz w:val="24"/>
          <w:szCs w:val="24"/>
        </w:rPr>
        <w:t>envir</w:t>
      </w:r>
      <w:proofErr w:type="spellEnd"/>
      <w:r>
        <w:rPr>
          <w:sz w:val="24"/>
          <w:szCs w:val="24"/>
        </w:rPr>
        <w:t xml:space="preserve">  =  env1)    </w:t>
      </w:r>
      <w:r>
        <w:rPr>
          <w:sz w:val="25"/>
          <w:szCs w:val="25"/>
        </w:rPr>
        <w:t xml:space="preserve">#  store  a=3  inside  env1 </w:t>
      </w:r>
      <w:r>
        <w:rPr>
          <w:sz w:val="24"/>
          <w:szCs w:val="24"/>
        </w:rPr>
        <w:t xml:space="preserve">ls()    </w:t>
      </w:r>
      <w:r>
        <w:rPr>
          <w:sz w:val="25"/>
          <w:szCs w:val="25"/>
        </w:rPr>
        <w:t>#  returns  objects  in  .</w:t>
      </w:r>
      <w:proofErr w:type="spellStart"/>
      <w:r>
        <w:rPr>
          <w:sz w:val="25"/>
          <w:szCs w:val="25"/>
        </w:rPr>
        <w:t>GlobalEnv</w:t>
      </w:r>
      <w:proofErr w:type="spellEnd"/>
    </w:p>
    <w:p w:rsidR="006731EA" w:rsidRDefault="00312846">
      <w:pPr>
        <w:spacing w:before="2"/>
        <w:ind w:left="263"/>
        <w:rPr>
          <w:sz w:val="25"/>
          <w:szCs w:val="25"/>
        </w:rPr>
      </w:pPr>
      <w:r>
        <w:rPr>
          <w:sz w:val="24"/>
          <w:szCs w:val="24"/>
        </w:rPr>
        <w:t xml:space="preserve">ls(env1)    </w:t>
      </w:r>
      <w:proofErr w:type="gramStart"/>
      <w:r>
        <w:rPr>
          <w:sz w:val="25"/>
          <w:szCs w:val="25"/>
        </w:rPr>
        <w:t>#  returns</w:t>
      </w:r>
      <w:proofErr w:type="gramEnd"/>
      <w:r>
        <w:rPr>
          <w:sz w:val="25"/>
          <w:szCs w:val="25"/>
        </w:rPr>
        <w:t xml:space="preserve">  objects  in  env1</w:t>
      </w:r>
    </w:p>
    <w:p w:rsidR="006731EA" w:rsidRDefault="00312846">
      <w:pPr>
        <w:spacing w:before="54"/>
        <w:ind w:left="263"/>
        <w:rPr>
          <w:sz w:val="25"/>
          <w:szCs w:val="25"/>
        </w:rPr>
        <w:sectPr w:rsidR="006731EA">
          <w:pgSz w:w="12220" w:h="15820"/>
          <w:pgMar w:top="460" w:right="540" w:bottom="280" w:left="380" w:header="270" w:footer="0" w:gutter="0"/>
          <w:cols w:space="720"/>
        </w:sectPr>
      </w:pPr>
      <w:proofErr w:type="gramStart"/>
      <w:r>
        <w:rPr>
          <w:sz w:val="24"/>
          <w:szCs w:val="24"/>
        </w:rPr>
        <w:t>get(</w:t>
      </w:r>
      <w:proofErr w:type="gramEnd"/>
      <w:r>
        <w:rPr>
          <w:sz w:val="24"/>
          <w:szCs w:val="24"/>
        </w:rPr>
        <w:t xml:space="preserve">'a',  </w:t>
      </w:r>
      <w:proofErr w:type="spellStart"/>
      <w:r>
        <w:rPr>
          <w:sz w:val="24"/>
          <w:szCs w:val="24"/>
        </w:rPr>
        <w:t>envir</w:t>
      </w:r>
      <w:proofErr w:type="spellEnd"/>
      <w:r>
        <w:rPr>
          <w:sz w:val="24"/>
          <w:szCs w:val="24"/>
        </w:rPr>
        <w:t xml:space="preserve">=env1)    </w:t>
      </w:r>
      <w:r>
        <w:rPr>
          <w:sz w:val="25"/>
          <w:szCs w:val="25"/>
        </w:rPr>
        <w:t>#  retrieve  value  from  env1</w:t>
      </w:r>
    </w:p>
    <w:p w:rsidR="006731EA" w:rsidRDefault="006731EA">
      <w:pPr>
        <w:spacing w:line="200" w:lineRule="exact"/>
      </w:pPr>
    </w:p>
    <w:p w:rsidR="006731EA" w:rsidRDefault="006731EA">
      <w:pPr>
        <w:spacing w:line="200" w:lineRule="exact"/>
      </w:pPr>
    </w:p>
    <w:p w:rsidR="006731EA" w:rsidRDefault="006731EA">
      <w:pPr>
        <w:spacing w:line="280" w:lineRule="exact"/>
        <w:rPr>
          <w:sz w:val="28"/>
          <w:szCs w:val="28"/>
        </w:rPr>
      </w:pPr>
    </w:p>
    <w:p w:rsidR="006731EA" w:rsidRDefault="00312846">
      <w:pPr>
        <w:spacing w:before="29" w:line="351" w:lineRule="auto"/>
        <w:ind w:left="105" w:right="141"/>
        <w:rPr>
          <w:rFonts w:ascii="Arial" w:eastAsia="Arial" w:hAnsi="Arial" w:cs="Arial"/>
          <w:sz w:val="24"/>
          <w:szCs w:val="24"/>
        </w:rPr>
      </w:pPr>
      <w:r>
        <w:pict>
          <v:group id="_x0000_s1112" style="position:absolute;left:0;text-align:left;margin-left:24.25pt;margin-top:155.6pt;width:562.5pt;height:0;z-index:-251667968;mso-position-horizontal-relative:page" coordorigin="485,3112" coordsize="11250,0">
            <v:shape id="_x0000_s1113" style="position:absolute;left:485;top:3112;width:11250;height:0" coordorigin="485,3112" coordsize="11250,0" path="m485,3112r11250,e" filled="f" strokecolor="#ededed" strokeweight=".85pt">
              <v:path arrowok="t"/>
            </v:shape>
            <w10:wrap anchorx="page"/>
          </v:group>
        </w:pict>
      </w:r>
      <w:proofErr w:type="spellStart"/>
      <w:proofErr w:type="gramStart"/>
      <w:r>
        <w:rPr>
          <w:rFonts w:ascii="Arial" w:eastAsia="Arial" w:hAnsi="Arial" w:cs="Arial"/>
          <w:sz w:val="24"/>
          <w:szCs w:val="24"/>
        </w:rPr>
        <w:t>Lets</w:t>
      </w:r>
      <w:proofErr w:type="spellEnd"/>
      <w:proofErr w:type="gramEnd"/>
      <w:r>
        <w:rPr>
          <w:rFonts w:ascii="Arial" w:eastAsia="Arial" w:hAnsi="Arial" w:cs="Arial"/>
          <w:sz w:val="24"/>
          <w:szCs w:val="24"/>
        </w:rPr>
        <w:t xml:space="preserve"> talk about what happened in the above code. Think of an environment as a container that holds objects(variables). The outermost main container is called the global environment(</w:t>
      </w:r>
      <w:proofErr w:type="spellStart"/>
      <w:proofErr w:type="gramStart"/>
      <w:r>
        <w:rPr>
          <w:sz w:val="24"/>
          <w:szCs w:val="24"/>
        </w:rPr>
        <w:t>globalenv</w:t>
      </w:r>
      <w:proofErr w:type="spellEnd"/>
      <w:r>
        <w:rPr>
          <w:sz w:val="24"/>
          <w:szCs w:val="24"/>
        </w:rPr>
        <w:t>(</w:t>
      </w:r>
      <w:proofErr w:type="gramEnd"/>
      <w:r>
        <w:rPr>
          <w:sz w:val="24"/>
          <w:szCs w:val="24"/>
        </w:rPr>
        <w:t>)</w:t>
      </w:r>
      <w:r>
        <w:rPr>
          <w:rFonts w:ascii="Arial" w:eastAsia="Arial" w:hAnsi="Arial" w:cs="Arial"/>
          <w:sz w:val="24"/>
          <w:szCs w:val="24"/>
        </w:rPr>
        <w:t xml:space="preserve">). This is the default place will R will store all objects that </w:t>
      </w:r>
      <w:r>
        <w:rPr>
          <w:rFonts w:ascii="Arial" w:eastAsia="Arial" w:hAnsi="Arial" w:cs="Arial"/>
          <w:sz w:val="24"/>
          <w:szCs w:val="24"/>
        </w:rPr>
        <w:t xml:space="preserve">you create. You can place as many objects as your computer memory will allow it to hold. The point to note is that, since containers are also objects, you can put any number of </w:t>
      </w:r>
      <w:proofErr w:type="gramStart"/>
      <w:r>
        <w:rPr>
          <w:rFonts w:ascii="Arial" w:eastAsia="Arial" w:hAnsi="Arial" w:cs="Arial"/>
          <w:sz w:val="24"/>
          <w:szCs w:val="24"/>
        </w:rPr>
        <w:t>containers(</w:t>
      </w:r>
      <w:proofErr w:type="gramEnd"/>
      <w:r>
        <w:rPr>
          <w:rFonts w:ascii="Arial" w:eastAsia="Arial" w:hAnsi="Arial" w:cs="Arial"/>
          <w:sz w:val="24"/>
          <w:szCs w:val="24"/>
        </w:rPr>
        <w:t xml:space="preserve">environments created by </w:t>
      </w:r>
      <w:proofErr w:type="spellStart"/>
      <w:r>
        <w:rPr>
          <w:sz w:val="24"/>
          <w:szCs w:val="24"/>
        </w:rPr>
        <w:t>new.env</w:t>
      </w:r>
      <w:proofErr w:type="spellEnd"/>
      <w:r>
        <w:rPr>
          <w:sz w:val="24"/>
          <w:szCs w:val="24"/>
        </w:rPr>
        <w:t>()</w:t>
      </w:r>
      <w:r>
        <w:rPr>
          <w:rFonts w:ascii="Arial" w:eastAsia="Arial" w:hAnsi="Arial" w:cs="Arial"/>
          <w:sz w:val="24"/>
          <w:szCs w:val="24"/>
        </w:rPr>
        <w:t>) inside the main container(</w:t>
      </w:r>
      <w:proofErr w:type="spellStart"/>
      <w:r>
        <w:rPr>
          <w:sz w:val="24"/>
          <w:szCs w:val="24"/>
        </w:rPr>
        <w:t>globale</w:t>
      </w:r>
      <w:r>
        <w:rPr>
          <w:sz w:val="24"/>
          <w:szCs w:val="24"/>
        </w:rPr>
        <w:t>nv</w:t>
      </w:r>
      <w:proofErr w:type="spellEnd"/>
      <w:r>
        <w:rPr>
          <w:sz w:val="24"/>
          <w:szCs w:val="24"/>
        </w:rPr>
        <w:t>()</w:t>
      </w:r>
      <w:r>
        <w:rPr>
          <w:rFonts w:ascii="Arial" w:eastAsia="Arial" w:hAnsi="Arial" w:cs="Arial"/>
          <w:sz w:val="24"/>
          <w:szCs w:val="24"/>
        </w:rPr>
        <w:t xml:space="preserve">). But, you can </w:t>
      </w:r>
      <w:proofErr w:type="gramStart"/>
      <w:r>
        <w:rPr>
          <w:rFonts w:ascii="Arial" w:eastAsia="Arial" w:hAnsi="Arial" w:cs="Arial"/>
          <w:sz w:val="24"/>
          <w:szCs w:val="24"/>
        </w:rPr>
        <w:t>look into</w:t>
      </w:r>
      <w:proofErr w:type="gramEnd"/>
      <w:r>
        <w:rPr>
          <w:rFonts w:ascii="Arial" w:eastAsia="Arial" w:hAnsi="Arial" w:cs="Arial"/>
          <w:sz w:val="24"/>
          <w:szCs w:val="24"/>
        </w:rPr>
        <w:t xml:space="preserve"> and access the objects within these inner containers, only by explicitly telling R where you want to look. This is what you did in the last two lines of code above.</w:t>
      </w:r>
    </w:p>
    <w:p w:rsidR="006731EA" w:rsidRDefault="006731EA">
      <w:pPr>
        <w:spacing w:before="2" w:line="140" w:lineRule="exact"/>
        <w:rPr>
          <w:sz w:val="14"/>
          <w:szCs w:val="14"/>
        </w:rPr>
      </w:pPr>
    </w:p>
    <w:p w:rsidR="006731EA" w:rsidRDefault="006731EA">
      <w:pPr>
        <w:spacing w:line="200" w:lineRule="exact"/>
      </w:pPr>
    </w:p>
    <w:p w:rsidR="006731EA" w:rsidRDefault="006731EA">
      <w:pPr>
        <w:spacing w:line="200" w:lineRule="exact"/>
      </w:pPr>
    </w:p>
    <w:p w:rsidR="006731EA" w:rsidRDefault="00312846">
      <w:pPr>
        <w:ind w:left="105"/>
        <w:rPr>
          <w:rFonts w:ascii="Arial" w:eastAsia="Arial" w:hAnsi="Arial" w:cs="Arial"/>
          <w:sz w:val="45"/>
          <w:szCs w:val="45"/>
        </w:rPr>
      </w:pPr>
      <w:r>
        <w:rPr>
          <w:rFonts w:ascii="Arial" w:eastAsia="Arial" w:hAnsi="Arial" w:cs="Arial"/>
          <w:sz w:val="45"/>
          <w:szCs w:val="45"/>
        </w:rPr>
        <w:t>Section 2</w:t>
      </w:r>
    </w:p>
    <w:p w:rsidR="006731EA" w:rsidRDefault="006731EA">
      <w:pPr>
        <w:spacing w:before="12" w:line="260" w:lineRule="exact"/>
        <w:rPr>
          <w:sz w:val="26"/>
          <w:szCs w:val="26"/>
        </w:rPr>
      </w:pPr>
    </w:p>
    <w:p w:rsidR="006731EA" w:rsidRDefault="00312846">
      <w:pPr>
        <w:ind w:left="105"/>
        <w:rPr>
          <w:rFonts w:ascii="Arial" w:eastAsia="Arial" w:hAnsi="Arial" w:cs="Arial"/>
          <w:sz w:val="36"/>
          <w:szCs w:val="36"/>
        </w:rPr>
      </w:pPr>
      <w:r>
        <w:rPr>
          <w:rFonts w:ascii="Arial" w:eastAsia="Arial" w:hAnsi="Arial" w:cs="Arial"/>
          <w:sz w:val="36"/>
          <w:szCs w:val="36"/>
        </w:rPr>
        <w:t>Vectors</w:t>
      </w:r>
    </w:p>
    <w:p w:rsidR="006731EA" w:rsidRDefault="006731EA">
      <w:pPr>
        <w:spacing w:line="120" w:lineRule="exact"/>
        <w:rPr>
          <w:sz w:val="12"/>
          <w:szCs w:val="12"/>
        </w:rPr>
      </w:pPr>
    </w:p>
    <w:p w:rsidR="006731EA" w:rsidRDefault="00312846">
      <w:pPr>
        <w:ind w:left="105"/>
        <w:rPr>
          <w:rFonts w:ascii="Arial" w:eastAsia="Arial" w:hAnsi="Arial" w:cs="Arial"/>
          <w:sz w:val="27"/>
          <w:szCs w:val="27"/>
        </w:rPr>
      </w:pPr>
      <w:r>
        <w:rPr>
          <w:rFonts w:ascii="Arial" w:eastAsia="Arial" w:hAnsi="Arial" w:cs="Arial"/>
          <w:sz w:val="27"/>
          <w:szCs w:val="27"/>
        </w:rPr>
        <w:t>How to create a vector?</w:t>
      </w:r>
    </w:p>
    <w:p w:rsidR="006731EA" w:rsidRDefault="006731EA">
      <w:pPr>
        <w:spacing w:before="13" w:line="200" w:lineRule="exact"/>
      </w:pPr>
    </w:p>
    <w:p w:rsidR="006731EA" w:rsidRDefault="00312846">
      <w:pPr>
        <w:spacing w:line="351" w:lineRule="auto"/>
        <w:ind w:left="105" w:right="241"/>
        <w:rPr>
          <w:rFonts w:ascii="Arial" w:eastAsia="Arial" w:hAnsi="Arial" w:cs="Arial"/>
          <w:sz w:val="24"/>
          <w:szCs w:val="24"/>
        </w:rPr>
      </w:pPr>
      <w:r>
        <w:rPr>
          <w:rFonts w:ascii="Arial" w:eastAsia="Arial" w:hAnsi="Arial" w:cs="Arial"/>
          <w:sz w:val="24"/>
          <w:szCs w:val="24"/>
        </w:rPr>
        <w:t xml:space="preserve">Vectors can be created using the combine function </w:t>
      </w:r>
      <w:proofErr w:type="gramStart"/>
      <w:r>
        <w:rPr>
          <w:sz w:val="24"/>
          <w:szCs w:val="24"/>
        </w:rPr>
        <w:t>c(</w:t>
      </w:r>
      <w:proofErr w:type="gramEnd"/>
      <w:r>
        <w:rPr>
          <w:sz w:val="24"/>
          <w:szCs w:val="24"/>
        </w:rPr>
        <w:t>)</w:t>
      </w:r>
      <w:r>
        <w:rPr>
          <w:rFonts w:ascii="Arial" w:eastAsia="Arial" w:hAnsi="Arial" w:cs="Arial"/>
          <w:sz w:val="24"/>
          <w:szCs w:val="24"/>
        </w:rPr>
        <w:t xml:space="preserve">. In order to create vector, you need to feed into </w:t>
      </w:r>
      <w:proofErr w:type="gramStart"/>
      <w:r>
        <w:rPr>
          <w:sz w:val="24"/>
          <w:szCs w:val="24"/>
        </w:rPr>
        <w:t>c(</w:t>
      </w:r>
      <w:proofErr w:type="gramEnd"/>
      <w:r>
        <w:rPr>
          <w:sz w:val="24"/>
          <w:szCs w:val="24"/>
        </w:rPr>
        <w:t>)</w:t>
      </w:r>
      <w:r>
        <w:rPr>
          <w:rFonts w:ascii="Arial" w:eastAsia="Arial" w:hAnsi="Arial" w:cs="Arial"/>
          <w:sz w:val="24"/>
          <w:szCs w:val="24"/>
        </w:rPr>
        <w:t xml:space="preserve">, all the elements that you need to hold in that vector. Also, vectors can hold data of one type only – like character, numeric, logical. If you try </w:t>
      </w:r>
      <w:r>
        <w:rPr>
          <w:rFonts w:ascii="Arial" w:eastAsia="Arial" w:hAnsi="Arial" w:cs="Arial"/>
          <w:sz w:val="24"/>
          <w:szCs w:val="24"/>
        </w:rPr>
        <w:t xml:space="preserve">to create a mixture of data types within a vector, say characters and </w:t>
      </w:r>
      <w:proofErr w:type="spellStart"/>
      <w:r>
        <w:rPr>
          <w:rFonts w:ascii="Arial" w:eastAsia="Arial" w:hAnsi="Arial" w:cs="Arial"/>
          <w:sz w:val="24"/>
          <w:szCs w:val="24"/>
        </w:rPr>
        <w:t>numerics</w:t>
      </w:r>
      <w:proofErr w:type="spellEnd"/>
      <w:r>
        <w:rPr>
          <w:rFonts w:ascii="Arial" w:eastAsia="Arial" w:hAnsi="Arial" w:cs="Arial"/>
          <w:sz w:val="24"/>
          <w:szCs w:val="24"/>
        </w:rPr>
        <w:t xml:space="preserve">, one of the type will be converted to the other. Now </w:t>
      </w:r>
      <w:proofErr w:type="spellStart"/>
      <w:proofErr w:type="gramStart"/>
      <w:r>
        <w:rPr>
          <w:rFonts w:ascii="Arial" w:eastAsia="Arial" w:hAnsi="Arial" w:cs="Arial"/>
          <w:sz w:val="24"/>
          <w:szCs w:val="24"/>
        </w:rPr>
        <w:t>Lets</w:t>
      </w:r>
      <w:proofErr w:type="spellEnd"/>
      <w:proofErr w:type="gramEnd"/>
      <w:r>
        <w:rPr>
          <w:rFonts w:ascii="Arial" w:eastAsia="Arial" w:hAnsi="Arial" w:cs="Arial"/>
          <w:sz w:val="24"/>
          <w:szCs w:val="24"/>
        </w:rPr>
        <w:t xml:space="preserve"> create some.</w:t>
      </w:r>
    </w:p>
    <w:p w:rsidR="006731EA" w:rsidRDefault="006731EA">
      <w:pPr>
        <w:spacing w:before="16" w:line="260" w:lineRule="exact"/>
        <w:rPr>
          <w:sz w:val="26"/>
          <w:szCs w:val="26"/>
        </w:rPr>
      </w:pPr>
    </w:p>
    <w:p w:rsidR="006731EA" w:rsidRDefault="00312846">
      <w:pPr>
        <w:ind w:left="263"/>
        <w:rPr>
          <w:sz w:val="25"/>
          <w:szCs w:val="25"/>
        </w:rPr>
      </w:pPr>
      <w:r>
        <w:rPr>
          <w:sz w:val="24"/>
          <w:szCs w:val="24"/>
        </w:rPr>
        <w:t>vec</w:t>
      </w:r>
      <w:proofErr w:type="gramStart"/>
      <w:r>
        <w:rPr>
          <w:sz w:val="24"/>
          <w:szCs w:val="24"/>
        </w:rPr>
        <w:t>1  &lt;</w:t>
      </w:r>
      <w:proofErr w:type="gramEnd"/>
      <w:r>
        <w:rPr>
          <w:sz w:val="24"/>
          <w:szCs w:val="24"/>
        </w:rPr>
        <w:t xml:space="preserve">-  c(10,  20,  15,  40)    </w:t>
      </w:r>
      <w:r>
        <w:rPr>
          <w:sz w:val="25"/>
          <w:szCs w:val="25"/>
        </w:rPr>
        <w:t>#  numeric  vector</w:t>
      </w:r>
    </w:p>
    <w:p w:rsidR="006731EA" w:rsidRDefault="00312846">
      <w:pPr>
        <w:spacing w:before="54"/>
        <w:ind w:left="263"/>
        <w:rPr>
          <w:sz w:val="25"/>
          <w:szCs w:val="25"/>
        </w:rPr>
      </w:pPr>
      <w:r>
        <w:rPr>
          <w:sz w:val="24"/>
          <w:szCs w:val="24"/>
        </w:rPr>
        <w:t>vec</w:t>
      </w:r>
      <w:proofErr w:type="gramStart"/>
      <w:r>
        <w:rPr>
          <w:sz w:val="24"/>
          <w:szCs w:val="24"/>
        </w:rPr>
        <w:t>2  &lt;</w:t>
      </w:r>
      <w:proofErr w:type="gramEnd"/>
      <w:r>
        <w:rPr>
          <w:sz w:val="24"/>
          <w:szCs w:val="24"/>
        </w:rPr>
        <w:t xml:space="preserve">-  c("a",  "b",  "c",  NA)    </w:t>
      </w:r>
      <w:r>
        <w:rPr>
          <w:sz w:val="25"/>
          <w:szCs w:val="25"/>
        </w:rPr>
        <w:t>#  character  v</w:t>
      </w:r>
      <w:r>
        <w:rPr>
          <w:sz w:val="25"/>
          <w:szCs w:val="25"/>
        </w:rPr>
        <w:t>ector</w:t>
      </w:r>
    </w:p>
    <w:p w:rsidR="006731EA" w:rsidRDefault="00312846">
      <w:pPr>
        <w:spacing w:before="54"/>
        <w:ind w:left="263"/>
        <w:rPr>
          <w:sz w:val="25"/>
          <w:szCs w:val="25"/>
        </w:rPr>
      </w:pPr>
      <w:r>
        <w:pict>
          <v:group id="_x0000_s1110" style="position:absolute;left:0;text-align:left;margin-left:24.65pt;margin-top:-38.95pt;width:561.75pt;height:81pt;z-index:-251666944;mso-position-horizontal-relative:page" coordorigin="493,-779" coordsize="11235,1620">
            <v:shape id="_x0000_s1111" style="position:absolute;left:493;top:-779;width:11235;height:1620" coordorigin="493,-779" coordsize="11235,1620" path="m493,788r,-1515l496,-747r12,-17l525,-776r20,-3l11675,-779r52,52l11728,-727r,1515l11675,841r,l545,841,493,788xe" filled="f" strokecolor="#ddd">
              <v:path arrowok="t"/>
            </v:shape>
            <w10:wrap anchorx="page"/>
          </v:group>
        </w:pict>
      </w:r>
      <w:r>
        <w:rPr>
          <w:sz w:val="24"/>
          <w:szCs w:val="24"/>
        </w:rPr>
        <w:t>vec</w:t>
      </w:r>
      <w:proofErr w:type="gramStart"/>
      <w:r>
        <w:rPr>
          <w:sz w:val="24"/>
          <w:szCs w:val="24"/>
        </w:rPr>
        <w:t>3  &lt;</w:t>
      </w:r>
      <w:proofErr w:type="gramEnd"/>
      <w:r>
        <w:rPr>
          <w:sz w:val="24"/>
          <w:szCs w:val="24"/>
        </w:rPr>
        <w:t xml:space="preserve">-  c(TRUE,  FALSE,  TRUE,  TRUE)    </w:t>
      </w:r>
      <w:r>
        <w:rPr>
          <w:sz w:val="25"/>
          <w:szCs w:val="25"/>
        </w:rPr>
        <w:t>#  logical  vector</w:t>
      </w:r>
    </w:p>
    <w:p w:rsidR="006731EA" w:rsidRDefault="00312846">
      <w:pPr>
        <w:spacing w:before="54"/>
        <w:ind w:left="263"/>
        <w:rPr>
          <w:sz w:val="25"/>
          <w:szCs w:val="25"/>
        </w:rPr>
      </w:pPr>
      <w:r>
        <w:rPr>
          <w:sz w:val="24"/>
          <w:szCs w:val="24"/>
        </w:rPr>
        <w:t>vec</w:t>
      </w:r>
      <w:proofErr w:type="gramStart"/>
      <w:r>
        <w:rPr>
          <w:sz w:val="24"/>
          <w:szCs w:val="24"/>
        </w:rPr>
        <w:t>4  &lt;</w:t>
      </w:r>
      <w:proofErr w:type="gramEnd"/>
      <w:r>
        <w:rPr>
          <w:sz w:val="24"/>
          <w:szCs w:val="24"/>
        </w:rPr>
        <w:t xml:space="preserve">-  </w:t>
      </w:r>
      <w:proofErr w:type="spellStart"/>
      <w:r>
        <w:rPr>
          <w:sz w:val="24"/>
          <w:szCs w:val="24"/>
        </w:rPr>
        <w:t>gl</w:t>
      </w:r>
      <w:proofErr w:type="spellEnd"/>
      <w:r>
        <w:rPr>
          <w:sz w:val="24"/>
          <w:szCs w:val="24"/>
        </w:rPr>
        <w:t xml:space="preserve">(4,  1,  4,  label  =  c("l1",  "l2",  "l3",  "l4"))    </w:t>
      </w:r>
      <w:r>
        <w:rPr>
          <w:sz w:val="25"/>
          <w:szCs w:val="25"/>
        </w:rPr>
        <w:t>#  factor  with  4  levels</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1" w:lineRule="auto"/>
        <w:ind w:left="105" w:right="75"/>
        <w:rPr>
          <w:rFonts w:ascii="Arial" w:eastAsia="Arial" w:hAnsi="Arial" w:cs="Arial"/>
          <w:sz w:val="24"/>
          <w:szCs w:val="24"/>
        </w:rPr>
      </w:pPr>
      <w:r>
        <w:rPr>
          <w:rFonts w:ascii="Arial" w:eastAsia="Arial" w:hAnsi="Arial" w:cs="Arial"/>
          <w:sz w:val="24"/>
          <w:szCs w:val="24"/>
        </w:rPr>
        <w:t>There are two things you would have noticed. In the exercise 6.a, the class of ‘one_to_6’</w:t>
      </w:r>
      <w:r>
        <w:rPr>
          <w:rFonts w:ascii="Arial" w:eastAsia="Arial" w:hAnsi="Arial" w:cs="Arial"/>
          <w:sz w:val="24"/>
          <w:szCs w:val="24"/>
        </w:rPr>
        <w:t xml:space="preserve"> was still </w:t>
      </w:r>
      <w:r>
        <w:rPr>
          <w:sz w:val="24"/>
          <w:szCs w:val="24"/>
        </w:rPr>
        <w:t xml:space="preserve">numeric </w:t>
      </w:r>
      <w:r>
        <w:rPr>
          <w:rFonts w:ascii="Arial" w:eastAsia="Arial" w:hAnsi="Arial" w:cs="Arial"/>
          <w:sz w:val="24"/>
          <w:szCs w:val="24"/>
        </w:rPr>
        <w:t xml:space="preserve">and not a new ‘vector’ class. Secondly, when you tried to create a mixed vector, all your numbers were automatically converted to characters to give you a ‘character’ class, which is expected as it makes sense to convert the number 1 to </w:t>
      </w:r>
      <w:r>
        <w:rPr>
          <w:rFonts w:ascii="Arial" w:eastAsia="Arial" w:hAnsi="Arial" w:cs="Arial"/>
          <w:sz w:val="24"/>
          <w:szCs w:val="24"/>
        </w:rPr>
        <w:t>character “1”, but the opposite is not true for character “a”.</w:t>
      </w:r>
    </w:p>
    <w:p w:rsidR="006731EA" w:rsidRDefault="00312846">
      <w:pPr>
        <w:spacing w:before="66"/>
        <w:ind w:left="105"/>
        <w:rPr>
          <w:rFonts w:ascii="Arial" w:eastAsia="Arial" w:hAnsi="Arial" w:cs="Arial"/>
          <w:sz w:val="27"/>
          <w:szCs w:val="27"/>
        </w:rPr>
      </w:pPr>
      <w:r>
        <w:rPr>
          <w:rFonts w:ascii="Arial" w:eastAsia="Arial" w:hAnsi="Arial" w:cs="Arial"/>
          <w:sz w:val="27"/>
          <w:szCs w:val="27"/>
        </w:rPr>
        <w:t>How to reference elements of a vector?</w:t>
      </w:r>
    </w:p>
    <w:p w:rsidR="006731EA" w:rsidRDefault="006731EA">
      <w:pPr>
        <w:spacing w:before="13" w:line="200" w:lineRule="exact"/>
      </w:pPr>
    </w:p>
    <w:p w:rsidR="006731EA" w:rsidRDefault="00312846">
      <w:pPr>
        <w:spacing w:line="352" w:lineRule="auto"/>
        <w:ind w:left="105" w:right="128"/>
        <w:rPr>
          <w:rFonts w:ascii="Arial" w:eastAsia="Arial" w:hAnsi="Arial" w:cs="Arial"/>
          <w:sz w:val="24"/>
          <w:szCs w:val="24"/>
        </w:rPr>
      </w:pPr>
      <w:r>
        <w:rPr>
          <w:rFonts w:ascii="Arial" w:eastAsia="Arial" w:hAnsi="Arial" w:cs="Arial"/>
          <w:sz w:val="24"/>
          <w:szCs w:val="24"/>
        </w:rPr>
        <w:t>Elements of a vector can be accessed with its index. The first element of a vector has the index 1 and the last element has an index of value length(</w:t>
      </w:r>
      <w:proofErr w:type="spellStart"/>
      <w:r>
        <w:rPr>
          <w:rFonts w:ascii="Arial" w:eastAsia="Arial" w:hAnsi="Arial" w:cs="Arial"/>
          <w:sz w:val="24"/>
          <w:szCs w:val="24"/>
        </w:rPr>
        <w:t>vect</w:t>
      </w:r>
      <w:r>
        <w:rPr>
          <w:rFonts w:ascii="Arial" w:eastAsia="Arial" w:hAnsi="Arial" w:cs="Arial"/>
          <w:sz w:val="24"/>
          <w:szCs w:val="24"/>
        </w:rPr>
        <w:t>orName</w:t>
      </w:r>
      <w:proofErr w:type="spellEnd"/>
      <w:r>
        <w:rPr>
          <w:rFonts w:ascii="Arial" w:eastAsia="Arial" w:hAnsi="Arial" w:cs="Arial"/>
          <w:sz w:val="24"/>
          <w:szCs w:val="24"/>
        </w:rPr>
        <w:t>).</w:t>
      </w:r>
    </w:p>
    <w:p w:rsidR="006731EA" w:rsidRDefault="006731EA">
      <w:pPr>
        <w:spacing w:before="15" w:line="260" w:lineRule="exact"/>
        <w:rPr>
          <w:sz w:val="26"/>
          <w:szCs w:val="26"/>
        </w:rPr>
      </w:pPr>
    </w:p>
    <w:p w:rsidR="006731EA" w:rsidRDefault="00312846">
      <w:pPr>
        <w:spacing w:line="287" w:lineRule="auto"/>
        <w:ind w:left="263" w:right="7536"/>
        <w:rPr>
          <w:sz w:val="25"/>
          <w:szCs w:val="25"/>
        </w:rPr>
        <w:sectPr w:rsidR="006731EA">
          <w:pgSz w:w="12220" w:h="15820"/>
          <w:pgMar w:top="460" w:right="400" w:bottom="280" w:left="380" w:header="270" w:footer="0" w:gutter="0"/>
          <w:cols w:space="720"/>
        </w:sectPr>
      </w:pPr>
      <w:r>
        <w:pict>
          <v:group id="_x0000_s1108" style="position:absolute;left:0;text-align:left;margin-left:24.65pt;margin-top:-8.65pt;width:561.75pt;height:64.5pt;z-index:-251665920;mso-position-horizontal-relative:page" coordorigin="493,-173" coordsize="11235,1290">
            <v:shape id="_x0000_s1109" style="position:absolute;left:493;top:-173;width:11235;height:1290" coordorigin="493,-173" coordsize="11235,1290" path="m493,1064r,-1185l496,-141r12,-17l525,-170r20,-3l11675,-173r52,52l11728,-121r,1185l11675,1117r,l545,1117r-52,-53xe" filled="f" strokecolor="#ddd">
              <v:path arrowok="t"/>
            </v:shape>
            <w10:wrap anchorx="page"/>
          </v:group>
        </w:pict>
      </w:r>
      <w:r>
        <w:rPr>
          <w:sz w:val="24"/>
          <w:szCs w:val="24"/>
        </w:rPr>
        <w:t xml:space="preserve">length(vec1)    </w:t>
      </w:r>
      <w:proofErr w:type="gramStart"/>
      <w:r>
        <w:rPr>
          <w:sz w:val="25"/>
          <w:szCs w:val="25"/>
        </w:rPr>
        <w:t>#  4</w:t>
      </w:r>
      <w:proofErr w:type="gramEnd"/>
      <w:r>
        <w:rPr>
          <w:sz w:val="25"/>
          <w:szCs w:val="25"/>
        </w:rPr>
        <w:t xml:space="preserve"> </w:t>
      </w:r>
      <w:r>
        <w:rPr>
          <w:sz w:val="24"/>
          <w:szCs w:val="24"/>
        </w:rPr>
        <w:t xml:space="preserve">print(vec1[1])    </w:t>
      </w:r>
      <w:r>
        <w:rPr>
          <w:sz w:val="25"/>
          <w:szCs w:val="25"/>
        </w:rPr>
        <w:t xml:space="preserve">#  10 </w:t>
      </w:r>
      <w:r>
        <w:rPr>
          <w:sz w:val="24"/>
          <w:szCs w:val="24"/>
        </w:rPr>
        <w:t xml:space="preserve">print(vec1[1:3])    </w:t>
      </w:r>
      <w:r>
        <w:rPr>
          <w:sz w:val="25"/>
          <w:szCs w:val="25"/>
        </w:rPr>
        <w:t>#  10,  20,  15</w:t>
      </w:r>
    </w:p>
    <w:p w:rsidR="006731EA" w:rsidRDefault="006731EA">
      <w:pPr>
        <w:spacing w:line="200" w:lineRule="exact"/>
      </w:pPr>
    </w:p>
    <w:p w:rsidR="006731EA" w:rsidRDefault="006731EA">
      <w:pPr>
        <w:spacing w:line="200" w:lineRule="exact"/>
      </w:pPr>
    </w:p>
    <w:p w:rsidR="006731EA" w:rsidRDefault="006731EA">
      <w:pPr>
        <w:spacing w:line="280" w:lineRule="exact"/>
        <w:rPr>
          <w:sz w:val="28"/>
          <w:szCs w:val="28"/>
        </w:rPr>
      </w:pPr>
    </w:p>
    <w:p w:rsidR="006731EA" w:rsidRDefault="00312846">
      <w:pPr>
        <w:spacing w:before="29" w:line="352" w:lineRule="auto"/>
        <w:ind w:left="105" w:right="67"/>
        <w:rPr>
          <w:rFonts w:ascii="Arial" w:eastAsia="Arial" w:hAnsi="Arial" w:cs="Arial"/>
          <w:sz w:val="24"/>
          <w:szCs w:val="24"/>
        </w:rPr>
      </w:pPr>
      <w:r>
        <w:rPr>
          <w:rFonts w:ascii="Arial" w:eastAsia="Arial" w:hAnsi="Arial" w:cs="Arial"/>
          <w:sz w:val="24"/>
          <w:szCs w:val="24"/>
        </w:rPr>
        <w:t>At this point, I would like you to learn, how to initialize a vector to a certain length. But why initialize a</w:t>
      </w:r>
      <w:r>
        <w:rPr>
          <w:rFonts w:ascii="Arial" w:eastAsia="Arial" w:hAnsi="Arial" w:cs="Arial"/>
          <w:sz w:val="24"/>
          <w:szCs w:val="24"/>
        </w:rPr>
        <w:t xml:space="preserve"> vector when you can iteratively add(append) elements to it, especially in a language where you don’t even need to declare variables?</w:t>
      </w:r>
    </w:p>
    <w:p w:rsidR="006731EA" w:rsidRDefault="006731EA">
      <w:pPr>
        <w:spacing w:before="4" w:line="140" w:lineRule="exact"/>
        <w:rPr>
          <w:sz w:val="15"/>
          <w:szCs w:val="15"/>
        </w:rPr>
      </w:pPr>
    </w:p>
    <w:p w:rsidR="006731EA" w:rsidRDefault="00312846">
      <w:pPr>
        <w:spacing w:line="352" w:lineRule="auto"/>
        <w:ind w:left="105" w:right="108"/>
        <w:rPr>
          <w:rFonts w:ascii="Arial" w:eastAsia="Arial" w:hAnsi="Arial" w:cs="Arial"/>
          <w:sz w:val="24"/>
          <w:szCs w:val="24"/>
        </w:rPr>
      </w:pPr>
      <w:r>
        <w:rPr>
          <w:rFonts w:ascii="Arial" w:eastAsia="Arial" w:hAnsi="Arial" w:cs="Arial"/>
          <w:sz w:val="24"/>
          <w:szCs w:val="24"/>
        </w:rPr>
        <w:t>The reason is: It saves processing time. When you initialize a vector to hold, say 100 elements, that much</w:t>
      </w:r>
      <w:r>
        <w:rPr>
          <w:rFonts w:ascii="Arial" w:eastAsia="Arial" w:hAnsi="Arial" w:cs="Arial"/>
          <w:sz w:val="24"/>
          <w:szCs w:val="24"/>
        </w:rPr>
        <w:t xml:space="preserve"> space is almost instantly reserved for the vector in your computer’s memory. You can later fill in those spots by indexing the vector, like we just saw. It simply takes more processing time to iteratively append elements to your vector, especially when yo</w:t>
      </w:r>
      <w:r>
        <w:rPr>
          <w:rFonts w:ascii="Arial" w:eastAsia="Arial" w:hAnsi="Arial" w:cs="Arial"/>
          <w:sz w:val="24"/>
          <w:szCs w:val="24"/>
        </w:rPr>
        <w:t xml:space="preserve">ur vector gets </w:t>
      </w:r>
      <w:proofErr w:type="gramStart"/>
      <w:r>
        <w:rPr>
          <w:rFonts w:ascii="Arial" w:eastAsia="Arial" w:hAnsi="Arial" w:cs="Arial"/>
          <w:sz w:val="24"/>
          <w:szCs w:val="24"/>
        </w:rPr>
        <w:t>really big</w:t>
      </w:r>
      <w:proofErr w:type="gramEnd"/>
      <w:r>
        <w:rPr>
          <w:rFonts w:ascii="Arial" w:eastAsia="Arial" w:hAnsi="Arial" w:cs="Arial"/>
          <w:sz w:val="24"/>
          <w:szCs w:val="24"/>
        </w:rPr>
        <w:t>.</w:t>
      </w:r>
    </w:p>
    <w:p w:rsidR="006731EA" w:rsidRDefault="006731EA">
      <w:pPr>
        <w:spacing w:before="4" w:line="140" w:lineRule="exact"/>
        <w:rPr>
          <w:sz w:val="15"/>
          <w:szCs w:val="15"/>
        </w:rPr>
      </w:pPr>
    </w:p>
    <w:p w:rsidR="006731EA" w:rsidRDefault="00312846">
      <w:pPr>
        <w:ind w:left="105"/>
        <w:rPr>
          <w:rFonts w:ascii="Arial" w:eastAsia="Arial" w:hAnsi="Arial" w:cs="Arial"/>
          <w:sz w:val="24"/>
          <w:szCs w:val="24"/>
        </w:rPr>
      </w:pPr>
      <w:r>
        <w:rPr>
          <w:rFonts w:ascii="Arial" w:eastAsia="Arial" w:hAnsi="Arial" w:cs="Arial"/>
          <w:sz w:val="24"/>
          <w:szCs w:val="24"/>
        </w:rPr>
        <w:t>Here is how to initialize a numeric vector:</w:t>
      </w:r>
    </w:p>
    <w:p w:rsidR="006731EA" w:rsidRDefault="006731EA">
      <w:pPr>
        <w:spacing w:line="200" w:lineRule="exact"/>
      </w:pPr>
    </w:p>
    <w:p w:rsidR="006731EA" w:rsidRDefault="006731EA">
      <w:pPr>
        <w:spacing w:line="200" w:lineRule="exact"/>
      </w:pPr>
    </w:p>
    <w:p w:rsidR="006731EA" w:rsidRDefault="00312846">
      <w:pPr>
        <w:ind w:left="263"/>
        <w:rPr>
          <w:sz w:val="25"/>
          <w:szCs w:val="25"/>
        </w:rPr>
      </w:pPr>
      <w:r>
        <w:pict>
          <v:group id="_x0000_s1106" style="position:absolute;left:0;text-align:left;margin-left:24.65pt;margin-top:-8.65pt;width:561.75pt;height:31.5pt;z-index:-251664896;mso-position-horizontal-relative:page" coordorigin="493,-173" coordsize="11235,630">
            <v:shape id="_x0000_s1107" style="position:absolute;left:493;top:-173;width:11235;height:630" coordorigin="493,-173" coordsize="11235,630" path="m493,404r,-525l496,-141r12,-17l525,-170r20,-3l11675,-173r52,52l11728,-121r,525l11675,457r,l545,457,493,404xe" filled="f" strokecolor="#ddd">
              <v:path arrowok="t"/>
            </v:shape>
            <w10:wrap anchorx="page"/>
          </v:group>
        </w:pict>
      </w:r>
      <w:proofErr w:type="spellStart"/>
      <w:proofErr w:type="gramStart"/>
      <w:r>
        <w:rPr>
          <w:sz w:val="24"/>
          <w:szCs w:val="24"/>
        </w:rPr>
        <w:t>numericVector</w:t>
      </w:r>
      <w:proofErr w:type="spellEnd"/>
      <w:r>
        <w:rPr>
          <w:sz w:val="24"/>
          <w:szCs w:val="24"/>
        </w:rPr>
        <w:t xml:space="preserve">  &lt;</w:t>
      </w:r>
      <w:proofErr w:type="gramEnd"/>
      <w:r>
        <w:rPr>
          <w:sz w:val="24"/>
          <w:szCs w:val="24"/>
        </w:rPr>
        <w:t xml:space="preserve">-  numeric(100)  </w:t>
      </w:r>
      <w:r>
        <w:rPr>
          <w:sz w:val="25"/>
          <w:szCs w:val="25"/>
        </w:rPr>
        <w:t>#  length  100  elements</w:t>
      </w:r>
    </w:p>
    <w:p w:rsidR="006731EA" w:rsidRDefault="006731EA">
      <w:pPr>
        <w:spacing w:line="200" w:lineRule="exact"/>
      </w:pPr>
    </w:p>
    <w:p w:rsidR="006731EA" w:rsidRDefault="006731EA">
      <w:pPr>
        <w:spacing w:before="5" w:line="260" w:lineRule="exact"/>
        <w:rPr>
          <w:sz w:val="26"/>
          <w:szCs w:val="26"/>
        </w:rPr>
      </w:pPr>
    </w:p>
    <w:p w:rsidR="006731EA" w:rsidRDefault="00312846">
      <w:pPr>
        <w:ind w:left="105"/>
        <w:rPr>
          <w:rFonts w:ascii="Arial" w:eastAsia="Arial" w:hAnsi="Arial" w:cs="Arial"/>
          <w:sz w:val="36"/>
          <w:szCs w:val="36"/>
        </w:rPr>
      </w:pPr>
      <w:r>
        <w:rPr>
          <w:rFonts w:ascii="Arial" w:eastAsia="Arial" w:hAnsi="Arial" w:cs="Arial"/>
          <w:sz w:val="36"/>
          <w:szCs w:val="36"/>
        </w:rPr>
        <w:t xml:space="preserve">How </w:t>
      </w:r>
      <w:proofErr w:type="gramStart"/>
      <w:r>
        <w:rPr>
          <w:rFonts w:ascii="Arial" w:eastAsia="Arial" w:hAnsi="Arial" w:cs="Arial"/>
          <w:sz w:val="36"/>
          <w:szCs w:val="36"/>
        </w:rPr>
        <w:t>To</w:t>
      </w:r>
      <w:proofErr w:type="gramEnd"/>
      <w:r>
        <w:rPr>
          <w:rFonts w:ascii="Arial" w:eastAsia="Arial" w:hAnsi="Arial" w:cs="Arial"/>
          <w:sz w:val="36"/>
          <w:szCs w:val="36"/>
        </w:rPr>
        <w:t xml:space="preserve"> Manipulate Vectors</w:t>
      </w:r>
    </w:p>
    <w:p w:rsidR="006731EA" w:rsidRDefault="006731EA">
      <w:pPr>
        <w:spacing w:line="120" w:lineRule="exact"/>
        <w:rPr>
          <w:sz w:val="12"/>
          <w:szCs w:val="12"/>
        </w:rPr>
      </w:pPr>
    </w:p>
    <w:p w:rsidR="006731EA" w:rsidRDefault="00312846">
      <w:pPr>
        <w:ind w:left="105"/>
        <w:rPr>
          <w:rFonts w:ascii="Arial" w:eastAsia="Arial" w:hAnsi="Arial" w:cs="Arial"/>
          <w:sz w:val="27"/>
          <w:szCs w:val="27"/>
        </w:rPr>
      </w:pPr>
      <w:proofErr w:type="spellStart"/>
      <w:r>
        <w:rPr>
          <w:rFonts w:ascii="Arial" w:eastAsia="Arial" w:hAnsi="Arial" w:cs="Arial"/>
          <w:sz w:val="27"/>
          <w:szCs w:val="27"/>
        </w:rPr>
        <w:t>Subsetting</w:t>
      </w:r>
      <w:proofErr w:type="spellEnd"/>
    </w:p>
    <w:p w:rsidR="006731EA" w:rsidRDefault="006731EA">
      <w:pPr>
        <w:spacing w:before="4" w:line="120" w:lineRule="exact"/>
        <w:rPr>
          <w:sz w:val="13"/>
          <w:szCs w:val="13"/>
        </w:rPr>
      </w:pPr>
    </w:p>
    <w:p w:rsidR="006731EA" w:rsidRDefault="006731EA">
      <w:pPr>
        <w:spacing w:line="200" w:lineRule="exact"/>
      </w:pPr>
    </w:p>
    <w:p w:rsidR="006731EA" w:rsidRDefault="00312846">
      <w:pPr>
        <w:spacing w:line="287" w:lineRule="auto"/>
        <w:ind w:left="263" w:right="2876"/>
        <w:rPr>
          <w:sz w:val="25"/>
          <w:szCs w:val="25"/>
        </w:rPr>
      </w:pPr>
      <w:r>
        <w:rPr>
          <w:sz w:val="24"/>
          <w:szCs w:val="24"/>
        </w:rPr>
        <w:t>logic</w:t>
      </w:r>
      <w:proofErr w:type="gramStart"/>
      <w:r>
        <w:rPr>
          <w:sz w:val="24"/>
          <w:szCs w:val="24"/>
        </w:rPr>
        <w:t>1  &lt;</w:t>
      </w:r>
      <w:proofErr w:type="gramEnd"/>
      <w:r>
        <w:rPr>
          <w:sz w:val="24"/>
          <w:szCs w:val="24"/>
        </w:rPr>
        <w:t xml:space="preserve">-  vec1  &lt;  15    </w:t>
      </w:r>
      <w:r>
        <w:rPr>
          <w:sz w:val="25"/>
          <w:szCs w:val="25"/>
        </w:rPr>
        <w:t xml:space="preserve">#  create  a  logical  vector,  TRUE  if  value  &lt;  15 </w:t>
      </w:r>
      <w:r>
        <w:rPr>
          <w:sz w:val="24"/>
          <w:szCs w:val="24"/>
        </w:rPr>
        <w:t xml:space="preserve">vec1[logic1]    </w:t>
      </w:r>
      <w:r>
        <w:rPr>
          <w:sz w:val="25"/>
          <w:szCs w:val="25"/>
        </w:rPr>
        <w:t xml:space="preserve">#  elements  in  TRUE  positions  will  be  included  in  subset </w:t>
      </w:r>
      <w:r>
        <w:rPr>
          <w:sz w:val="24"/>
          <w:szCs w:val="24"/>
        </w:rPr>
        <w:t xml:space="preserve">vec1[1:2]    </w:t>
      </w:r>
      <w:r>
        <w:rPr>
          <w:sz w:val="25"/>
          <w:szCs w:val="25"/>
        </w:rPr>
        <w:t>#  returns  elements  in  1  &amp;  2  positions.</w:t>
      </w:r>
    </w:p>
    <w:p w:rsidR="006731EA" w:rsidRDefault="00312846">
      <w:pPr>
        <w:spacing w:before="2"/>
        <w:ind w:left="263"/>
        <w:rPr>
          <w:sz w:val="25"/>
          <w:szCs w:val="25"/>
        </w:rPr>
      </w:pPr>
      <w:r>
        <w:pict>
          <v:group id="_x0000_s1104" style="position:absolute;left:0;text-align:left;margin-left:24.65pt;margin-top:-58.05pt;width:561.75pt;height:97.5pt;z-index:-251663872;mso-position-horizontal-relative:page" coordorigin="493,-1161" coordsize="11235,1950">
            <v:shape id="_x0000_s1105" style="position:absolute;left:493;top:-1161;width:11235;height:1950" coordorigin="493,-1161" coordsize="11235,1950" path="m493,736r,-1845l496,-1129r12,-17l525,-1158r20,-3l11675,-1161r52,52l11728,-1109r,1845l11675,789,545,789,493,736xe" filled="f" strokecolor="#ddd">
              <v:path arrowok="t"/>
            </v:shape>
            <w10:wrap anchorx="page"/>
          </v:group>
        </w:pict>
      </w:r>
      <w:r>
        <w:rPr>
          <w:sz w:val="24"/>
          <w:szCs w:val="24"/>
        </w:rPr>
        <w:t>vec1[</w:t>
      </w:r>
      <w:proofErr w:type="gramStart"/>
      <w:r>
        <w:rPr>
          <w:sz w:val="24"/>
          <w:szCs w:val="24"/>
        </w:rPr>
        <w:t>c(</w:t>
      </w:r>
      <w:proofErr w:type="gramEnd"/>
      <w:r>
        <w:rPr>
          <w:sz w:val="24"/>
          <w:szCs w:val="24"/>
        </w:rPr>
        <w:t xml:space="preserve">1,3)]    </w:t>
      </w:r>
      <w:r>
        <w:rPr>
          <w:sz w:val="25"/>
          <w:szCs w:val="25"/>
        </w:rPr>
        <w:t>#  returns  elements  in  1  &amp;  3  position</w:t>
      </w:r>
      <w:r>
        <w:rPr>
          <w:sz w:val="25"/>
          <w:szCs w:val="25"/>
        </w:rPr>
        <w:t>s</w:t>
      </w:r>
    </w:p>
    <w:p w:rsidR="006731EA" w:rsidRDefault="00312846">
      <w:pPr>
        <w:spacing w:before="54"/>
        <w:ind w:left="263"/>
        <w:rPr>
          <w:sz w:val="25"/>
          <w:szCs w:val="25"/>
        </w:rPr>
      </w:pPr>
      <w:r>
        <w:rPr>
          <w:sz w:val="24"/>
          <w:szCs w:val="24"/>
        </w:rPr>
        <w:t xml:space="preserve">vec1[-1]    </w:t>
      </w:r>
      <w:proofErr w:type="gramStart"/>
      <w:r>
        <w:rPr>
          <w:sz w:val="25"/>
          <w:szCs w:val="25"/>
        </w:rPr>
        <w:t>#  returns</w:t>
      </w:r>
      <w:proofErr w:type="gramEnd"/>
      <w:r>
        <w:rPr>
          <w:sz w:val="25"/>
          <w:szCs w:val="25"/>
        </w:rPr>
        <w:t xml:space="preserve">  all  elements  except  in  position  1.</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Sorting</w:t>
      </w:r>
    </w:p>
    <w:p w:rsidR="006731EA" w:rsidRDefault="006731EA">
      <w:pPr>
        <w:spacing w:before="4" w:line="120" w:lineRule="exact"/>
        <w:rPr>
          <w:sz w:val="13"/>
          <w:szCs w:val="13"/>
        </w:rPr>
      </w:pPr>
    </w:p>
    <w:p w:rsidR="006731EA" w:rsidRDefault="006731EA">
      <w:pPr>
        <w:spacing w:line="200" w:lineRule="exact"/>
      </w:pPr>
    </w:p>
    <w:p w:rsidR="006731EA" w:rsidRDefault="00312846">
      <w:pPr>
        <w:ind w:left="263"/>
        <w:rPr>
          <w:sz w:val="25"/>
          <w:szCs w:val="25"/>
        </w:rPr>
      </w:pPr>
      <w:r>
        <w:rPr>
          <w:sz w:val="24"/>
          <w:szCs w:val="24"/>
        </w:rPr>
        <w:t xml:space="preserve">sort(vec1)    </w:t>
      </w:r>
      <w:proofErr w:type="gramStart"/>
      <w:r>
        <w:rPr>
          <w:sz w:val="25"/>
          <w:szCs w:val="25"/>
        </w:rPr>
        <w:t>#  ascending</w:t>
      </w:r>
      <w:proofErr w:type="gramEnd"/>
      <w:r>
        <w:rPr>
          <w:sz w:val="25"/>
          <w:szCs w:val="25"/>
        </w:rPr>
        <w:t xml:space="preserve">  sort</w:t>
      </w:r>
    </w:p>
    <w:p w:rsidR="006731EA" w:rsidRDefault="00312846">
      <w:pPr>
        <w:spacing w:before="54"/>
        <w:ind w:left="263"/>
        <w:rPr>
          <w:sz w:val="25"/>
          <w:szCs w:val="25"/>
        </w:rPr>
      </w:pPr>
      <w:r>
        <w:pict>
          <v:group id="_x0000_s1102" style="position:absolute;left:0;text-align:left;margin-left:24.65pt;margin-top:-22.45pt;width:561.75pt;height:48pt;z-index:-251662848;mso-position-horizontal-relative:page" coordorigin="493,-449" coordsize="11235,960">
            <v:shape id="_x0000_s1103" style="position:absolute;left:493;top:-449;width:11235;height:960" coordorigin="493,-449" coordsize="11235,960" path="m493,458r,-855l496,-417r12,-17l525,-446r20,-3l11675,-449r52,52l11728,-397r,855l11675,511,545,511,493,458xe" filled="f" strokecolor="#ddd">
              <v:path arrowok="t"/>
            </v:shape>
            <w10:wrap anchorx="page"/>
          </v:group>
        </w:pict>
      </w:r>
      <w:proofErr w:type="gramStart"/>
      <w:r>
        <w:rPr>
          <w:sz w:val="24"/>
          <w:szCs w:val="24"/>
        </w:rPr>
        <w:t>sort(</w:t>
      </w:r>
      <w:proofErr w:type="gramEnd"/>
      <w:r>
        <w:rPr>
          <w:sz w:val="24"/>
          <w:szCs w:val="24"/>
        </w:rPr>
        <w:t xml:space="preserve">vec1,  decreasing  =  TRUE)    </w:t>
      </w:r>
      <w:r>
        <w:rPr>
          <w:sz w:val="25"/>
          <w:szCs w:val="25"/>
        </w:rPr>
        <w:t>#  Descending  sort</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2" w:lineRule="auto"/>
        <w:ind w:left="105" w:right="67"/>
        <w:rPr>
          <w:rFonts w:ascii="Arial" w:eastAsia="Arial" w:hAnsi="Arial" w:cs="Arial"/>
          <w:sz w:val="24"/>
          <w:szCs w:val="24"/>
        </w:rPr>
      </w:pPr>
      <w:r>
        <w:rPr>
          <w:rFonts w:ascii="Arial" w:eastAsia="Arial" w:hAnsi="Arial" w:cs="Arial"/>
          <w:sz w:val="24"/>
          <w:szCs w:val="24"/>
        </w:rPr>
        <w:t xml:space="preserve">Sorting can also be achieved using the </w:t>
      </w:r>
      <w:proofErr w:type="gramStart"/>
      <w:r>
        <w:rPr>
          <w:rFonts w:ascii="Arial" w:eastAsia="Arial" w:hAnsi="Arial" w:cs="Arial"/>
          <w:sz w:val="24"/>
          <w:szCs w:val="24"/>
        </w:rPr>
        <w:t>order(</w:t>
      </w:r>
      <w:proofErr w:type="gramEnd"/>
      <w:r>
        <w:rPr>
          <w:rFonts w:ascii="Arial" w:eastAsia="Arial" w:hAnsi="Arial" w:cs="Arial"/>
          <w:sz w:val="24"/>
          <w:szCs w:val="24"/>
        </w:rPr>
        <w:t>) function which returns the indices of elements in ascending order.</w:t>
      </w:r>
    </w:p>
    <w:p w:rsidR="006731EA" w:rsidRDefault="006731EA">
      <w:pPr>
        <w:spacing w:before="15" w:line="260" w:lineRule="exact"/>
        <w:rPr>
          <w:sz w:val="26"/>
          <w:szCs w:val="26"/>
        </w:rPr>
      </w:pPr>
    </w:p>
    <w:p w:rsidR="006731EA" w:rsidRDefault="00312846">
      <w:pPr>
        <w:ind w:left="263"/>
        <w:rPr>
          <w:sz w:val="25"/>
          <w:szCs w:val="25"/>
        </w:rPr>
      </w:pPr>
      <w:r>
        <w:rPr>
          <w:sz w:val="24"/>
          <w:szCs w:val="24"/>
        </w:rPr>
        <w:t>vec1[order(vec1</w:t>
      </w:r>
      <w:proofErr w:type="gramStart"/>
      <w:r>
        <w:rPr>
          <w:sz w:val="24"/>
          <w:szCs w:val="24"/>
        </w:rPr>
        <w:t xml:space="preserve">)]   </w:t>
      </w:r>
      <w:proofErr w:type="gramEnd"/>
      <w:r>
        <w:rPr>
          <w:sz w:val="24"/>
          <w:szCs w:val="24"/>
        </w:rPr>
        <w:t xml:space="preserve"> </w:t>
      </w:r>
      <w:r>
        <w:rPr>
          <w:sz w:val="25"/>
          <w:szCs w:val="25"/>
        </w:rPr>
        <w:t>#  ascending  sort</w:t>
      </w:r>
    </w:p>
    <w:p w:rsidR="006731EA" w:rsidRDefault="00312846">
      <w:pPr>
        <w:spacing w:before="54"/>
        <w:ind w:left="263"/>
        <w:rPr>
          <w:sz w:val="25"/>
          <w:szCs w:val="25"/>
        </w:rPr>
      </w:pPr>
      <w:r>
        <w:pict>
          <v:group id="_x0000_s1100" style="position:absolute;left:0;text-align:left;margin-left:24.65pt;margin-top:-22.45pt;width:561.75pt;height:48pt;z-index:-251661824;mso-position-horizontal-relative:page" coordorigin="493,-449" coordsize="11235,960">
            <v:shape id="_x0000_s1101" style="position:absolute;left:493;top:-449;width:11235;height:960" coordorigin="493,-449" coordsize="11235,960" path="m493,458r,-855l496,-417r12,-17l525,-446r20,-3l11675,-449r52,52l11728,-397r,855l11675,511,545,511,493,458xe" filled="f" strokecolor="#ddd">
              <v:path arrowok="t"/>
            </v:shape>
            <w10:wrap anchorx="page"/>
          </v:group>
        </w:pict>
      </w:r>
      <w:r>
        <w:rPr>
          <w:sz w:val="24"/>
          <w:szCs w:val="24"/>
        </w:rPr>
        <w:t>vec1[rev(order(vec1)</w:t>
      </w:r>
      <w:proofErr w:type="gramStart"/>
      <w:r>
        <w:rPr>
          <w:sz w:val="24"/>
          <w:szCs w:val="24"/>
        </w:rPr>
        <w:t xml:space="preserve">)]   </w:t>
      </w:r>
      <w:proofErr w:type="gramEnd"/>
      <w:r>
        <w:rPr>
          <w:sz w:val="24"/>
          <w:szCs w:val="24"/>
        </w:rPr>
        <w:t xml:space="preserve"> </w:t>
      </w:r>
      <w:r>
        <w:rPr>
          <w:sz w:val="25"/>
          <w:szCs w:val="25"/>
        </w:rPr>
        <w:t>#  descending  sort</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Creating vector sequences and repetitions</w:t>
      </w:r>
    </w:p>
    <w:p w:rsidR="006731EA" w:rsidRDefault="006731EA">
      <w:pPr>
        <w:spacing w:before="13" w:line="200" w:lineRule="exact"/>
      </w:pPr>
    </w:p>
    <w:p w:rsidR="006731EA" w:rsidRDefault="00312846">
      <w:pPr>
        <w:spacing w:line="350" w:lineRule="auto"/>
        <w:ind w:left="105" w:right="408"/>
        <w:rPr>
          <w:rFonts w:ascii="Arial" w:eastAsia="Arial" w:hAnsi="Arial" w:cs="Arial"/>
          <w:sz w:val="24"/>
          <w:szCs w:val="24"/>
        </w:rPr>
        <w:sectPr w:rsidR="006731EA">
          <w:pgSz w:w="12220" w:h="15820"/>
          <w:pgMar w:top="460" w:right="380" w:bottom="280" w:left="380" w:header="270" w:footer="0" w:gutter="0"/>
          <w:cols w:space="720"/>
        </w:sectPr>
      </w:pPr>
      <w:r>
        <w:rPr>
          <w:rFonts w:ascii="Arial" w:eastAsia="Arial" w:hAnsi="Arial" w:cs="Arial"/>
          <w:sz w:val="24"/>
          <w:szCs w:val="24"/>
        </w:rPr>
        <w:t xml:space="preserve">The </w:t>
      </w:r>
      <w:proofErr w:type="spellStart"/>
      <w:proofErr w:type="gramStart"/>
      <w:r>
        <w:rPr>
          <w:sz w:val="24"/>
          <w:szCs w:val="24"/>
        </w:rPr>
        <w:t>seq</w:t>
      </w:r>
      <w:proofErr w:type="spellEnd"/>
      <w:r>
        <w:rPr>
          <w:sz w:val="24"/>
          <w:szCs w:val="24"/>
        </w:rPr>
        <w:t>(</w:t>
      </w:r>
      <w:proofErr w:type="gramEnd"/>
      <w:r>
        <w:rPr>
          <w:sz w:val="24"/>
          <w:szCs w:val="24"/>
        </w:rPr>
        <w:t xml:space="preserve">) </w:t>
      </w:r>
      <w:r>
        <w:rPr>
          <w:rFonts w:ascii="Arial" w:eastAsia="Arial" w:hAnsi="Arial" w:cs="Arial"/>
          <w:sz w:val="24"/>
          <w:szCs w:val="24"/>
        </w:rPr>
        <w:t xml:space="preserve">and </w:t>
      </w:r>
      <w:r>
        <w:rPr>
          <w:sz w:val="24"/>
          <w:szCs w:val="24"/>
        </w:rPr>
        <w:t xml:space="preserve">rep() </w:t>
      </w:r>
      <w:r>
        <w:rPr>
          <w:rFonts w:ascii="Arial" w:eastAsia="Arial" w:hAnsi="Arial" w:cs="Arial"/>
          <w:sz w:val="24"/>
          <w:szCs w:val="24"/>
        </w:rPr>
        <w:t xml:space="preserve">functions are used to create custom vector sequences. The </w:t>
      </w:r>
      <w:proofErr w:type="gramStart"/>
      <w:r>
        <w:rPr>
          <w:rFonts w:ascii="Arial" w:eastAsia="Arial" w:hAnsi="Arial" w:cs="Arial"/>
          <w:sz w:val="24"/>
          <w:szCs w:val="24"/>
        </w:rPr>
        <w:t>rep(</w:t>
      </w:r>
      <w:proofErr w:type="gramEnd"/>
      <w:r>
        <w:rPr>
          <w:rFonts w:ascii="Arial" w:eastAsia="Arial" w:hAnsi="Arial" w:cs="Arial"/>
          <w:sz w:val="24"/>
          <w:szCs w:val="24"/>
        </w:rPr>
        <w:t>) function can be used to repeat alphabets also.</w:t>
      </w:r>
    </w:p>
    <w:p w:rsidR="006731EA" w:rsidRDefault="006731EA">
      <w:pPr>
        <w:spacing w:before="2" w:line="180" w:lineRule="exact"/>
        <w:rPr>
          <w:sz w:val="19"/>
          <w:szCs w:val="19"/>
        </w:rPr>
      </w:pP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38" w:line="287" w:lineRule="auto"/>
        <w:ind w:left="263" w:right="4856"/>
        <w:rPr>
          <w:sz w:val="25"/>
          <w:szCs w:val="25"/>
        </w:rPr>
      </w:pPr>
      <w:proofErr w:type="spellStart"/>
      <w:proofErr w:type="gramStart"/>
      <w:r>
        <w:rPr>
          <w:sz w:val="24"/>
          <w:szCs w:val="24"/>
        </w:rPr>
        <w:t>seq</w:t>
      </w:r>
      <w:proofErr w:type="spellEnd"/>
      <w:r>
        <w:rPr>
          <w:sz w:val="24"/>
          <w:szCs w:val="24"/>
        </w:rPr>
        <w:t>(</w:t>
      </w:r>
      <w:proofErr w:type="gramEnd"/>
      <w:r>
        <w:rPr>
          <w:sz w:val="24"/>
          <w:szCs w:val="24"/>
        </w:rPr>
        <w:t xml:space="preserve">1,  10,  by  =  2)    </w:t>
      </w:r>
      <w:r>
        <w:rPr>
          <w:sz w:val="25"/>
          <w:szCs w:val="25"/>
        </w:rPr>
        <w:t xml:space="preserve">#  diff  between  </w:t>
      </w:r>
      <w:proofErr w:type="spellStart"/>
      <w:r>
        <w:rPr>
          <w:sz w:val="25"/>
          <w:szCs w:val="25"/>
        </w:rPr>
        <w:t>adj</w:t>
      </w:r>
      <w:proofErr w:type="spellEnd"/>
      <w:r>
        <w:rPr>
          <w:sz w:val="25"/>
          <w:szCs w:val="25"/>
        </w:rPr>
        <w:t xml:space="preserve">  elements  is  2 </w:t>
      </w:r>
      <w:proofErr w:type="spellStart"/>
      <w:r>
        <w:rPr>
          <w:sz w:val="24"/>
          <w:szCs w:val="24"/>
        </w:rPr>
        <w:t>seq</w:t>
      </w:r>
      <w:proofErr w:type="spellEnd"/>
      <w:r>
        <w:rPr>
          <w:sz w:val="24"/>
          <w:szCs w:val="24"/>
        </w:rPr>
        <w:t xml:space="preserve">(1,  10,  length=25)    </w:t>
      </w:r>
      <w:r>
        <w:rPr>
          <w:sz w:val="25"/>
          <w:szCs w:val="25"/>
        </w:rPr>
        <w:t xml:space="preserve">#  length  </w:t>
      </w:r>
      <w:r>
        <w:rPr>
          <w:sz w:val="25"/>
          <w:szCs w:val="25"/>
        </w:rPr>
        <w:t xml:space="preserve">of  the  vector  is  25 </w:t>
      </w:r>
      <w:r>
        <w:rPr>
          <w:sz w:val="24"/>
          <w:szCs w:val="24"/>
        </w:rPr>
        <w:t xml:space="preserve">rep(1,  5)    </w:t>
      </w:r>
      <w:r>
        <w:rPr>
          <w:sz w:val="25"/>
          <w:szCs w:val="25"/>
        </w:rPr>
        <w:t>#  repeat  1,  five  times.</w:t>
      </w:r>
    </w:p>
    <w:p w:rsidR="006731EA" w:rsidRDefault="00312846">
      <w:pPr>
        <w:spacing w:before="2"/>
        <w:ind w:left="263"/>
        <w:rPr>
          <w:sz w:val="25"/>
          <w:szCs w:val="25"/>
        </w:rPr>
      </w:pPr>
      <w:r>
        <w:pict>
          <v:group id="_x0000_s1098" style="position:absolute;left:0;text-align:left;margin-left:24.65pt;margin-top:-58.05pt;width:561.75pt;height:97.5pt;z-index:-251660800;mso-position-horizontal-relative:page" coordorigin="493,-1161" coordsize="11235,1950">
            <v:shape id="_x0000_s1099" style="position:absolute;left:493;top:-1161;width:11235;height:1950" coordorigin="493,-1161" coordsize="11235,1950" path="m493,736r,-1845l496,-1129r12,-17l525,-1158r20,-3l11675,-1161r52,52l11728,-1109r,1845l11675,789,545,789,493,736xe" filled="f" strokecolor="#ddd">
              <v:path arrowok="t"/>
            </v:shape>
            <w10:wrap anchorx="page"/>
          </v:group>
        </w:pict>
      </w:r>
      <w:proofErr w:type="gramStart"/>
      <w:r>
        <w:rPr>
          <w:sz w:val="24"/>
          <w:szCs w:val="24"/>
        </w:rPr>
        <w:t>rep(</w:t>
      </w:r>
      <w:proofErr w:type="gramEnd"/>
      <w:r>
        <w:rPr>
          <w:sz w:val="24"/>
          <w:szCs w:val="24"/>
        </w:rPr>
        <w:t xml:space="preserve">1:3,  5)    </w:t>
      </w:r>
      <w:r>
        <w:rPr>
          <w:sz w:val="25"/>
          <w:szCs w:val="25"/>
        </w:rPr>
        <w:t>#  repeat  1:3,  5  times</w:t>
      </w:r>
    </w:p>
    <w:p w:rsidR="006731EA" w:rsidRDefault="00312846">
      <w:pPr>
        <w:spacing w:before="54"/>
        <w:ind w:left="263"/>
        <w:rPr>
          <w:sz w:val="25"/>
          <w:szCs w:val="25"/>
        </w:rPr>
      </w:pPr>
      <w:proofErr w:type="gramStart"/>
      <w:r>
        <w:rPr>
          <w:sz w:val="24"/>
          <w:szCs w:val="24"/>
        </w:rPr>
        <w:t>rep(</w:t>
      </w:r>
      <w:proofErr w:type="gramEnd"/>
      <w:r>
        <w:rPr>
          <w:sz w:val="24"/>
          <w:szCs w:val="24"/>
        </w:rPr>
        <w:t xml:space="preserve">1:3,  each=5)    </w:t>
      </w:r>
      <w:r>
        <w:rPr>
          <w:sz w:val="25"/>
          <w:szCs w:val="25"/>
        </w:rPr>
        <w:t>#  repeat  1  to  3,  each  5  times.</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 xml:space="preserve">How </w:t>
      </w:r>
      <w:proofErr w:type="gramStart"/>
      <w:r>
        <w:rPr>
          <w:rFonts w:ascii="Arial" w:eastAsia="Arial" w:hAnsi="Arial" w:cs="Arial"/>
          <w:sz w:val="27"/>
          <w:szCs w:val="27"/>
        </w:rPr>
        <w:t>To</w:t>
      </w:r>
      <w:proofErr w:type="gramEnd"/>
      <w:r>
        <w:rPr>
          <w:rFonts w:ascii="Arial" w:eastAsia="Arial" w:hAnsi="Arial" w:cs="Arial"/>
          <w:sz w:val="27"/>
          <w:szCs w:val="27"/>
        </w:rPr>
        <w:t xml:space="preserve"> Remove Missing values</w:t>
      </w:r>
    </w:p>
    <w:p w:rsidR="006731EA" w:rsidRDefault="006731EA">
      <w:pPr>
        <w:spacing w:before="13" w:line="200" w:lineRule="exact"/>
      </w:pPr>
    </w:p>
    <w:p w:rsidR="006731EA" w:rsidRDefault="00312846">
      <w:pPr>
        <w:spacing w:line="352" w:lineRule="auto"/>
        <w:ind w:left="105" w:right="675"/>
        <w:rPr>
          <w:rFonts w:ascii="Arial" w:eastAsia="Arial" w:hAnsi="Arial" w:cs="Arial"/>
          <w:sz w:val="24"/>
          <w:szCs w:val="24"/>
        </w:rPr>
      </w:pPr>
      <w:r>
        <w:rPr>
          <w:rFonts w:ascii="Arial" w:eastAsia="Arial" w:hAnsi="Arial" w:cs="Arial"/>
          <w:sz w:val="24"/>
          <w:szCs w:val="24"/>
        </w:rPr>
        <w:t xml:space="preserve">Missing values can be handles using the </w:t>
      </w:r>
      <w:proofErr w:type="gramStart"/>
      <w:r>
        <w:rPr>
          <w:rFonts w:ascii="Arial" w:eastAsia="Arial" w:hAnsi="Arial" w:cs="Arial"/>
          <w:sz w:val="24"/>
          <w:szCs w:val="24"/>
        </w:rPr>
        <w:t>is.na(</w:t>
      </w:r>
      <w:proofErr w:type="gramEnd"/>
      <w:r>
        <w:rPr>
          <w:rFonts w:ascii="Arial" w:eastAsia="Arial" w:hAnsi="Arial" w:cs="Arial"/>
          <w:sz w:val="24"/>
          <w:szCs w:val="24"/>
        </w:rPr>
        <w:t>) function which returns a logical vector with TRUE in positions where there is a missing value(NA)</w:t>
      </w:r>
    </w:p>
    <w:p w:rsidR="006731EA" w:rsidRDefault="006731EA">
      <w:pPr>
        <w:spacing w:before="15" w:line="260" w:lineRule="exact"/>
        <w:rPr>
          <w:sz w:val="26"/>
          <w:szCs w:val="26"/>
        </w:rPr>
      </w:pPr>
    </w:p>
    <w:p w:rsidR="006731EA" w:rsidRDefault="00312846">
      <w:pPr>
        <w:ind w:left="263"/>
        <w:rPr>
          <w:sz w:val="25"/>
          <w:szCs w:val="25"/>
        </w:rPr>
      </w:pPr>
      <w:r>
        <w:rPr>
          <w:sz w:val="24"/>
          <w:szCs w:val="24"/>
        </w:rPr>
        <w:t>vec</w:t>
      </w:r>
      <w:proofErr w:type="gramStart"/>
      <w:r>
        <w:rPr>
          <w:sz w:val="24"/>
          <w:szCs w:val="24"/>
        </w:rPr>
        <w:t>2  &lt;</w:t>
      </w:r>
      <w:proofErr w:type="gramEnd"/>
      <w:r>
        <w:rPr>
          <w:sz w:val="24"/>
          <w:szCs w:val="24"/>
        </w:rPr>
        <w:t xml:space="preserve">-  c("a",  "b",  "c",  NA)    </w:t>
      </w:r>
      <w:r>
        <w:rPr>
          <w:sz w:val="25"/>
          <w:szCs w:val="25"/>
        </w:rPr>
        <w:t>#  character  vector</w:t>
      </w:r>
    </w:p>
    <w:p w:rsidR="006731EA" w:rsidRDefault="00312846">
      <w:pPr>
        <w:spacing w:before="54"/>
        <w:ind w:left="263"/>
        <w:rPr>
          <w:sz w:val="25"/>
          <w:szCs w:val="25"/>
        </w:rPr>
      </w:pPr>
      <w:r>
        <w:rPr>
          <w:sz w:val="24"/>
          <w:szCs w:val="24"/>
        </w:rPr>
        <w:t xml:space="preserve">is.na(vec2)    </w:t>
      </w:r>
      <w:proofErr w:type="gramStart"/>
      <w:r>
        <w:rPr>
          <w:sz w:val="25"/>
          <w:szCs w:val="25"/>
        </w:rPr>
        <w:t>#  missing</w:t>
      </w:r>
      <w:proofErr w:type="gramEnd"/>
      <w:r>
        <w:rPr>
          <w:sz w:val="25"/>
          <w:szCs w:val="25"/>
        </w:rPr>
        <w:t xml:space="preserve">  TRUE</w:t>
      </w:r>
    </w:p>
    <w:p w:rsidR="006731EA" w:rsidRDefault="00312846">
      <w:pPr>
        <w:spacing w:before="54"/>
        <w:ind w:left="263"/>
        <w:rPr>
          <w:sz w:val="25"/>
          <w:szCs w:val="25"/>
        </w:rPr>
      </w:pPr>
      <w:r>
        <w:pict>
          <v:group id="_x0000_s1096" style="position:absolute;left:0;text-align:left;margin-left:24.65pt;margin-top:-38.95pt;width:561.75pt;height:81pt;z-index:-251659776;mso-position-horizontal-relative:page" coordorigin="493,-779" coordsize="11235,1620">
            <v:shape id="_x0000_s1097" style="position:absolute;left:493;top:-779;width:11235;height:1620" coordorigin="493,-779" coordsize="11235,1620" path="m493,788r,-1515l496,-747r12,-17l525,-776r20,-3l11675,-779r52,52l11728,-727r,1515l11675,841r,l545,841,493,788xe" filled="f" strokecolor="#ddd">
              <v:path arrowok="t"/>
            </v:shape>
            <w10:wrap anchorx="page"/>
          </v:group>
        </w:pict>
      </w:r>
      <w:proofErr w:type="gramStart"/>
      <w:r>
        <w:rPr>
          <w:sz w:val="24"/>
          <w:szCs w:val="24"/>
        </w:rPr>
        <w:t>!is.na</w:t>
      </w:r>
      <w:proofErr w:type="gramEnd"/>
      <w:r>
        <w:rPr>
          <w:sz w:val="24"/>
          <w:szCs w:val="24"/>
        </w:rPr>
        <w:t xml:space="preserve">(vec2)    </w:t>
      </w:r>
      <w:r>
        <w:rPr>
          <w:sz w:val="25"/>
          <w:szCs w:val="25"/>
        </w:rPr>
        <w:t>#  missing  FALSE</w:t>
      </w:r>
    </w:p>
    <w:p w:rsidR="006731EA" w:rsidRDefault="00312846">
      <w:pPr>
        <w:spacing w:before="54"/>
        <w:ind w:left="263"/>
        <w:rPr>
          <w:sz w:val="25"/>
          <w:szCs w:val="25"/>
        </w:rPr>
      </w:pPr>
      <w:r>
        <w:rPr>
          <w:sz w:val="24"/>
          <w:szCs w:val="24"/>
        </w:rPr>
        <w:t>vec2</w:t>
      </w:r>
      <w:proofErr w:type="gramStart"/>
      <w:r>
        <w:rPr>
          <w:sz w:val="24"/>
          <w:szCs w:val="24"/>
        </w:rPr>
        <w:t>[!is.na</w:t>
      </w:r>
      <w:proofErr w:type="gramEnd"/>
      <w:r>
        <w:rPr>
          <w:sz w:val="24"/>
          <w:szCs w:val="24"/>
        </w:rPr>
        <w:t xml:space="preserve">(vec2)]    </w:t>
      </w:r>
      <w:r>
        <w:rPr>
          <w:sz w:val="25"/>
          <w:szCs w:val="25"/>
        </w:rPr>
        <w:t>#  return  non  missing  values  from  vec2</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Sampling</w:t>
      </w:r>
    </w:p>
    <w:p w:rsidR="006731EA" w:rsidRDefault="006731EA">
      <w:pPr>
        <w:spacing w:before="4" w:line="120" w:lineRule="exact"/>
        <w:rPr>
          <w:sz w:val="13"/>
          <w:szCs w:val="13"/>
        </w:rPr>
      </w:pPr>
    </w:p>
    <w:p w:rsidR="006731EA" w:rsidRDefault="006731EA">
      <w:pPr>
        <w:spacing w:line="200" w:lineRule="exact"/>
      </w:pPr>
    </w:p>
    <w:p w:rsidR="006731EA" w:rsidRDefault="00312846">
      <w:pPr>
        <w:ind w:left="263"/>
        <w:rPr>
          <w:sz w:val="25"/>
          <w:szCs w:val="25"/>
        </w:rPr>
      </w:pPr>
      <w:r>
        <w:pict>
          <v:group id="_x0000_s1094" style="position:absolute;left:0;text-align:left;margin-left:24.65pt;margin-top:-8.65pt;width:561.75pt;height:81pt;z-index:-251658752;mso-position-horizontal-relative:page" coordorigin="493,-173" coordsize="11235,1620">
            <v:shape id="_x0000_s1095" style="position:absolute;left:493;top:-173;width:11235;height:1620" coordorigin="493,-173" coordsize="11235,1620" path="m493,1394r,-1515l496,-141r12,-17l525,-170r20,-3l11675,-173r52,52l11728,-121r,1515l11675,1447r-11130,l493,1394xe" filled="f" strokecolor="#ddd">
              <v:path arrowok="t"/>
            </v:shape>
            <w10:wrap anchorx="page"/>
          </v:group>
        </w:pict>
      </w:r>
      <w:proofErr w:type="spellStart"/>
      <w:proofErr w:type="gramStart"/>
      <w:r>
        <w:rPr>
          <w:sz w:val="24"/>
          <w:szCs w:val="24"/>
        </w:rPr>
        <w:t>set.seed</w:t>
      </w:r>
      <w:proofErr w:type="spellEnd"/>
      <w:proofErr w:type="gramEnd"/>
      <w:r>
        <w:rPr>
          <w:sz w:val="24"/>
          <w:szCs w:val="24"/>
        </w:rPr>
        <w:t xml:space="preserve">(100)    </w:t>
      </w:r>
      <w:r>
        <w:rPr>
          <w:sz w:val="25"/>
          <w:szCs w:val="25"/>
        </w:rPr>
        <w:t xml:space="preserve">#  optional.  </w:t>
      </w:r>
      <w:proofErr w:type="gramStart"/>
      <w:r>
        <w:rPr>
          <w:sz w:val="25"/>
          <w:szCs w:val="25"/>
        </w:rPr>
        <w:t>set  it</w:t>
      </w:r>
      <w:proofErr w:type="gramEnd"/>
      <w:r>
        <w:rPr>
          <w:sz w:val="25"/>
          <w:szCs w:val="25"/>
        </w:rPr>
        <w:t xml:space="preserve">  to  get  same  random  samples.</w:t>
      </w:r>
    </w:p>
    <w:p w:rsidR="006731EA" w:rsidRDefault="00312846">
      <w:pPr>
        <w:spacing w:before="54" w:line="287" w:lineRule="auto"/>
        <w:ind w:left="263" w:right="4616"/>
        <w:rPr>
          <w:sz w:val="25"/>
          <w:szCs w:val="25"/>
        </w:rPr>
      </w:pPr>
      <w:r>
        <w:pict>
          <v:group id="_x0000_s1092" style="position:absolute;left:0;text-align:left;margin-left:24.25pt;margin-top:74.3pt;width:562.5pt;height:0;z-index:-251657728;mso-position-horizontal-relative:page" coordorigin="485,1486" coordsize="11250,0">
            <v:shape id="_x0000_s1093" style="position:absolute;left:485;top:1486;width:11250;height:0" coordorigin="485,1486" coordsize="11250,0" path="m485,1486r11250,e" filled="f" strokecolor="#ededed" strokeweight=".85pt">
              <v:path arrowok="t"/>
            </v:shape>
            <w10:wrap anchorx="page"/>
          </v:group>
        </w:pict>
      </w:r>
      <w:r>
        <w:rPr>
          <w:sz w:val="24"/>
          <w:szCs w:val="24"/>
        </w:rPr>
        <w:t xml:space="preserve">sample(vec1)    </w:t>
      </w:r>
      <w:proofErr w:type="gramStart"/>
      <w:r>
        <w:rPr>
          <w:sz w:val="25"/>
          <w:szCs w:val="25"/>
        </w:rPr>
        <w:t>#  sample</w:t>
      </w:r>
      <w:proofErr w:type="gramEnd"/>
      <w:r>
        <w:rPr>
          <w:sz w:val="25"/>
          <w:szCs w:val="25"/>
        </w:rPr>
        <w:t xml:space="preserve">  all  elements  randomly </w:t>
      </w:r>
      <w:r>
        <w:rPr>
          <w:sz w:val="24"/>
          <w:szCs w:val="24"/>
        </w:rPr>
        <w:t xml:space="preserve">sample(vec1,  3)    </w:t>
      </w:r>
      <w:r>
        <w:rPr>
          <w:sz w:val="25"/>
          <w:szCs w:val="25"/>
        </w:rPr>
        <w:t>#  sample  3</w:t>
      </w:r>
      <w:r>
        <w:rPr>
          <w:sz w:val="25"/>
          <w:szCs w:val="25"/>
        </w:rPr>
        <w:t xml:space="preserve">  </w:t>
      </w:r>
      <w:proofErr w:type="spellStart"/>
      <w:r>
        <w:rPr>
          <w:sz w:val="25"/>
          <w:szCs w:val="25"/>
        </w:rPr>
        <w:t>elem</w:t>
      </w:r>
      <w:proofErr w:type="spellEnd"/>
      <w:r>
        <w:rPr>
          <w:sz w:val="25"/>
          <w:szCs w:val="25"/>
        </w:rPr>
        <w:t xml:space="preserve">  without  replacement </w:t>
      </w:r>
      <w:r>
        <w:rPr>
          <w:sz w:val="24"/>
          <w:szCs w:val="24"/>
        </w:rPr>
        <w:t xml:space="preserve">sample(vec1,  10,  replace=T)    </w:t>
      </w:r>
      <w:r>
        <w:rPr>
          <w:sz w:val="25"/>
          <w:szCs w:val="25"/>
        </w:rPr>
        <w:t>#  sample  with  replacement</w:t>
      </w:r>
    </w:p>
    <w:p w:rsidR="006731EA" w:rsidRDefault="006731EA">
      <w:pPr>
        <w:spacing w:before="4" w:line="120" w:lineRule="exact"/>
        <w:rPr>
          <w:sz w:val="13"/>
          <w:szCs w:val="13"/>
        </w:rPr>
      </w:pP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ind w:left="105"/>
        <w:rPr>
          <w:rFonts w:ascii="Arial" w:eastAsia="Arial" w:hAnsi="Arial" w:cs="Arial"/>
          <w:sz w:val="45"/>
          <w:szCs w:val="45"/>
        </w:rPr>
      </w:pPr>
      <w:r>
        <w:rPr>
          <w:rFonts w:ascii="Arial" w:eastAsia="Arial" w:hAnsi="Arial" w:cs="Arial"/>
          <w:sz w:val="45"/>
          <w:szCs w:val="45"/>
        </w:rPr>
        <w:t>Section 3</w:t>
      </w:r>
    </w:p>
    <w:p w:rsidR="006731EA" w:rsidRDefault="006731EA">
      <w:pPr>
        <w:spacing w:before="12" w:line="260" w:lineRule="exact"/>
        <w:rPr>
          <w:sz w:val="26"/>
          <w:szCs w:val="26"/>
        </w:rPr>
      </w:pPr>
    </w:p>
    <w:p w:rsidR="006731EA" w:rsidRDefault="00312846">
      <w:pPr>
        <w:ind w:left="105"/>
        <w:rPr>
          <w:rFonts w:ascii="Arial" w:eastAsia="Arial" w:hAnsi="Arial" w:cs="Arial"/>
          <w:sz w:val="36"/>
          <w:szCs w:val="36"/>
        </w:rPr>
      </w:pPr>
      <w:r>
        <w:rPr>
          <w:rFonts w:ascii="Arial" w:eastAsia="Arial" w:hAnsi="Arial" w:cs="Arial"/>
          <w:sz w:val="36"/>
          <w:szCs w:val="36"/>
        </w:rPr>
        <w:t>Data Frames</w:t>
      </w:r>
    </w:p>
    <w:p w:rsidR="006731EA" w:rsidRDefault="006731EA">
      <w:pPr>
        <w:spacing w:line="120" w:lineRule="exact"/>
        <w:rPr>
          <w:sz w:val="12"/>
          <w:szCs w:val="12"/>
        </w:rPr>
      </w:pPr>
    </w:p>
    <w:p w:rsidR="006731EA" w:rsidRDefault="00312846">
      <w:pPr>
        <w:ind w:left="105"/>
        <w:rPr>
          <w:rFonts w:ascii="Arial" w:eastAsia="Arial" w:hAnsi="Arial" w:cs="Arial"/>
          <w:sz w:val="27"/>
          <w:szCs w:val="27"/>
        </w:rPr>
      </w:pPr>
      <w:r>
        <w:rPr>
          <w:rFonts w:ascii="Arial" w:eastAsia="Arial" w:hAnsi="Arial" w:cs="Arial"/>
          <w:sz w:val="27"/>
          <w:szCs w:val="27"/>
        </w:rPr>
        <w:t>Creating Data frame and accessing rows and columns</w:t>
      </w:r>
    </w:p>
    <w:p w:rsidR="006731EA" w:rsidRDefault="006731EA">
      <w:pPr>
        <w:spacing w:before="13" w:line="200" w:lineRule="exact"/>
      </w:pPr>
    </w:p>
    <w:p w:rsidR="006731EA" w:rsidRDefault="00312846">
      <w:pPr>
        <w:spacing w:line="352" w:lineRule="auto"/>
        <w:ind w:left="105" w:right="61"/>
        <w:rPr>
          <w:rFonts w:ascii="Arial" w:eastAsia="Arial" w:hAnsi="Arial" w:cs="Arial"/>
          <w:sz w:val="24"/>
          <w:szCs w:val="24"/>
        </w:rPr>
      </w:pPr>
      <w:r>
        <w:rPr>
          <w:rFonts w:ascii="Arial" w:eastAsia="Arial" w:hAnsi="Arial" w:cs="Arial"/>
          <w:sz w:val="24"/>
          <w:szCs w:val="24"/>
        </w:rPr>
        <w:t xml:space="preserve">Data frames is a convenient and popular data object to perform various analyses. Import statements such as </w:t>
      </w:r>
      <w:proofErr w:type="gramStart"/>
      <w:r>
        <w:rPr>
          <w:rFonts w:ascii="Arial" w:eastAsia="Arial" w:hAnsi="Arial" w:cs="Arial"/>
          <w:sz w:val="24"/>
          <w:szCs w:val="24"/>
        </w:rPr>
        <w:t>read.csv(</w:t>
      </w:r>
      <w:proofErr w:type="gramEnd"/>
      <w:r>
        <w:rPr>
          <w:rFonts w:ascii="Arial" w:eastAsia="Arial" w:hAnsi="Arial" w:cs="Arial"/>
          <w:sz w:val="24"/>
          <w:szCs w:val="24"/>
        </w:rPr>
        <w:t xml:space="preserve">) imports data into R as a data frame, so </w:t>
      </w:r>
      <w:proofErr w:type="spellStart"/>
      <w:r>
        <w:rPr>
          <w:rFonts w:ascii="Arial" w:eastAsia="Arial" w:hAnsi="Arial" w:cs="Arial"/>
          <w:sz w:val="24"/>
          <w:szCs w:val="24"/>
        </w:rPr>
        <w:t>its</w:t>
      </w:r>
      <w:proofErr w:type="spellEnd"/>
      <w:r>
        <w:rPr>
          <w:rFonts w:ascii="Arial" w:eastAsia="Arial" w:hAnsi="Arial" w:cs="Arial"/>
          <w:sz w:val="24"/>
          <w:szCs w:val="24"/>
        </w:rPr>
        <w:t xml:space="preserve"> just convenient to keep it that way. Now </w:t>
      </w:r>
      <w:proofErr w:type="spellStart"/>
      <w:proofErr w:type="gramStart"/>
      <w:r>
        <w:rPr>
          <w:rFonts w:ascii="Arial" w:eastAsia="Arial" w:hAnsi="Arial" w:cs="Arial"/>
          <w:sz w:val="24"/>
          <w:szCs w:val="24"/>
        </w:rPr>
        <w:t>lets</w:t>
      </w:r>
      <w:proofErr w:type="spellEnd"/>
      <w:proofErr w:type="gramEnd"/>
      <w:r>
        <w:rPr>
          <w:rFonts w:ascii="Arial" w:eastAsia="Arial" w:hAnsi="Arial" w:cs="Arial"/>
          <w:sz w:val="24"/>
          <w:szCs w:val="24"/>
        </w:rPr>
        <w:t xml:space="preserve"> create a data frame with the vectors we’d create</w:t>
      </w:r>
      <w:r>
        <w:rPr>
          <w:rFonts w:ascii="Arial" w:eastAsia="Arial" w:hAnsi="Arial" w:cs="Arial"/>
          <w:sz w:val="24"/>
          <w:szCs w:val="24"/>
        </w:rPr>
        <w:t>d earlier.</w:t>
      </w:r>
    </w:p>
    <w:p w:rsidR="006731EA" w:rsidRDefault="006731EA">
      <w:pPr>
        <w:spacing w:before="15" w:line="260" w:lineRule="exact"/>
        <w:rPr>
          <w:sz w:val="26"/>
          <w:szCs w:val="26"/>
        </w:rPr>
      </w:pPr>
    </w:p>
    <w:p w:rsidR="006731EA" w:rsidRDefault="00312846">
      <w:pPr>
        <w:ind w:left="263"/>
        <w:rPr>
          <w:sz w:val="25"/>
          <w:szCs w:val="25"/>
        </w:rPr>
      </w:pPr>
      <w:r>
        <w:rPr>
          <w:sz w:val="24"/>
          <w:szCs w:val="24"/>
        </w:rPr>
        <w:t>myDf</w:t>
      </w:r>
      <w:proofErr w:type="gramStart"/>
      <w:r>
        <w:rPr>
          <w:sz w:val="24"/>
          <w:szCs w:val="24"/>
        </w:rPr>
        <w:t>1  &lt;</w:t>
      </w:r>
      <w:proofErr w:type="gramEnd"/>
      <w:r>
        <w:rPr>
          <w:sz w:val="24"/>
          <w:szCs w:val="24"/>
        </w:rPr>
        <w:t xml:space="preserve">-  </w:t>
      </w:r>
      <w:proofErr w:type="spellStart"/>
      <w:r>
        <w:rPr>
          <w:sz w:val="24"/>
          <w:szCs w:val="24"/>
        </w:rPr>
        <w:t>data.frame</w:t>
      </w:r>
      <w:proofErr w:type="spellEnd"/>
      <w:r>
        <w:rPr>
          <w:sz w:val="24"/>
          <w:szCs w:val="24"/>
        </w:rPr>
        <w:t xml:space="preserve">(vec1,  vec2)    </w:t>
      </w:r>
      <w:r>
        <w:rPr>
          <w:sz w:val="25"/>
          <w:szCs w:val="25"/>
        </w:rPr>
        <w:t>#  make  data  frame  with  2  columns</w:t>
      </w:r>
    </w:p>
    <w:p w:rsidR="006731EA" w:rsidRDefault="00312846">
      <w:pPr>
        <w:spacing w:before="54"/>
        <w:ind w:left="263"/>
        <w:rPr>
          <w:sz w:val="24"/>
          <w:szCs w:val="24"/>
        </w:rPr>
      </w:pPr>
      <w:r>
        <w:pict>
          <v:group id="_x0000_s1090" style="position:absolute;left:0;text-align:left;margin-left:24.65pt;margin-top:-22.45pt;width:561.75pt;height:64.5pt;z-index:-251656704;mso-position-horizontal-relative:page" coordorigin="493,-449" coordsize="11235,1290">
            <v:shape id="_x0000_s1091" style="position:absolute;left:493;top:-449;width:11235;height:1290" coordorigin="493,-449" coordsize="11235,1290" path="m493,788r,-1185l496,-417r12,-17l525,-446r20,-3l11675,-449r52,52l11728,-397r,1185l11675,841,545,841,493,788xe" filled="f" strokecolor="#ddd">
              <v:path arrowok="t"/>
            </v:shape>
            <w10:wrap anchorx="page"/>
          </v:group>
        </w:pict>
      </w:r>
      <w:r>
        <w:rPr>
          <w:sz w:val="24"/>
          <w:szCs w:val="24"/>
        </w:rPr>
        <w:t>myDf</w:t>
      </w:r>
      <w:proofErr w:type="gramStart"/>
      <w:r>
        <w:rPr>
          <w:sz w:val="24"/>
          <w:szCs w:val="24"/>
        </w:rPr>
        <w:t>2  &lt;</w:t>
      </w:r>
      <w:proofErr w:type="gramEnd"/>
      <w:r>
        <w:rPr>
          <w:sz w:val="24"/>
          <w:szCs w:val="24"/>
        </w:rPr>
        <w:t xml:space="preserve">-  </w:t>
      </w:r>
      <w:proofErr w:type="spellStart"/>
      <w:r>
        <w:rPr>
          <w:sz w:val="24"/>
          <w:szCs w:val="24"/>
        </w:rPr>
        <w:t>data.frame</w:t>
      </w:r>
      <w:proofErr w:type="spellEnd"/>
      <w:r>
        <w:rPr>
          <w:sz w:val="24"/>
          <w:szCs w:val="24"/>
        </w:rPr>
        <w:t>(vec1,  vec3,  vec4)</w:t>
      </w:r>
    </w:p>
    <w:p w:rsidR="006731EA" w:rsidRDefault="00312846">
      <w:pPr>
        <w:spacing w:before="54"/>
        <w:ind w:left="263"/>
        <w:rPr>
          <w:sz w:val="24"/>
          <w:szCs w:val="24"/>
        </w:rPr>
      </w:pPr>
      <w:r>
        <w:rPr>
          <w:sz w:val="24"/>
          <w:szCs w:val="24"/>
        </w:rPr>
        <w:t>myDf</w:t>
      </w:r>
      <w:proofErr w:type="gramStart"/>
      <w:r>
        <w:rPr>
          <w:sz w:val="24"/>
          <w:szCs w:val="24"/>
        </w:rPr>
        <w:t>3  &lt;</w:t>
      </w:r>
      <w:proofErr w:type="gramEnd"/>
      <w:r>
        <w:rPr>
          <w:sz w:val="24"/>
          <w:szCs w:val="24"/>
        </w:rPr>
        <w:t xml:space="preserve">  </w:t>
      </w:r>
      <w:proofErr w:type="spellStart"/>
      <w:r>
        <w:rPr>
          <w:sz w:val="24"/>
          <w:szCs w:val="24"/>
        </w:rPr>
        <w:t>data.frame</w:t>
      </w:r>
      <w:proofErr w:type="spellEnd"/>
      <w:r>
        <w:rPr>
          <w:sz w:val="24"/>
          <w:szCs w:val="24"/>
        </w:rPr>
        <w:t>(vec1,  vec2,  vec3)</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Built-in Datasets and Basic Operations</w:t>
      </w:r>
    </w:p>
    <w:p w:rsidR="006731EA" w:rsidRDefault="006731EA">
      <w:pPr>
        <w:spacing w:before="13" w:line="200" w:lineRule="exact"/>
      </w:pPr>
    </w:p>
    <w:p w:rsidR="006731EA" w:rsidRDefault="00312846">
      <w:pPr>
        <w:ind w:left="105"/>
        <w:rPr>
          <w:rFonts w:ascii="Arial" w:eastAsia="Arial" w:hAnsi="Arial" w:cs="Arial"/>
          <w:sz w:val="24"/>
          <w:szCs w:val="24"/>
        </w:rPr>
        <w:sectPr w:rsidR="006731EA">
          <w:pgSz w:w="12220" w:h="15820"/>
          <w:pgMar w:top="460" w:right="440" w:bottom="280" w:left="380" w:header="270" w:footer="0" w:gutter="0"/>
          <w:cols w:space="720"/>
        </w:sectPr>
      </w:pPr>
      <w:r>
        <w:rPr>
          <w:rFonts w:ascii="Arial" w:eastAsia="Arial" w:hAnsi="Arial" w:cs="Arial"/>
          <w:sz w:val="24"/>
          <w:szCs w:val="24"/>
        </w:rPr>
        <w:t xml:space="preserve">R comes with a set of built-in data frames. For further illustrations we will use the </w:t>
      </w:r>
      <w:proofErr w:type="spellStart"/>
      <w:r>
        <w:rPr>
          <w:sz w:val="24"/>
          <w:szCs w:val="24"/>
        </w:rPr>
        <w:t>airquality</w:t>
      </w:r>
      <w:proofErr w:type="spellEnd"/>
      <w:r>
        <w:rPr>
          <w:sz w:val="24"/>
          <w:szCs w:val="24"/>
        </w:rPr>
        <w:t xml:space="preserve"> </w:t>
      </w:r>
      <w:r>
        <w:rPr>
          <w:rFonts w:ascii="Arial" w:eastAsia="Arial" w:hAnsi="Arial" w:cs="Arial"/>
          <w:sz w:val="24"/>
          <w:szCs w:val="24"/>
        </w:rPr>
        <w:t>data frame.</w:t>
      </w:r>
    </w:p>
    <w:p w:rsidR="006731EA" w:rsidRDefault="006731EA">
      <w:pPr>
        <w:spacing w:before="2" w:line="180" w:lineRule="exact"/>
        <w:rPr>
          <w:sz w:val="19"/>
          <w:szCs w:val="19"/>
        </w:rPr>
      </w:pP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38"/>
        <w:ind w:left="263"/>
        <w:rPr>
          <w:sz w:val="25"/>
          <w:szCs w:val="25"/>
        </w:rPr>
      </w:pPr>
      <w:r>
        <w:rPr>
          <w:sz w:val="24"/>
          <w:szCs w:val="24"/>
        </w:rPr>
        <w:t>library(</w:t>
      </w:r>
      <w:proofErr w:type="gramStart"/>
      <w:r>
        <w:rPr>
          <w:sz w:val="24"/>
          <w:szCs w:val="24"/>
        </w:rPr>
        <w:t xml:space="preserve">datasets)  </w:t>
      </w:r>
      <w:r>
        <w:rPr>
          <w:sz w:val="25"/>
          <w:szCs w:val="25"/>
        </w:rPr>
        <w:t>#</w:t>
      </w:r>
      <w:proofErr w:type="gramEnd"/>
      <w:r>
        <w:rPr>
          <w:sz w:val="25"/>
          <w:szCs w:val="25"/>
        </w:rPr>
        <w:t xml:space="preserve">  initialize</w:t>
      </w:r>
    </w:p>
    <w:p w:rsidR="006731EA" w:rsidRDefault="00312846">
      <w:pPr>
        <w:spacing w:before="54"/>
        <w:ind w:left="263"/>
        <w:rPr>
          <w:sz w:val="25"/>
          <w:szCs w:val="25"/>
        </w:rPr>
      </w:pPr>
      <w:r>
        <w:pict>
          <v:group id="_x0000_s1088" style="position:absolute;left:0;text-align:left;margin-left:24.65pt;margin-top:-22.45pt;width:561.75pt;height:48pt;z-index:-251655680;mso-position-horizontal-relative:page" coordorigin="493,-449" coordsize="11235,960">
            <v:shape id="_x0000_s1089" style="position:absolute;left:493;top:-449;width:11235;height:960" coordorigin="493,-449" coordsize="11235,960" path="m493,458r,-855l496,-417r12,-17l525,-446r20,-3l11675,-449r52,52l11728,-397r,855l11675,511,545,511,493,458xe" filled="f" strokecolor="#ddd">
              <v:path arrowok="t"/>
            </v:shape>
            <w10:wrap anchorx="page"/>
          </v:group>
        </w:pict>
      </w:r>
      <w:r>
        <w:rPr>
          <w:sz w:val="24"/>
          <w:szCs w:val="24"/>
        </w:rPr>
        <w:t>library(help=</w:t>
      </w:r>
      <w:proofErr w:type="gramStart"/>
      <w:r>
        <w:rPr>
          <w:sz w:val="24"/>
          <w:szCs w:val="24"/>
        </w:rPr>
        <w:t xml:space="preserve">datasets)  </w:t>
      </w:r>
      <w:r>
        <w:rPr>
          <w:sz w:val="25"/>
          <w:szCs w:val="25"/>
        </w:rPr>
        <w:t>#</w:t>
      </w:r>
      <w:proofErr w:type="gramEnd"/>
      <w:r>
        <w:rPr>
          <w:sz w:val="25"/>
          <w:szCs w:val="25"/>
        </w:rPr>
        <w:t xml:space="preserve">  display  the  datasets</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2" w:lineRule="auto"/>
        <w:ind w:left="105" w:right="173"/>
        <w:rPr>
          <w:rFonts w:ascii="Arial" w:eastAsia="Arial" w:hAnsi="Arial" w:cs="Arial"/>
          <w:sz w:val="24"/>
          <w:szCs w:val="24"/>
        </w:rPr>
      </w:pPr>
      <w:r>
        <w:rPr>
          <w:rFonts w:ascii="Arial" w:eastAsia="Arial" w:hAnsi="Arial" w:cs="Arial"/>
          <w:sz w:val="24"/>
          <w:szCs w:val="24"/>
        </w:rPr>
        <w:t xml:space="preserve">The below set of codes will be frequently used if you are going to be playing around with data. </w:t>
      </w:r>
      <w:proofErr w:type="gramStart"/>
      <w:r>
        <w:rPr>
          <w:rFonts w:ascii="Arial" w:eastAsia="Arial" w:hAnsi="Arial" w:cs="Arial"/>
          <w:sz w:val="24"/>
          <w:szCs w:val="24"/>
        </w:rPr>
        <w:t>So</w:t>
      </w:r>
      <w:proofErr w:type="gramEnd"/>
      <w:r>
        <w:rPr>
          <w:rFonts w:ascii="Arial" w:eastAsia="Arial" w:hAnsi="Arial" w:cs="Arial"/>
          <w:sz w:val="24"/>
          <w:szCs w:val="24"/>
        </w:rPr>
        <w:t xml:space="preserve"> I highly recommend you to practice these once over and over to get a good handle over them.</w:t>
      </w:r>
    </w:p>
    <w:p w:rsidR="006731EA" w:rsidRDefault="006731EA">
      <w:pPr>
        <w:spacing w:before="15" w:line="260" w:lineRule="exact"/>
        <w:rPr>
          <w:sz w:val="26"/>
          <w:szCs w:val="26"/>
        </w:rPr>
      </w:pPr>
    </w:p>
    <w:p w:rsidR="006731EA" w:rsidRDefault="00312846">
      <w:pPr>
        <w:ind w:left="263"/>
        <w:rPr>
          <w:sz w:val="25"/>
          <w:szCs w:val="25"/>
        </w:rPr>
      </w:pPr>
      <w:r>
        <w:rPr>
          <w:sz w:val="24"/>
          <w:szCs w:val="24"/>
        </w:rPr>
        <w:t>class(</w:t>
      </w:r>
      <w:proofErr w:type="spellStart"/>
      <w:proofErr w:type="gramStart"/>
      <w:r>
        <w:rPr>
          <w:sz w:val="24"/>
          <w:szCs w:val="24"/>
        </w:rPr>
        <w:t>airquality</w:t>
      </w:r>
      <w:proofErr w:type="spellEnd"/>
      <w:r>
        <w:rPr>
          <w:sz w:val="24"/>
          <w:szCs w:val="24"/>
        </w:rPr>
        <w:t xml:space="preserve">)   </w:t>
      </w:r>
      <w:proofErr w:type="gramEnd"/>
      <w:r>
        <w:rPr>
          <w:sz w:val="24"/>
          <w:szCs w:val="24"/>
        </w:rPr>
        <w:t xml:space="preserve"> </w:t>
      </w:r>
      <w:r>
        <w:rPr>
          <w:sz w:val="25"/>
          <w:szCs w:val="25"/>
        </w:rPr>
        <w:t>#  get  class</w:t>
      </w:r>
    </w:p>
    <w:p w:rsidR="006731EA" w:rsidRDefault="00312846">
      <w:pPr>
        <w:spacing w:before="54"/>
        <w:ind w:left="263"/>
        <w:rPr>
          <w:sz w:val="25"/>
          <w:szCs w:val="25"/>
        </w:rPr>
      </w:pPr>
      <w:r>
        <w:pict>
          <v:group id="_x0000_s1086" style="position:absolute;left:0;text-align:left;margin-left:24.65pt;margin-top:-22.45pt;width:561.75pt;height:180pt;z-index:-251654656;mso-position-horizontal-relative:page" coordorigin="493,-449" coordsize="11235,3600">
            <v:shape id="_x0000_s1087" style="position:absolute;left:493;top:-449;width:11235;height:3600" coordorigin="493,-449" coordsize="11235,3600" path="m493,3098r,-3495l496,-417r12,-17l525,-446r20,-3l11675,-449r52,52l11728,-397r,3495l11675,3151r-11130,l493,3098xe" filled="f" strokecolor="#ddd">
              <v:path arrowok="t"/>
            </v:shape>
            <w10:wrap anchorx="page"/>
          </v:group>
        </w:pict>
      </w:r>
      <w:proofErr w:type="spellStart"/>
      <w:proofErr w:type="gramStart"/>
      <w:r>
        <w:rPr>
          <w:sz w:val="24"/>
          <w:szCs w:val="24"/>
        </w:rPr>
        <w:t>sapply</w:t>
      </w:r>
      <w:proofErr w:type="spellEnd"/>
      <w:r>
        <w:rPr>
          <w:sz w:val="24"/>
          <w:szCs w:val="24"/>
        </w:rPr>
        <w:t>(</w:t>
      </w:r>
      <w:proofErr w:type="spellStart"/>
      <w:proofErr w:type="gramEnd"/>
      <w:r>
        <w:rPr>
          <w:sz w:val="24"/>
          <w:szCs w:val="24"/>
        </w:rPr>
        <w:t>airquality</w:t>
      </w:r>
      <w:proofErr w:type="spellEnd"/>
      <w:r>
        <w:rPr>
          <w:sz w:val="24"/>
          <w:szCs w:val="24"/>
        </w:rPr>
        <w:t xml:space="preserve">,  class) </w:t>
      </w:r>
      <w:r>
        <w:rPr>
          <w:sz w:val="24"/>
          <w:szCs w:val="24"/>
        </w:rPr>
        <w:t xml:space="preserve">   </w:t>
      </w:r>
      <w:r>
        <w:rPr>
          <w:sz w:val="25"/>
          <w:szCs w:val="25"/>
        </w:rPr>
        <w:t>#  get  class  of  all  columns</w:t>
      </w:r>
    </w:p>
    <w:p w:rsidR="006731EA" w:rsidRDefault="00312846">
      <w:pPr>
        <w:spacing w:before="54" w:line="287" w:lineRule="auto"/>
        <w:ind w:left="263" w:right="5756"/>
        <w:rPr>
          <w:sz w:val="25"/>
          <w:szCs w:val="25"/>
        </w:rPr>
      </w:pPr>
      <w:proofErr w:type="spellStart"/>
      <w:r>
        <w:rPr>
          <w:sz w:val="24"/>
          <w:szCs w:val="24"/>
        </w:rPr>
        <w:t>str</w:t>
      </w:r>
      <w:proofErr w:type="spellEnd"/>
      <w:r>
        <w:rPr>
          <w:sz w:val="24"/>
          <w:szCs w:val="24"/>
        </w:rPr>
        <w:t>(</w:t>
      </w:r>
      <w:proofErr w:type="spellStart"/>
      <w:proofErr w:type="gramStart"/>
      <w:r>
        <w:rPr>
          <w:sz w:val="24"/>
          <w:szCs w:val="24"/>
        </w:rPr>
        <w:t>airquality</w:t>
      </w:r>
      <w:proofErr w:type="spellEnd"/>
      <w:r>
        <w:rPr>
          <w:sz w:val="24"/>
          <w:szCs w:val="24"/>
        </w:rPr>
        <w:t xml:space="preserve">)   </w:t>
      </w:r>
      <w:proofErr w:type="gramEnd"/>
      <w:r>
        <w:rPr>
          <w:sz w:val="24"/>
          <w:szCs w:val="24"/>
        </w:rPr>
        <w:t xml:space="preserve"> </w:t>
      </w:r>
      <w:r>
        <w:rPr>
          <w:sz w:val="25"/>
          <w:szCs w:val="25"/>
        </w:rPr>
        <w:t xml:space="preserve">#  structure </w:t>
      </w:r>
      <w:r>
        <w:rPr>
          <w:sz w:val="24"/>
          <w:szCs w:val="24"/>
        </w:rPr>
        <w:t>summary(</w:t>
      </w:r>
      <w:proofErr w:type="spellStart"/>
      <w:r>
        <w:rPr>
          <w:sz w:val="24"/>
          <w:szCs w:val="24"/>
        </w:rPr>
        <w:t>airquality</w:t>
      </w:r>
      <w:proofErr w:type="spellEnd"/>
      <w:r>
        <w:rPr>
          <w:sz w:val="24"/>
          <w:szCs w:val="24"/>
        </w:rPr>
        <w:t xml:space="preserve">)    </w:t>
      </w:r>
      <w:r>
        <w:rPr>
          <w:sz w:val="25"/>
          <w:szCs w:val="25"/>
        </w:rPr>
        <w:t xml:space="preserve">#  summary  of  </w:t>
      </w:r>
      <w:proofErr w:type="spellStart"/>
      <w:r>
        <w:rPr>
          <w:sz w:val="25"/>
          <w:szCs w:val="25"/>
        </w:rPr>
        <w:t>airquality</w:t>
      </w:r>
      <w:proofErr w:type="spellEnd"/>
      <w:r>
        <w:rPr>
          <w:sz w:val="25"/>
          <w:szCs w:val="25"/>
        </w:rPr>
        <w:t xml:space="preserve"> </w:t>
      </w:r>
      <w:r>
        <w:rPr>
          <w:sz w:val="24"/>
          <w:szCs w:val="24"/>
        </w:rPr>
        <w:t>head(</w:t>
      </w:r>
      <w:proofErr w:type="spellStart"/>
      <w:r>
        <w:rPr>
          <w:sz w:val="24"/>
          <w:szCs w:val="24"/>
        </w:rPr>
        <w:t>airquality</w:t>
      </w:r>
      <w:proofErr w:type="spellEnd"/>
      <w:r>
        <w:rPr>
          <w:sz w:val="24"/>
          <w:szCs w:val="24"/>
        </w:rPr>
        <w:t xml:space="preserve">)    </w:t>
      </w:r>
      <w:r>
        <w:rPr>
          <w:sz w:val="25"/>
          <w:szCs w:val="25"/>
        </w:rPr>
        <w:t xml:space="preserve">#  view  the  first  6  </w:t>
      </w:r>
      <w:proofErr w:type="spellStart"/>
      <w:r>
        <w:rPr>
          <w:sz w:val="25"/>
          <w:szCs w:val="25"/>
        </w:rPr>
        <w:t>obs</w:t>
      </w:r>
      <w:proofErr w:type="spellEnd"/>
      <w:r>
        <w:rPr>
          <w:sz w:val="25"/>
          <w:szCs w:val="25"/>
        </w:rPr>
        <w:t xml:space="preserve"> </w:t>
      </w:r>
      <w:r>
        <w:rPr>
          <w:sz w:val="24"/>
          <w:szCs w:val="24"/>
        </w:rPr>
        <w:t>fix(</w:t>
      </w:r>
      <w:proofErr w:type="spellStart"/>
      <w:r>
        <w:rPr>
          <w:sz w:val="24"/>
          <w:szCs w:val="24"/>
        </w:rPr>
        <w:t>airquality</w:t>
      </w:r>
      <w:proofErr w:type="spellEnd"/>
      <w:r>
        <w:rPr>
          <w:sz w:val="24"/>
          <w:szCs w:val="24"/>
        </w:rPr>
        <w:t xml:space="preserve">)    </w:t>
      </w:r>
      <w:r>
        <w:rPr>
          <w:sz w:val="25"/>
          <w:szCs w:val="25"/>
        </w:rPr>
        <w:t xml:space="preserve">#  view  spreadsheet  like  grid </w:t>
      </w:r>
      <w:proofErr w:type="spellStart"/>
      <w:r>
        <w:rPr>
          <w:sz w:val="24"/>
          <w:szCs w:val="24"/>
        </w:rPr>
        <w:t>rownames</w:t>
      </w:r>
      <w:proofErr w:type="spellEnd"/>
      <w:r>
        <w:rPr>
          <w:sz w:val="24"/>
          <w:szCs w:val="24"/>
        </w:rPr>
        <w:t>(</w:t>
      </w:r>
      <w:proofErr w:type="spellStart"/>
      <w:r>
        <w:rPr>
          <w:sz w:val="24"/>
          <w:szCs w:val="24"/>
        </w:rPr>
        <w:t>airquality</w:t>
      </w:r>
      <w:proofErr w:type="spellEnd"/>
      <w:r>
        <w:rPr>
          <w:sz w:val="24"/>
          <w:szCs w:val="24"/>
        </w:rPr>
        <w:t xml:space="preserve">)    </w:t>
      </w:r>
      <w:r>
        <w:rPr>
          <w:sz w:val="25"/>
          <w:szCs w:val="25"/>
        </w:rPr>
        <w:t xml:space="preserve">#  row  names </w:t>
      </w:r>
      <w:proofErr w:type="spellStart"/>
      <w:r>
        <w:rPr>
          <w:sz w:val="24"/>
          <w:szCs w:val="24"/>
        </w:rPr>
        <w:t>c</w:t>
      </w:r>
      <w:r>
        <w:rPr>
          <w:sz w:val="24"/>
          <w:szCs w:val="24"/>
        </w:rPr>
        <w:t>olnames</w:t>
      </w:r>
      <w:proofErr w:type="spellEnd"/>
      <w:r>
        <w:rPr>
          <w:sz w:val="24"/>
          <w:szCs w:val="24"/>
        </w:rPr>
        <w:t>(</w:t>
      </w:r>
      <w:proofErr w:type="spellStart"/>
      <w:r>
        <w:rPr>
          <w:sz w:val="24"/>
          <w:szCs w:val="24"/>
        </w:rPr>
        <w:t>airquality</w:t>
      </w:r>
      <w:proofErr w:type="spellEnd"/>
      <w:r>
        <w:rPr>
          <w:sz w:val="24"/>
          <w:szCs w:val="24"/>
        </w:rPr>
        <w:t xml:space="preserve">)    </w:t>
      </w:r>
      <w:r>
        <w:rPr>
          <w:sz w:val="25"/>
          <w:szCs w:val="25"/>
        </w:rPr>
        <w:t xml:space="preserve">#  columns  names </w:t>
      </w:r>
      <w:proofErr w:type="spellStart"/>
      <w:r>
        <w:rPr>
          <w:sz w:val="24"/>
          <w:szCs w:val="24"/>
        </w:rPr>
        <w:t>nrow</w:t>
      </w:r>
      <w:proofErr w:type="spellEnd"/>
      <w:r>
        <w:rPr>
          <w:sz w:val="24"/>
          <w:szCs w:val="24"/>
        </w:rPr>
        <w:t>(</w:t>
      </w:r>
      <w:proofErr w:type="spellStart"/>
      <w:r>
        <w:rPr>
          <w:sz w:val="24"/>
          <w:szCs w:val="24"/>
        </w:rPr>
        <w:t>airquality</w:t>
      </w:r>
      <w:proofErr w:type="spellEnd"/>
      <w:r>
        <w:rPr>
          <w:sz w:val="24"/>
          <w:szCs w:val="24"/>
        </w:rPr>
        <w:t xml:space="preserve">)    </w:t>
      </w:r>
      <w:r>
        <w:rPr>
          <w:sz w:val="25"/>
          <w:szCs w:val="25"/>
        </w:rPr>
        <w:t xml:space="preserve">#  number  of  rows </w:t>
      </w:r>
      <w:proofErr w:type="spellStart"/>
      <w:r>
        <w:rPr>
          <w:sz w:val="24"/>
          <w:szCs w:val="24"/>
        </w:rPr>
        <w:t>ncol</w:t>
      </w:r>
      <w:proofErr w:type="spellEnd"/>
      <w:r>
        <w:rPr>
          <w:sz w:val="24"/>
          <w:szCs w:val="24"/>
        </w:rPr>
        <w:t>(</w:t>
      </w:r>
      <w:proofErr w:type="spellStart"/>
      <w:r>
        <w:rPr>
          <w:sz w:val="24"/>
          <w:szCs w:val="24"/>
        </w:rPr>
        <w:t>airquality</w:t>
      </w:r>
      <w:proofErr w:type="spellEnd"/>
      <w:r>
        <w:rPr>
          <w:sz w:val="24"/>
          <w:szCs w:val="24"/>
        </w:rPr>
        <w:t xml:space="preserve">)    </w:t>
      </w:r>
      <w:r>
        <w:rPr>
          <w:sz w:val="25"/>
          <w:szCs w:val="25"/>
        </w:rPr>
        <w:t>#  number  of  columns</w:t>
      </w:r>
    </w:p>
    <w:p w:rsidR="006731EA" w:rsidRDefault="006731EA">
      <w:pPr>
        <w:spacing w:before="18" w:line="240" w:lineRule="exact"/>
        <w:rPr>
          <w:sz w:val="24"/>
          <w:szCs w:val="24"/>
        </w:rPr>
      </w:pPr>
    </w:p>
    <w:p w:rsidR="006731EA" w:rsidRDefault="00312846">
      <w:pPr>
        <w:ind w:left="105"/>
        <w:rPr>
          <w:rFonts w:ascii="Arial" w:eastAsia="Arial" w:hAnsi="Arial" w:cs="Arial"/>
          <w:sz w:val="27"/>
          <w:szCs w:val="27"/>
        </w:rPr>
      </w:pPr>
      <w:r>
        <w:rPr>
          <w:rFonts w:ascii="Arial" w:eastAsia="Arial" w:hAnsi="Arial" w:cs="Arial"/>
          <w:sz w:val="27"/>
          <w:szCs w:val="27"/>
        </w:rPr>
        <w:t xml:space="preserve">Append data frames with </w:t>
      </w:r>
      <w:proofErr w:type="spellStart"/>
      <w:r>
        <w:rPr>
          <w:rFonts w:ascii="Arial" w:eastAsia="Arial" w:hAnsi="Arial" w:cs="Arial"/>
          <w:sz w:val="27"/>
          <w:szCs w:val="27"/>
        </w:rPr>
        <w:t>cbind</w:t>
      </w:r>
      <w:proofErr w:type="spellEnd"/>
      <w:r>
        <w:rPr>
          <w:rFonts w:ascii="Arial" w:eastAsia="Arial" w:hAnsi="Arial" w:cs="Arial"/>
          <w:sz w:val="27"/>
          <w:szCs w:val="27"/>
        </w:rPr>
        <w:t xml:space="preserve"> and </w:t>
      </w:r>
      <w:proofErr w:type="spellStart"/>
      <w:r>
        <w:rPr>
          <w:rFonts w:ascii="Arial" w:eastAsia="Arial" w:hAnsi="Arial" w:cs="Arial"/>
          <w:sz w:val="27"/>
          <w:szCs w:val="27"/>
        </w:rPr>
        <w:t>rbind</w:t>
      </w:r>
      <w:proofErr w:type="spellEnd"/>
    </w:p>
    <w:p w:rsidR="006731EA" w:rsidRDefault="006731EA">
      <w:pPr>
        <w:spacing w:before="13" w:line="200" w:lineRule="exact"/>
      </w:pPr>
    </w:p>
    <w:p w:rsidR="006731EA" w:rsidRDefault="00312846">
      <w:pPr>
        <w:ind w:left="105"/>
        <w:rPr>
          <w:rFonts w:ascii="Arial" w:eastAsia="Arial" w:hAnsi="Arial" w:cs="Arial"/>
          <w:sz w:val="24"/>
          <w:szCs w:val="24"/>
        </w:rPr>
      </w:pPr>
      <w:proofErr w:type="spellStart"/>
      <w:proofErr w:type="gramStart"/>
      <w:r>
        <w:rPr>
          <w:rFonts w:ascii="Arial" w:eastAsia="Arial" w:hAnsi="Arial" w:cs="Arial"/>
          <w:sz w:val="24"/>
          <w:szCs w:val="24"/>
        </w:rPr>
        <w:t>Lets</w:t>
      </w:r>
      <w:proofErr w:type="spellEnd"/>
      <w:proofErr w:type="gramEnd"/>
      <w:r>
        <w:rPr>
          <w:rFonts w:ascii="Arial" w:eastAsia="Arial" w:hAnsi="Arial" w:cs="Arial"/>
          <w:sz w:val="24"/>
          <w:szCs w:val="24"/>
        </w:rPr>
        <w:t xml:space="preserve"> append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column wise </w:t>
      </w:r>
      <w:proofErr w:type="spellStart"/>
      <w:r>
        <w:rPr>
          <w:sz w:val="24"/>
          <w:szCs w:val="24"/>
        </w:rPr>
        <w:t>cbind</w:t>
      </w:r>
      <w:proofErr w:type="spellEnd"/>
      <w:r>
        <w:rPr>
          <w:sz w:val="24"/>
          <w:szCs w:val="24"/>
        </w:rPr>
        <w:t xml:space="preserve"> </w:t>
      </w:r>
      <w:r>
        <w:rPr>
          <w:rFonts w:ascii="Arial" w:eastAsia="Arial" w:hAnsi="Arial" w:cs="Arial"/>
          <w:sz w:val="24"/>
          <w:szCs w:val="24"/>
        </w:rPr>
        <w:t xml:space="preserve">and row wise </w:t>
      </w:r>
      <w:proofErr w:type="spellStart"/>
      <w:r>
        <w:rPr>
          <w:sz w:val="24"/>
          <w:szCs w:val="24"/>
        </w:rPr>
        <w:t>rbind</w:t>
      </w:r>
      <w:proofErr w:type="spellEnd"/>
      <w:r>
        <w:rPr>
          <w:rFonts w:ascii="Arial" w:eastAsia="Arial" w:hAnsi="Arial" w:cs="Arial"/>
          <w:sz w:val="24"/>
          <w:szCs w:val="24"/>
        </w:rPr>
        <w:t>.</w:t>
      </w:r>
    </w:p>
    <w:p w:rsidR="006731EA" w:rsidRDefault="006731EA">
      <w:pPr>
        <w:spacing w:before="9" w:line="180" w:lineRule="exact"/>
        <w:rPr>
          <w:sz w:val="19"/>
          <w:szCs w:val="19"/>
        </w:rPr>
      </w:pPr>
    </w:p>
    <w:p w:rsidR="006731EA" w:rsidRDefault="006731EA">
      <w:pPr>
        <w:spacing w:line="200" w:lineRule="exact"/>
      </w:pPr>
    </w:p>
    <w:p w:rsidR="006731EA" w:rsidRDefault="00312846">
      <w:pPr>
        <w:ind w:left="263"/>
        <w:rPr>
          <w:sz w:val="25"/>
          <w:szCs w:val="25"/>
        </w:rPr>
      </w:pPr>
      <w:proofErr w:type="spellStart"/>
      <w:proofErr w:type="gramStart"/>
      <w:r>
        <w:rPr>
          <w:sz w:val="24"/>
          <w:szCs w:val="24"/>
        </w:rPr>
        <w:t>cbind</w:t>
      </w:r>
      <w:proofErr w:type="spellEnd"/>
      <w:r>
        <w:rPr>
          <w:sz w:val="24"/>
          <w:szCs w:val="24"/>
        </w:rPr>
        <w:t>(</w:t>
      </w:r>
      <w:proofErr w:type="gramEnd"/>
      <w:r>
        <w:rPr>
          <w:sz w:val="24"/>
          <w:szCs w:val="24"/>
        </w:rPr>
        <w:t xml:space="preserve">myDf1,  myDf2)    </w:t>
      </w:r>
      <w:r>
        <w:rPr>
          <w:sz w:val="25"/>
          <w:szCs w:val="25"/>
        </w:rPr>
        <w:t>#  columns  append  DFs  with  same  no.  rows</w:t>
      </w:r>
    </w:p>
    <w:p w:rsidR="006731EA" w:rsidRDefault="00312846">
      <w:pPr>
        <w:spacing w:before="54"/>
        <w:ind w:left="263"/>
        <w:rPr>
          <w:sz w:val="25"/>
          <w:szCs w:val="25"/>
        </w:rPr>
      </w:pPr>
      <w:r>
        <w:pict>
          <v:group id="_x0000_s1084" style="position:absolute;left:0;text-align:left;margin-left:24.65pt;margin-top:-22.45pt;width:561.75pt;height:48pt;z-index:-251653632;mso-position-horizontal-relative:page" coordorigin="493,-449" coordsize="11235,960">
            <v:shape id="_x0000_s1085" style="position:absolute;left:493;top:-449;width:11235;height:960" coordorigin="493,-449" coordsize="11235,960" path="m493,458r,-855l496,-417r12,-17l525,-446r20,-3l11675,-449r52,52l11728,-397r,855l11675,511,545,511,493,458xe" filled="f" strokecolor="#ddd">
              <v:path arrowok="t"/>
            </v:shape>
            <w10:wrap anchorx="page"/>
          </v:group>
        </w:pict>
      </w:r>
      <w:proofErr w:type="spellStart"/>
      <w:proofErr w:type="gramStart"/>
      <w:r>
        <w:rPr>
          <w:sz w:val="24"/>
          <w:szCs w:val="24"/>
        </w:rPr>
        <w:t>rbind</w:t>
      </w:r>
      <w:proofErr w:type="spellEnd"/>
      <w:r>
        <w:rPr>
          <w:sz w:val="24"/>
          <w:szCs w:val="24"/>
        </w:rPr>
        <w:t>(</w:t>
      </w:r>
      <w:proofErr w:type="gramEnd"/>
      <w:r>
        <w:rPr>
          <w:sz w:val="24"/>
          <w:szCs w:val="24"/>
        </w:rPr>
        <w:t xml:space="preserve">myDf1,  myDf1)    </w:t>
      </w:r>
      <w:r>
        <w:rPr>
          <w:sz w:val="25"/>
          <w:szCs w:val="25"/>
        </w:rPr>
        <w:t>#  row  append  DFs  with  same  no.  columns</w:t>
      </w:r>
    </w:p>
    <w:p w:rsidR="006731EA" w:rsidRDefault="006731EA">
      <w:pPr>
        <w:spacing w:before="8" w:line="180" w:lineRule="exact"/>
        <w:rPr>
          <w:sz w:val="19"/>
          <w:szCs w:val="19"/>
        </w:rPr>
      </w:pPr>
    </w:p>
    <w:p w:rsidR="006731EA" w:rsidRDefault="006731EA">
      <w:pPr>
        <w:spacing w:line="200" w:lineRule="exact"/>
      </w:pPr>
    </w:p>
    <w:p w:rsidR="006731EA" w:rsidRDefault="00312846">
      <w:pPr>
        <w:ind w:left="105"/>
        <w:rPr>
          <w:rFonts w:ascii="Arial" w:eastAsia="Arial" w:hAnsi="Arial" w:cs="Arial"/>
          <w:sz w:val="24"/>
          <w:szCs w:val="24"/>
        </w:rPr>
      </w:pPr>
      <w:r>
        <w:rPr>
          <w:rFonts w:ascii="Arial" w:eastAsia="Arial" w:hAnsi="Arial" w:cs="Arial"/>
          <w:sz w:val="24"/>
          <w:szCs w:val="24"/>
        </w:rPr>
        <w:t xml:space="preserve">Subset Data frame with number indices, </w:t>
      </w:r>
      <w:proofErr w:type="gramStart"/>
      <w:r>
        <w:rPr>
          <w:rFonts w:ascii="Arial" w:eastAsia="Arial" w:hAnsi="Arial" w:cs="Arial"/>
          <w:sz w:val="24"/>
          <w:szCs w:val="24"/>
        </w:rPr>
        <w:t>subset(</w:t>
      </w:r>
      <w:proofErr w:type="gramEnd"/>
      <w:r>
        <w:rPr>
          <w:rFonts w:ascii="Arial" w:eastAsia="Arial" w:hAnsi="Arial" w:cs="Arial"/>
          <w:sz w:val="24"/>
          <w:szCs w:val="24"/>
        </w:rPr>
        <w:t>) and which() methods</w:t>
      </w:r>
    </w:p>
    <w:p w:rsidR="006731EA" w:rsidRDefault="006731EA">
      <w:pPr>
        <w:spacing w:line="200" w:lineRule="exact"/>
      </w:pPr>
    </w:p>
    <w:p w:rsidR="006731EA" w:rsidRDefault="006731EA">
      <w:pPr>
        <w:spacing w:line="200" w:lineRule="exact"/>
      </w:pPr>
    </w:p>
    <w:p w:rsidR="006731EA" w:rsidRDefault="00312846">
      <w:pPr>
        <w:ind w:left="263"/>
        <w:rPr>
          <w:sz w:val="25"/>
          <w:szCs w:val="25"/>
        </w:rPr>
      </w:pPr>
      <w:r>
        <w:rPr>
          <w:sz w:val="24"/>
          <w:szCs w:val="24"/>
        </w:rPr>
        <w:t xml:space="preserve">myDf1$vec1    </w:t>
      </w:r>
      <w:proofErr w:type="gramStart"/>
      <w:r>
        <w:rPr>
          <w:sz w:val="25"/>
          <w:szCs w:val="25"/>
        </w:rPr>
        <w:t>#  vec</w:t>
      </w:r>
      <w:proofErr w:type="gramEnd"/>
      <w:r>
        <w:rPr>
          <w:sz w:val="25"/>
          <w:szCs w:val="25"/>
        </w:rPr>
        <w:t>1  column</w:t>
      </w:r>
    </w:p>
    <w:p w:rsidR="006731EA" w:rsidRDefault="00312846">
      <w:pPr>
        <w:spacing w:before="54"/>
        <w:ind w:left="263"/>
        <w:rPr>
          <w:sz w:val="25"/>
          <w:szCs w:val="25"/>
        </w:rPr>
      </w:pPr>
      <w:r>
        <w:rPr>
          <w:sz w:val="24"/>
          <w:szCs w:val="24"/>
        </w:rPr>
        <w:t>myDf1</w:t>
      </w:r>
      <w:proofErr w:type="gramStart"/>
      <w:r>
        <w:rPr>
          <w:sz w:val="24"/>
          <w:szCs w:val="24"/>
        </w:rPr>
        <w:t>[,  1</w:t>
      </w:r>
      <w:proofErr w:type="gramEnd"/>
      <w:r>
        <w:rPr>
          <w:sz w:val="24"/>
          <w:szCs w:val="24"/>
        </w:rPr>
        <w:t xml:space="preserve">]    </w:t>
      </w:r>
      <w:r>
        <w:rPr>
          <w:sz w:val="25"/>
          <w:szCs w:val="25"/>
        </w:rPr>
        <w:t xml:space="preserve">#  </w:t>
      </w:r>
      <w:proofErr w:type="spellStart"/>
      <w:r>
        <w:rPr>
          <w:sz w:val="25"/>
          <w:szCs w:val="25"/>
        </w:rPr>
        <w:t>df</w:t>
      </w:r>
      <w:proofErr w:type="spellEnd"/>
      <w:r>
        <w:rPr>
          <w:sz w:val="25"/>
          <w:szCs w:val="25"/>
        </w:rPr>
        <w:t>[</w:t>
      </w:r>
      <w:proofErr w:type="spellStart"/>
      <w:r>
        <w:rPr>
          <w:sz w:val="25"/>
          <w:szCs w:val="25"/>
        </w:rPr>
        <w:t>row.num</w:t>
      </w:r>
      <w:proofErr w:type="spellEnd"/>
      <w:r>
        <w:rPr>
          <w:sz w:val="25"/>
          <w:szCs w:val="25"/>
        </w:rPr>
        <w:t xml:space="preserve">,  </w:t>
      </w:r>
      <w:proofErr w:type="spellStart"/>
      <w:r>
        <w:rPr>
          <w:sz w:val="25"/>
          <w:szCs w:val="25"/>
        </w:rPr>
        <w:t>col.num</w:t>
      </w:r>
      <w:proofErr w:type="spellEnd"/>
      <w:r>
        <w:rPr>
          <w:sz w:val="25"/>
          <w:szCs w:val="25"/>
        </w:rPr>
        <w:t>]</w:t>
      </w:r>
    </w:p>
    <w:p w:rsidR="006731EA" w:rsidRDefault="00312846">
      <w:pPr>
        <w:spacing w:before="54"/>
        <w:ind w:left="263"/>
        <w:rPr>
          <w:sz w:val="25"/>
          <w:szCs w:val="25"/>
        </w:rPr>
      </w:pPr>
      <w:r>
        <w:pict>
          <v:group id="_x0000_s1082" style="position:absolute;left:0;text-align:left;margin-left:24.65pt;margin-top:-38.95pt;width:561.75pt;height:81pt;z-index:-251652608;mso-position-horizontal-relative:page" coordorigin="493,-779" coordsize="11235,1620">
            <v:shape id="_x0000_s1083" style="position:absolute;left:493;top:-779;width:11235;height:1620" coordorigin="493,-779" coordsize="11235,1620" path="m493,788r,-1515l496,-747r12,-17l525,-776r20,-3l11675,-779r52,52l11728,-727r,1515l11675,841,545,841,493,788xe" filled="f" strokecolor="#ddd">
              <v:path arrowok="t"/>
            </v:shape>
            <w10:wrap anchorx="page"/>
          </v:group>
        </w:pict>
      </w:r>
      <w:r>
        <w:rPr>
          <w:sz w:val="24"/>
          <w:szCs w:val="24"/>
        </w:rPr>
        <w:t>myDf1</w:t>
      </w:r>
      <w:proofErr w:type="gramStart"/>
      <w:r>
        <w:rPr>
          <w:sz w:val="24"/>
          <w:szCs w:val="24"/>
        </w:rPr>
        <w:t>[,  c</w:t>
      </w:r>
      <w:proofErr w:type="gramEnd"/>
      <w:r>
        <w:rPr>
          <w:sz w:val="24"/>
          <w:szCs w:val="24"/>
        </w:rPr>
        <w:t xml:space="preserve">(1,2)]    </w:t>
      </w:r>
      <w:r>
        <w:rPr>
          <w:sz w:val="25"/>
          <w:szCs w:val="25"/>
        </w:rPr>
        <w:t>#  columns  1  and  3</w:t>
      </w:r>
    </w:p>
    <w:p w:rsidR="006731EA" w:rsidRDefault="00312846">
      <w:pPr>
        <w:spacing w:before="54"/>
        <w:ind w:left="263"/>
        <w:rPr>
          <w:sz w:val="25"/>
          <w:szCs w:val="25"/>
        </w:rPr>
      </w:pPr>
      <w:r>
        <w:rPr>
          <w:sz w:val="24"/>
          <w:szCs w:val="24"/>
        </w:rPr>
        <w:t>myDf1[</w:t>
      </w:r>
      <w:proofErr w:type="gramStart"/>
      <w:r>
        <w:rPr>
          <w:sz w:val="24"/>
          <w:szCs w:val="24"/>
        </w:rPr>
        <w:t>c(</w:t>
      </w:r>
      <w:proofErr w:type="gramEnd"/>
      <w:r>
        <w:rPr>
          <w:sz w:val="24"/>
          <w:szCs w:val="24"/>
        </w:rPr>
        <w:t xml:space="preserve">1:5),  c(2)]    </w:t>
      </w:r>
      <w:r>
        <w:rPr>
          <w:sz w:val="25"/>
          <w:szCs w:val="25"/>
        </w:rPr>
        <w:t>#  first  5  rows  in  column  2</w:t>
      </w:r>
    </w:p>
    <w:p w:rsidR="006731EA" w:rsidRDefault="006731EA">
      <w:pPr>
        <w:spacing w:before="8" w:line="180" w:lineRule="exact"/>
        <w:rPr>
          <w:sz w:val="19"/>
          <w:szCs w:val="19"/>
        </w:rPr>
      </w:pPr>
    </w:p>
    <w:p w:rsidR="006731EA" w:rsidRDefault="006731EA">
      <w:pPr>
        <w:spacing w:line="200" w:lineRule="exact"/>
      </w:pPr>
    </w:p>
    <w:p w:rsidR="006731EA" w:rsidRDefault="00312846">
      <w:pPr>
        <w:ind w:left="105"/>
        <w:rPr>
          <w:sz w:val="24"/>
          <w:szCs w:val="24"/>
        </w:rPr>
      </w:pPr>
      <w:proofErr w:type="spellStart"/>
      <w:r>
        <w:rPr>
          <w:rFonts w:ascii="Arial" w:eastAsia="Arial" w:hAnsi="Arial" w:cs="Arial"/>
          <w:sz w:val="24"/>
          <w:szCs w:val="24"/>
        </w:rPr>
        <w:t>Subsetting</w:t>
      </w:r>
      <w:proofErr w:type="spellEnd"/>
      <w:r>
        <w:rPr>
          <w:rFonts w:ascii="Arial" w:eastAsia="Arial" w:hAnsi="Arial" w:cs="Arial"/>
          <w:sz w:val="24"/>
          <w:szCs w:val="24"/>
        </w:rPr>
        <w:t xml:space="preserve"> rows and columns can also be done using </w:t>
      </w:r>
      <w:proofErr w:type="gramStart"/>
      <w:r>
        <w:rPr>
          <w:sz w:val="24"/>
          <w:szCs w:val="24"/>
        </w:rPr>
        <w:t>subset(</w:t>
      </w:r>
      <w:proofErr w:type="gramEnd"/>
      <w:r>
        <w:rPr>
          <w:sz w:val="24"/>
          <w:szCs w:val="24"/>
        </w:rPr>
        <w:t xml:space="preserve">) </w:t>
      </w:r>
      <w:r>
        <w:rPr>
          <w:rFonts w:ascii="Arial" w:eastAsia="Arial" w:hAnsi="Arial" w:cs="Arial"/>
          <w:sz w:val="24"/>
          <w:szCs w:val="24"/>
        </w:rPr>
        <w:t xml:space="preserve">and with </w:t>
      </w:r>
      <w:r>
        <w:rPr>
          <w:sz w:val="24"/>
          <w:szCs w:val="24"/>
        </w:rPr>
        <w:t xml:space="preserve">which() </w:t>
      </w:r>
      <w:r>
        <w:rPr>
          <w:rFonts w:ascii="Arial" w:eastAsia="Arial" w:hAnsi="Arial" w:cs="Arial"/>
          <w:sz w:val="24"/>
          <w:szCs w:val="24"/>
        </w:rPr>
        <w:t xml:space="preserve">functions. </w:t>
      </w:r>
      <w:proofErr w:type="gramStart"/>
      <w:r>
        <w:rPr>
          <w:sz w:val="24"/>
          <w:szCs w:val="24"/>
        </w:rPr>
        <w:t>which(</w:t>
      </w:r>
      <w:proofErr w:type="gramEnd"/>
      <w:r>
        <w:rPr>
          <w:sz w:val="24"/>
          <w:szCs w:val="24"/>
        </w:rPr>
        <w:t>)</w:t>
      </w:r>
    </w:p>
    <w:p w:rsidR="006731EA" w:rsidRDefault="006731EA">
      <w:pPr>
        <w:spacing w:before="8" w:line="120" w:lineRule="exact"/>
        <w:rPr>
          <w:sz w:val="12"/>
          <w:szCs w:val="12"/>
        </w:rPr>
      </w:pPr>
    </w:p>
    <w:p w:rsidR="006731EA" w:rsidRDefault="00312846">
      <w:pPr>
        <w:ind w:left="105"/>
        <w:rPr>
          <w:rFonts w:ascii="Arial" w:eastAsia="Arial" w:hAnsi="Arial" w:cs="Arial"/>
          <w:sz w:val="24"/>
          <w:szCs w:val="24"/>
        </w:rPr>
      </w:pPr>
      <w:r>
        <w:rPr>
          <w:rFonts w:ascii="Arial" w:eastAsia="Arial" w:hAnsi="Arial" w:cs="Arial"/>
          <w:sz w:val="24"/>
          <w:szCs w:val="24"/>
        </w:rPr>
        <w:t>returns a vector of column or row indices that satisfies the condition. Let check this out with an example.</w:t>
      </w:r>
    </w:p>
    <w:p w:rsidR="006731EA" w:rsidRDefault="006731EA">
      <w:pPr>
        <w:spacing w:before="19" w:line="260" w:lineRule="exact"/>
        <w:rPr>
          <w:sz w:val="26"/>
          <w:szCs w:val="26"/>
        </w:rPr>
      </w:pPr>
    </w:p>
    <w:p w:rsidR="006731EA" w:rsidRDefault="00312846">
      <w:pPr>
        <w:spacing w:line="350" w:lineRule="auto"/>
        <w:ind w:left="105" w:right="70"/>
        <w:rPr>
          <w:rFonts w:ascii="Arial" w:eastAsia="Arial" w:hAnsi="Arial" w:cs="Arial"/>
          <w:sz w:val="24"/>
          <w:szCs w:val="24"/>
        </w:rPr>
        <w:sectPr w:rsidR="006731EA">
          <w:pgSz w:w="12220" w:h="15820"/>
          <w:pgMar w:top="460" w:right="380" w:bottom="280" w:left="380" w:header="270" w:footer="0" w:gutter="0"/>
          <w:cols w:space="720"/>
        </w:sectPr>
      </w:pPr>
      <w:r>
        <w:rPr>
          <w:rFonts w:ascii="Arial" w:eastAsia="Arial" w:hAnsi="Arial" w:cs="Arial"/>
          <w:sz w:val="24"/>
          <w:szCs w:val="24"/>
        </w:rPr>
        <w:t xml:space="preserve">Below is a code that drops the </w:t>
      </w:r>
      <w:r>
        <w:rPr>
          <w:sz w:val="24"/>
          <w:szCs w:val="24"/>
        </w:rPr>
        <w:t xml:space="preserve">Temp </w:t>
      </w:r>
      <w:r>
        <w:rPr>
          <w:rFonts w:ascii="Arial" w:eastAsia="Arial" w:hAnsi="Arial" w:cs="Arial"/>
          <w:sz w:val="24"/>
          <w:szCs w:val="24"/>
        </w:rPr>
        <w:t xml:space="preserve">column from </w:t>
      </w:r>
      <w:proofErr w:type="spellStart"/>
      <w:r>
        <w:rPr>
          <w:sz w:val="24"/>
          <w:szCs w:val="24"/>
        </w:rPr>
        <w:t>airquality</w:t>
      </w:r>
      <w:proofErr w:type="spellEnd"/>
      <w:r>
        <w:rPr>
          <w:sz w:val="24"/>
          <w:szCs w:val="24"/>
        </w:rPr>
        <w:t xml:space="preserve"> </w:t>
      </w:r>
      <w:r>
        <w:rPr>
          <w:rFonts w:ascii="Arial" w:eastAsia="Arial" w:hAnsi="Arial" w:cs="Arial"/>
          <w:sz w:val="24"/>
          <w:szCs w:val="24"/>
        </w:rPr>
        <w:t>data frame and returns only those observations with Day=1. Note that th</w:t>
      </w:r>
      <w:r>
        <w:rPr>
          <w:rFonts w:ascii="Arial" w:eastAsia="Arial" w:hAnsi="Arial" w:cs="Arial"/>
          <w:sz w:val="24"/>
          <w:szCs w:val="24"/>
        </w:rPr>
        <w:t xml:space="preserve">e </w:t>
      </w:r>
      <w:proofErr w:type="gramStart"/>
      <w:r>
        <w:rPr>
          <w:sz w:val="24"/>
          <w:szCs w:val="24"/>
        </w:rPr>
        <w:t>which(</w:t>
      </w:r>
      <w:proofErr w:type="gramEnd"/>
      <w:r>
        <w:rPr>
          <w:sz w:val="24"/>
          <w:szCs w:val="24"/>
        </w:rPr>
        <w:t xml:space="preserve">) </w:t>
      </w:r>
      <w:r>
        <w:rPr>
          <w:rFonts w:ascii="Arial" w:eastAsia="Arial" w:hAnsi="Arial" w:cs="Arial"/>
          <w:sz w:val="24"/>
          <w:szCs w:val="24"/>
        </w:rPr>
        <w:t xml:space="preserve">is an independent function, therefore, the full object name must be used. Just </w:t>
      </w:r>
      <w:r>
        <w:rPr>
          <w:sz w:val="24"/>
          <w:szCs w:val="24"/>
        </w:rPr>
        <w:t xml:space="preserve">which(Day==1) </w:t>
      </w:r>
      <w:r>
        <w:rPr>
          <w:rFonts w:ascii="Arial" w:eastAsia="Arial" w:hAnsi="Arial" w:cs="Arial"/>
          <w:sz w:val="24"/>
          <w:szCs w:val="24"/>
        </w:rPr>
        <w:t xml:space="preserve">will not work, since there is no variable called </w:t>
      </w:r>
      <w:r>
        <w:rPr>
          <w:sz w:val="24"/>
          <w:szCs w:val="24"/>
        </w:rPr>
        <w:t xml:space="preserve">Day </w:t>
      </w:r>
      <w:r>
        <w:rPr>
          <w:rFonts w:ascii="Arial" w:eastAsia="Arial" w:hAnsi="Arial" w:cs="Arial"/>
          <w:sz w:val="24"/>
          <w:szCs w:val="24"/>
        </w:rPr>
        <w:t>defined.</w:t>
      </w:r>
    </w:p>
    <w:p w:rsidR="006731EA" w:rsidRDefault="00312846">
      <w:pPr>
        <w:spacing w:before="2" w:line="180" w:lineRule="exact"/>
        <w:rPr>
          <w:sz w:val="19"/>
          <w:szCs w:val="19"/>
        </w:rPr>
      </w:pPr>
      <w:r>
        <w:lastRenderedPageBreak/>
        <w:pict>
          <v:group id="_x0000_s1080" style="position:absolute;margin-left:24.65pt;margin-top:635.4pt;width:561.75pt;height:97.5pt;z-index:-251648512;mso-position-horizontal-relative:page;mso-position-vertical-relative:page" coordorigin="493,12708" coordsize="11235,1950">
            <v:shape id="_x0000_s1081" style="position:absolute;left:493;top:12708;width:11235;height:1950" coordorigin="493,12708" coordsize="11235,1950" path="m493,14605r,-1845l496,12740r12,-17l525,12711r20,-3l11675,12708r52,52l11728,12760r,1845l11675,14657r-11130,1l493,14605xe" filled="f" strokecolor="#ddd">
              <v:path arrowok="t"/>
            </v:shape>
            <w10:wrap anchorx="page" anchory="page"/>
          </v:group>
        </w:pict>
      </w:r>
      <w:r>
        <w:pict>
          <v:group id="_x0000_s1078" style="position:absolute;margin-left:24.65pt;margin-top:567.9pt;width:561.75pt;height:31.5pt;z-index:-251649536;mso-position-horizontal-relative:page;mso-position-vertical-relative:page" coordorigin="493,11358" coordsize="11235,630">
            <v:shape id="_x0000_s1079" style="position:absolute;left:493;top:11358;width:11235;height:630" coordorigin="493,11358" coordsize="11235,630" path="m493,11935r,-525l496,11390r12,-17l525,11361r20,-3l11675,11358r52,52l11728,11410r,525l11675,11987r-11130,1l493,11935xe" filled="f" strokecolor="#ddd">
              <v:path arrowok="t"/>
            </v:shape>
            <w10:wrap anchorx="page" anchory="page"/>
          </v:group>
        </w:pict>
      </w:r>
      <w:r>
        <w:pict>
          <v:group id="_x0000_s1076" style="position:absolute;margin-left:24.65pt;margin-top:202.65pt;width:561.75pt;height:97.5pt;z-index:-251650560;mso-position-horizontal-relative:page;mso-position-vertical-relative:page" coordorigin="493,4053" coordsize="11235,1950">
            <v:shape id="_x0000_s1077" style="position:absolute;left:493;top:4053;width:11235;height:1950" coordorigin="493,4053" coordsize="11235,1950" path="m493,5950r,-1845l496,4085r12,-17l525,4056r20,-3l11675,4053r52,52l11728,4105r,1845l11675,6002,545,6003r-52,-53xe" filled="f" strokecolor="#ddd">
              <v:path arrowok="t"/>
            </v:shape>
            <w10:wrap anchorx="page" anchory="page"/>
          </v:group>
        </w:pict>
      </w:r>
      <w:r>
        <w:pict>
          <v:group id="_x0000_s1074" style="position:absolute;margin-left:24.65pt;margin-top:56.4pt;width:561.75pt;height:48pt;z-index:-251651584;mso-position-horizontal-relative:page;mso-position-vertical-relative:page" coordorigin="493,1128" coordsize="11235,960">
            <v:shape id="_x0000_s1075" style="position:absolute;left:493;top:1128;width:11235;height:960" coordorigin="493,1128" coordsize="11235,960" path="m493,2035r,-855l496,1160r12,-17l525,1131r20,-3l11675,1128r52,52l11728,1180r,855l11675,2087,545,2088r-52,-53xe" filled="f" strokecolor="#ddd">
              <v:path arrowok="t"/>
            </v:shape>
            <w10:wrap anchorx="page" anchory="page"/>
          </v:group>
        </w:pict>
      </w: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38"/>
        <w:ind w:left="263"/>
        <w:rPr>
          <w:sz w:val="25"/>
          <w:szCs w:val="25"/>
        </w:rPr>
      </w:pPr>
      <w:proofErr w:type="gramStart"/>
      <w:r>
        <w:rPr>
          <w:sz w:val="24"/>
          <w:szCs w:val="24"/>
        </w:rPr>
        <w:t>subset(</w:t>
      </w:r>
      <w:proofErr w:type="spellStart"/>
      <w:proofErr w:type="gramEnd"/>
      <w:r>
        <w:rPr>
          <w:sz w:val="24"/>
          <w:szCs w:val="24"/>
        </w:rPr>
        <w:t>airquality</w:t>
      </w:r>
      <w:proofErr w:type="spellEnd"/>
      <w:r>
        <w:rPr>
          <w:sz w:val="24"/>
          <w:szCs w:val="24"/>
        </w:rPr>
        <w:t xml:space="preserve">,  Day  ==  1,  select  =  -Temp)    </w:t>
      </w:r>
      <w:r>
        <w:rPr>
          <w:sz w:val="25"/>
          <w:szCs w:val="25"/>
        </w:rPr>
        <w:t>#  select  Day=1  and  ex</w:t>
      </w:r>
      <w:r>
        <w:rPr>
          <w:sz w:val="25"/>
          <w:szCs w:val="25"/>
        </w:rPr>
        <w:t>clude  'Temp'</w:t>
      </w:r>
    </w:p>
    <w:p w:rsidR="006731EA" w:rsidRDefault="00312846">
      <w:pPr>
        <w:spacing w:before="54"/>
        <w:ind w:left="263"/>
        <w:rPr>
          <w:sz w:val="25"/>
          <w:szCs w:val="25"/>
        </w:rPr>
      </w:pPr>
      <w:proofErr w:type="spellStart"/>
      <w:r>
        <w:rPr>
          <w:sz w:val="24"/>
          <w:szCs w:val="24"/>
        </w:rPr>
        <w:t>airquality</w:t>
      </w:r>
      <w:proofErr w:type="spellEnd"/>
      <w:r>
        <w:rPr>
          <w:sz w:val="24"/>
          <w:szCs w:val="24"/>
        </w:rPr>
        <w:t>[which(</w:t>
      </w:r>
      <w:proofErr w:type="spellStart"/>
      <w:r>
        <w:rPr>
          <w:sz w:val="24"/>
          <w:szCs w:val="24"/>
        </w:rPr>
        <w:t>airquality$Day</w:t>
      </w:r>
      <w:proofErr w:type="spellEnd"/>
      <w:r>
        <w:rPr>
          <w:sz w:val="24"/>
          <w:szCs w:val="24"/>
        </w:rPr>
        <w:t>==1</w:t>
      </w:r>
      <w:proofErr w:type="gramStart"/>
      <w:r>
        <w:rPr>
          <w:sz w:val="24"/>
          <w:szCs w:val="24"/>
        </w:rPr>
        <w:t>),  -</w:t>
      </w:r>
      <w:proofErr w:type="gramEnd"/>
      <w:r>
        <w:rPr>
          <w:sz w:val="24"/>
          <w:szCs w:val="24"/>
        </w:rPr>
        <w:t xml:space="preserve">c(4)]    </w:t>
      </w:r>
      <w:r>
        <w:rPr>
          <w:sz w:val="25"/>
          <w:szCs w:val="25"/>
        </w:rPr>
        <w:t>#  same  as  above</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Sampling</w:t>
      </w:r>
    </w:p>
    <w:p w:rsidR="006731EA" w:rsidRDefault="006731EA">
      <w:pPr>
        <w:spacing w:before="13" w:line="200" w:lineRule="exact"/>
      </w:pPr>
    </w:p>
    <w:p w:rsidR="006731EA" w:rsidRDefault="00312846">
      <w:pPr>
        <w:spacing w:line="352" w:lineRule="auto"/>
        <w:ind w:left="105" w:right="136"/>
        <w:rPr>
          <w:rFonts w:ascii="Arial" w:eastAsia="Arial" w:hAnsi="Arial" w:cs="Arial"/>
          <w:sz w:val="24"/>
          <w:szCs w:val="24"/>
        </w:rPr>
      </w:pPr>
      <w:r>
        <w:rPr>
          <w:rFonts w:ascii="Arial" w:eastAsia="Arial" w:hAnsi="Arial" w:cs="Arial"/>
          <w:sz w:val="24"/>
          <w:szCs w:val="24"/>
        </w:rPr>
        <w:t xml:space="preserve">Sampling your data into </w:t>
      </w:r>
      <w:proofErr w:type="gramStart"/>
      <w:r>
        <w:rPr>
          <w:rFonts w:ascii="Arial" w:eastAsia="Arial" w:hAnsi="Arial" w:cs="Arial"/>
          <w:sz w:val="24"/>
          <w:szCs w:val="24"/>
        </w:rPr>
        <w:t>training(</w:t>
      </w:r>
      <w:proofErr w:type="gramEnd"/>
      <w:r>
        <w:rPr>
          <w:rFonts w:ascii="Arial" w:eastAsia="Arial" w:hAnsi="Arial" w:cs="Arial"/>
          <w:sz w:val="24"/>
          <w:szCs w:val="24"/>
        </w:rPr>
        <w:t>data on which models are built) and test(known data on which models</w:t>
      </w:r>
      <w:r>
        <w:rPr>
          <w:rFonts w:ascii="Arial" w:eastAsia="Arial" w:hAnsi="Arial" w:cs="Arial"/>
          <w:sz w:val="24"/>
          <w:szCs w:val="24"/>
        </w:rPr>
        <w:t xml:space="preserve"> are tested) is a common activity. </w:t>
      </w:r>
      <w:proofErr w:type="spellStart"/>
      <w:proofErr w:type="gramStart"/>
      <w:r>
        <w:rPr>
          <w:rFonts w:ascii="Arial" w:eastAsia="Arial" w:hAnsi="Arial" w:cs="Arial"/>
          <w:sz w:val="24"/>
          <w:szCs w:val="24"/>
        </w:rPr>
        <w:t>Lets</w:t>
      </w:r>
      <w:proofErr w:type="spellEnd"/>
      <w:proofErr w:type="gramEnd"/>
      <w:r>
        <w:rPr>
          <w:rFonts w:ascii="Arial" w:eastAsia="Arial" w:hAnsi="Arial" w:cs="Arial"/>
          <w:sz w:val="24"/>
          <w:szCs w:val="24"/>
        </w:rPr>
        <w:t xml:space="preserve"> see how this can be done by creating a randomized 70:30 training and test sample from </w:t>
      </w:r>
      <w:proofErr w:type="spellStart"/>
      <w:r>
        <w:rPr>
          <w:sz w:val="24"/>
          <w:szCs w:val="24"/>
        </w:rPr>
        <w:t>airquality</w:t>
      </w:r>
      <w:proofErr w:type="spellEnd"/>
      <w:r>
        <w:rPr>
          <w:rFonts w:ascii="Arial" w:eastAsia="Arial" w:hAnsi="Arial" w:cs="Arial"/>
          <w:sz w:val="24"/>
          <w:szCs w:val="24"/>
        </w:rPr>
        <w:t>.</w:t>
      </w:r>
    </w:p>
    <w:p w:rsidR="006731EA" w:rsidRDefault="006731EA">
      <w:pPr>
        <w:spacing w:before="13" w:line="260" w:lineRule="exact"/>
        <w:rPr>
          <w:sz w:val="26"/>
          <w:szCs w:val="26"/>
        </w:rPr>
      </w:pPr>
    </w:p>
    <w:p w:rsidR="006731EA" w:rsidRDefault="00312846">
      <w:pPr>
        <w:ind w:left="263"/>
        <w:rPr>
          <w:sz w:val="24"/>
          <w:szCs w:val="24"/>
        </w:rPr>
      </w:pPr>
      <w:proofErr w:type="spellStart"/>
      <w:proofErr w:type="gramStart"/>
      <w:r>
        <w:rPr>
          <w:sz w:val="24"/>
          <w:szCs w:val="24"/>
        </w:rPr>
        <w:t>set.seed</w:t>
      </w:r>
      <w:proofErr w:type="spellEnd"/>
      <w:proofErr w:type="gramEnd"/>
      <w:r>
        <w:rPr>
          <w:sz w:val="24"/>
          <w:szCs w:val="24"/>
        </w:rPr>
        <w:t>(100)</w:t>
      </w:r>
    </w:p>
    <w:p w:rsidR="006731EA" w:rsidRDefault="00312846">
      <w:pPr>
        <w:spacing w:before="54" w:line="287" w:lineRule="auto"/>
        <w:ind w:left="263" w:right="76"/>
        <w:rPr>
          <w:sz w:val="25"/>
          <w:szCs w:val="25"/>
        </w:rPr>
      </w:pPr>
      <w:proofErr w:type="spellStart"/>
      <w:proofErr w:type="gramStart"/>
      <w:r>
        <w:rPr>
          <w:sz w:val="24"/>
          <w:szCs w:val="24"/>
        </w:rPr>
        <w:t>trainIndex</w:t>
      </w:r>
      <w:proofErr w:type="spellEnd"/>
      <w:r>
        <w:rPr>
          <w:sz w:val="24"/>
          <w:szCs w:val="24"/>
        </w:rPr>
        <w:t xml:space="preserve">  &lt;</w:t>
      </w:r>
      <w:proofErr w:type="gramEnd"/>
      <w:r>
        <w:rPr>
          <w:sz w:val="24"/>
          <w:szCs w:val="24"/>
        </w:rPr>
        <w:t>-  sample(c(1:nrow(</w:t>
      </w:r>
      <w:proofErr w:type="spellStart"/>
      <w:r>
        <w:rPr>
          <w:sz w:val="24"/>
          <w:szCs w:val="24"/>
        </w:rPr>
        <w:t>airquality</w:t>
      </w:r>
      <w:proofErr w:type="spellEnd"/>
      <w:r>
        <w:rPr>
          <w:sz w:val="24"/>
          <w:szCs w:val="24"/>
        </w:rPr>
        <w:t>)),  size=</w:t>
      </w:r>
      <w:proofErr w:type="spellStart"/>
      <w:r>
        <w:rPr>
          <w:sz w:val="24"/>
          <w:szCs w:val="24"/>
        </w:rPr>
        <w:t>nrow</w:t>
      </w:r>
      <w:proofErr w:type="spellEnd"/>
      <w:r>
        <w:rPr>
          <w:sz w:val="24"/>
          <w:szCs w:val="24"/>
        </w:rPr>
        <w:t>(</w:t>
      </w:r>
      <w:proofErr w:type="spellStart"/>
      <w:r>
        <w:rPr>
          <w:sz w:val="24"/>
          <w:szCs w:val="24"/>
        </w:rPr>
        <w:t>airquality</w:t>
      </w:r>
      <w:proofErr w:type="spellEnd"/>
      <w:r>
        <w:rPr>
          <w:sz w:val="24"/>
          <w:szCs w:val="24"/>
        </w:rPr>
        <w:t xml:space="preserve">)*0.7,  replace=F)    </w:t>
      </w:r>
      <w:r>
        <w:rPr>
          <w:sz w:val="25"/>
          <w:szCs w:val="25"/>
        </w:rPr>
        <w:t xml:space="preserve">#  get  </w:t>
      </w:r>
      <w:proofErr w:type="spellStart"/>
      <w:r>
        <w:rPr>
          <w:sz w:val="25"/>
          <w:szCs w:val="25"/>
        </w:rPr>
        <w:t>te</w:t>
      </w:r>
      <w:proofErr w:type="spellEnd"/>
      <w:r>
        <w:rPr>
          <w:sz w:val="25"/>
          <w:szCs w:val="25"/>
        </w:rPr>
        <w:t xml:space="preserve"> </w:t>
      </w:r>
      <w:proofErr w:type="spellStart"/>
      <w:r>
        <w:rPr>
          <w:sz w:val="25"/>
          <w:szCs w:val="25"/>
        </w:rPr>
        <w:t>st</w:t>
      </w:r>
      <w:proofErr w:type="spellEnd"/>
      <w:r>
        <w:rPr>
          <w:sz w:val="25"/>
          <w:szCs w:val="25"/>
        </w:rPr>
        <w:t xml:space="preserve"> </w:t>
      </w:r>
      <w:r>
        <w:rPr>
          <w:sz w:val="25"/>
          <w:szCs w:val="25"/>
        </w:rPr>
        <w:t xml:space="preserve"> sample  indices</w:t>
      </w:r>
    </w:p>
    <w:p w:rsidR="006731EA" w:rsidRDefault="00312846">
      <w:pPr>
        <w:spacing w:before="2"/>
        <w:ind w:left="263"/>
        <w:rPr>
          <w:sz w:val="25"/>
          <w:szCs w:val="25"/>
        </w:rPr>
      </w:pPr>
      <w:proofErr w:type="spellStart"/>
      <w:proofErr w:type="gramStart"/>
      <w:r>
        <w:rPr>
          <w:sz w:val="24"/>
          <w:szCs w:val="24"/>
        </w:rPr>
        <w:t>airquality</w:t>
      </w:r>
      <w:proofErr w:type="spellEnd"/>
      <w:r>
        <w:rPr>
          <w:sz w:val="24"/>
          <w:szCs w:val="24"/>
        </w:rPr>
        <w:t>[</w:t>
      </w:r>
      <w:proofErr w:type="spellStart"/>
      <w:proofErr w:type="gramEnd"/>
      <w:r>
        <w:rPr>
          <w:sz w:val="24"/>
          <w:szCs w:val="24"/>
        </w:rPr>
        <w:t>trainIndex</w:t>
      </w:r>
      <w:proofErr w:type="spellEnd"/>
      <w:r>
        <w:rPr>
          <w:sz w:val="24"/>
          <w:szCs w:val="24"/>
        </w:rPr>
        <w:t xml:space="preserve">,  ]    </w:t>
      </w:r>
      <w:r>
        <w:rPr>
          <w:sz w:val="25"/>
          <w:szCs w:val="25"/>
        </w:rPr>
        <w:t>#  training  data</w:t>
      </w:r>
    </w:p>
    <w:p w:rsidR="006731EA" w:rsidRDefault="00312846">
      <w:pPr>
        <w:spacing w:before="54"/>
        <w:ind w:left="263"/>
        <w:rPr>
          <w:sz w:val="25"/>
          <w:szCs w:val="25"/>
        </w:rPr>
      </w:pPr>
      <w:proofErr w:type="spellStart"/>
      <w:proofErr w:type="gramStart"/>
      <w:r>
        <w:rPr>
          <w:sz w:val="24"/>
          <w:szCs w:val="24"/>
        </w:rPr>
        <w:t>airquality</w:t>
      </w:r>
      <w:proofErr w:type="spellEnd"/>
      <w:r>
        <w:rPr>
          <w:sz w:val="24"/>
          <w:szCs w:val="24"/>
        </w:rPr>
        <w:t>[</w:t>
      </w:r>
      <w:proofErr w:type="gramEnd"/>
      <w:r>
        <w:rPr>
          <w:sz w:val="24"/>
          <w:szCs w:val="24"/>
        </w:rPr>
        <w:t>-</w:t>
      </w:r>
      <w:proofErr w:type="spellStart"/>
      <w:r>
        <w:rPr>
          <w:sz w:val="24"/>
          <w:szCs w:val="24"/>
        </w:rPr>
        <w:t>trainIndex</w:t>
      </w:r>
      <w:proofErr w:type="spellEnd"/>
      <w:r>
        <w:rPr>
          <w:sz w:val="24"/>
          <w:szCs w:val="24"/>
        </w:rPr>
        <w:t xml:space="preserve">,  ]    </w:t>
      </w:r>
      <w:r>
        <w:rPr>
          <w:sz w:val="25"/>
          <w:szCs w:val="25"/>
        </w:rPr>
        <w:t>#  test  data</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1" w:lineRule="auto"/>
        <w:ind w:left="105" w:right="67"/>
        <w:rPr>
          <w:rFonts w:ascii="Arial" w:eastAsia="Arial" w:hAnsi="Arial" w:cs="Arial"/>
          <w:sz w:val="24"/>
          <w:szCs w:val="24"/>
        </w:rPr>
      </w:pPr>
      <w:r>
        <w:rPr>
          <w:rFonts w:ascii="Arial" w:eastAsia="Arial" w:hAnsi="Arial" w:cs="Arial"/>
          <w:sz w:val="24"/>
          <w:szCs w:val="24"/>
        </w:rPr>
        <w:t xml:space="preserve">What was that! Here we create a 70% random sample of the row indices of the </w:t>
      </w:r>
      <w:proofErr w:type="spellStart"/>
      <w:r>
        <w:rPr>
          <w:rFonts w:ascii="Arial" w:eastAsia="Arial" w:hAnsi="Arial" w:cs="Arial"/>
          <w:sz w:val="24"/>
          <w:szCs w:val="24"/>
        </w:rPr>
        <w:t>airquality</w:t>
      </w:r>
      <w:proofErr w:type="spellEnd"/>
      <w:r>
        <w:rPr>
          <w:rFonts w:ascii="Arial" w:eastAsia="Arial" w:hAnsi="Arial" w:cs="Arial"/>
          <w:sz w:val="24"/>
          <w:szCs w:val="24"/>
        </w:rPr>
        <w:t xml:space="preserve"> data frame and</w:t>
      </w:r>
      <w:r>
        <w:rPr>
          <w:rFonts w:ascii="Arial" w:eastAsia="Arial" w:hAnsi="Arial" w:cs="Arial"/>
          <w:sz w:val="24"/>
          <w:szCs w:val="24"/>
        </w:rPr>
        <w:t xml:space="preserve"> use it to make the training and test samples. As you can see, the arguments that are passed to the </w:t>
      </w:r>
      <w:proofErr w:type="gramStart"/>
      <w:r>
        <w:rPr>
          <w:rFonts w:ascii="Arial" w:eastAsia="Arial" w:hAnsi="Arial" w:cs="Arial"/>
          <w:sz w:val="24"/>
          <w:szCs w:val="24"/>
        </w:rPr>
        <w:t>sample(</w:t>
      </w:r>
      <w:proofErr w:type="gramEnd"/>
      <w:r>
        <w:rPr>
          <w:rFonts w:ascii="Arial" w:eastAsia="Arial" w:hAnsi="Arial" w:cs="Arial"/>
          <w:sz w:val="24"/>
          <w:szCs w:val="24"/>
        </w:rPr>
        <w:t xml:space="preserve">) function are computed from within. For example, we needed a 70% sample, </w:t>
      </w:r>
      <w:proofErr w:type="gramStart"/>
      <w:r>
        <w:rPr>
          <w:sz w:val="24"/>
          <w:szCs w:val="24"/>
        </w:rPr>
        <w:t>size  =</w:t>
      </w:r>
      <w:proofErr w:type="gramEnd"/>
      <w:r>
        <w:rPr>
          <w:sz w:val="24"/>
          <w:szCs w:val="24"/>
        </w:rPr>
        <w:t xml:space="preserve"> </w:t>
      </w:r>
      <w:proofErr w:type="spellStart"/>
      <w:r>
        <w:rPr>
          <w:sz w:val="24"/>
          <w:szCs w:val="24"/>
        </w:rPr>
        <w:t>nrow</w:t>
      </w:r>
      <w:proofErr w:type="spellEnd"/>
      <w:r>
        <w:rPr>
          <w:sz w:val="24"/>
          <w:szCs w:val="24"/>
        </w:rPr>
        <w:t>(</w:t>
      </w:r>
      <w:proofErr w:type="spellStart"/>
      <w:r>
        <w:rPr>
          <w:sz w:val="24"/>
          <w:szCs w:val="24"/>
        </w:rPr>
        <w:t>airquality</w:t>
      </w:r>
      <w:proofErr w:type="spellEnd"/>
      <w:r>
        <w:rPr>
          <w:sz w:val="24"/>
          <w:szCs w:val="24"/>
        </w:rPr>
        <w:t>)  *  0.7</w:t>
      </w:r>
      <w:r>
        <w:rPr>
          <w:rFonts w:ascii="Arial" w:eastAsia="Arial" w:hAnsi="Arial" w:cs="Arial"/>
          <w:sz w:val="24"/>
          <w:szCs w:val="24"/>
        </w:rPr>
        <w:t>, will compute 70% of the number of rows in</w:t>
      </w:r>
      <w:r>
        <w:rPr>
          <w:rFonts w:ascii="Arial" w:eastAsia="Arial" w:hAnsi="Arial" w:cs="Arial"/>
          <w:sz w:val="24"/>
          <w:szCs w:val="24"/>
        </w:rPr>
        <w:t xml:space="preserve"> </w:t>
      </w:r>
      <w:proofErr w:type="spellStart"/>
      <w:r>
        <w:rPr>
          <w:rFonts w:ascii="Arial" w:eastAsia="Arial" w:hAnsi="Arial" w:cs="Arial"/>
          <w:sz w:val="24"/>
          <w:szCs w:val="24"/>
        </w:rPr>
        <w:t>airquality</w:t>
      </w:r>
      <w:proofErr w:type="spellEnd"/>
      <w:r>
        <w:rPr>
          <w:rFonts w:ascii="Arial" w:eastAsia="Arial" w:hAnsi="Arial" w:cs="Arial"/>
          <w:sz w:val="24"/>
          <w:szCs w:val="24"/>
        </w:rPr>
        <w:t xml:space="preserve"> for the size argument. Moreover, we are actually defining the ‘sample’(</w:t>
      </w:r>
      <w:proofErr w:type="gramStart"/>
      <w:r>
        <w:rPr>
          <w:rFonts w:ascii="Arial" w:eastAsia="Arial" w:hAnsi="Arial" w:cs="Arial"/>
          <w:sz w:val="24"/>
          <w:szCs w:val="24"/>
        </w:rPr>
        <w:t>1:nrow</w:t>
      </w:r>
      <w:proofErr w:type="gramEnd"/>
      <w:r>
        <w:rPr>
          <w:rFonts w:ascii="Arial" w:eastAsia="Arial" w:hAnsi="Arial" w:cs="Arial"/>
          <w:sz w:val="24"/>
          <w:szCs w:val="24"/>
        </w:rPr>
        <w:t>(</w:t>
      </w:r>
      <w:proofErr w:type="spellStart"/>
      <w:r>
        <w:rPr>
          <w:rFonts w:ascii="Arial" w:eastAsia="Arial" w:hAnsi="Arial" w:cs="Arial"/>
          <w:sz w:val="24"/>
          <w:szCs w:val="24"/>
        </w:rPr>
        <w:t>airquality</w:t>
      </w:r>
      <w:proofErr w:type="spellEnd"/>
      <w:r>
        <w:rPr>
          <w:rFonts w:ascii="Arial" w:eastAsia="Arial" w:hAnsi="Arial" w:cs="Arial"/>
          <w:sz w:val="24"/>
          <w:szCs w:val="24"/>
        </w:rPr>
        <w:t>)) itself within the function only. Though this is a ‘unclean’ method of writing code, you get the taste of flexibility and control that the language has to</w:t>
      </w:r>
      <w:r>
        <w:rPr>
          <w:rFonts w:ascii="Arial" w:eastAsia="Arial" w:hAnsi="Arial" w:cs="Arial"/>
          <w:sz w:val="24"/>
          <w:szCs w:val="24"/>
        </w:rPr>
        <w:t xml:space="preserve"> offer.</w:t>
      </w:r>
    </w:p>
    <w:p w:rsidR="006731EA" w:rsidRDefault="00312846">
      <w:pPr>
        <w:spacing w:before="66"/>
        <w:ind w:left="105"/>
        <w:rPr>
          <w:rFonts w:ascii="Arial" w:eastAsia="Arial" w:hAnsi="Arial" w:cs="Arial"/>
          <w:sz w:val="27"/>
          <w:szCs w:val="27"/>
        </w:rPr>
      </w:pPr>
      <w:r>
        <w:rPr>
          <w:rFonts w:ascii="Arial" w:eastAsia="Arial" w:hAnsi="Arial" w:cs="Arial"/>
          <w:sz w:val="27"/>
          <w:szCs w:val="27"/>
        </w:rPr>
        <w:t xml:space="preserve">Merging </w:t>
      </w:r>
      <w:proofErr w:type="spellStart"/>
      <w:r>
        <w:rPr>
          <w:rFonts w:ascii="Arial" w:eastAsia="Arial" w:hAnsi="Arial" w:cs="Arial"/>
          <w:sz w:val="27"/>
          <w:szCs w:val="27"/>
        </w:rPr>
        <w:t>Dataframes</w:t>
      </w:r>
      <w:proofErr w:type="spellEnd"/>
    </w:p>
    <w:p w:rsidR="006731EA" w:rsidRDefault="006731EA">
      <w:pPr>
        <w:spacing w:before="13" w:line="200" w:lineRule="exact"/>
      </w:pPr>
    </w:p>
    <w:p w:rsidR="006731EA" w:rsidRDefault="00312846">
      <w:pPr>
        <w:spacing w:line="351" w:lineRule="auto"/>
        <w:ind w:left="105" w:right="187"/>
        <w:rPr>
          <w:rFonts w:ascii="Arial" w:eastAsia="Arial" w:hAnsi="Arial" w:cs="Arial"/>
          <w:sz w:val="24"/>
          <w:szCs w:val="24"/>
        </w:rPr>
      </w:pPr>
      <w:r>
        <w:rPr>
          <w:rFonts w:ascii="Arial" w:eastAsia="Arial" w:hAnsi="Arial" w:cs="Arial"/>
          <w:sz w:val="24"/>
          <w:szCs w:val="24"/>
        </w:rPr>
        <w:t xml:space="preserve">Data frames can be merged by a common column variable. The data frames need not be necessarily sorted before performing a merge. If the ‘by’ column has different names, they can be specified with the </w:t>
      </w:r>
      <w:proofErr w:type="spellStart"/>
      <w:r>
        <w:rPr>
          <w:rFonts w:ascii="Arial" w:eastAsia="Arial" w:hAnsi="Arial" w:cs="Arial"/>
          <w:sz w:val="24"/>
          <w:szCs w:val="24"/>
        </w:rPr>
        <w:t>by.x</w:t>
      </w:r>
      <w:proofErr w:type="spellEnd"/>
      <w:r>
        <w:rPr>
          <w:rFonts w:ascii="Arial" w:eastAsia="Arial" w:hAnsi="Arial" w:cs="Arial"/>
          <w:sz w:val="24"/>
          <w:szCs w:val="24"/>
        </w:rPr>
        <w:t xml:space="preserve"> and </w:t>
      </w:r>
      <w:proofErr w:type="spellStart"/>
      <w:r>
        <w:rPr>
          <w:rFonts w:ascii="Arial" w:eastAsia="Arial" w:hAnsi="Arial" w:cs="Arial"/>
          <w:sz w:val="24"/>
          <w:szCs w:val="24"/>
        </w:rPr>
        <w:t>by.y</w:t>
      </w:r>
      <w:proofErr w:type="spellEnd"/>
      <w:r>
        <w:rPr>
          <w:rFonts w:ascii="Arial" w:eastAsia="Arial" w:hAnsi="Arial" w:cs="Arial"/>
          <w:sz w:val="24"/>
          <w:szCs w:val="24"/>
        </w:rPr>
        <w:t>. The inner / o</w:t>
      </w:r>
      <w:r>
        <w:rPr>
          <w:rFonts w:ascii="Arial" w:eastAsia="Arial" w:hAnsi="Arial" w:cs="Arial"/>
          <w:sz w:val="24"/>
          <w:szCs w:val="24"/>
        </w:rPr>
        <w:t xml:space="preserve">uter join, left join and right join can be accomplished with </w:t>
      </w:r>
      <w:r>
        <w:rPr>
          <w:sz w:val="24"/>
          <w:szCs w:val="24"/>
        </w:rPr>
        <w:t>all</w:t>
      </w:r>
      <w:r>
        <w:rPr>
          <w:rFonts w:ascii="Arial" w:eastAsia="Arial" w:hAnsi="Arial" w:cs="Arial"/>
          <w:sz w:val="24"/>
          <w:szCs w:val="24"/>
        </w:rPr>
        <w:t xml:space="preserve">, </w:t>
      </w:r>
      <w:proofErr w:type="spellStart"/>
      <w:r>
        <w:rPr>
          <w:sz w:val="24"/>
          <w:szCs w:val="24"/>
        </w:rPr>
        <w:t>all.x</w:t>
      </w:r>
      <w:proofErr w:type="spellEnd"/>
      <w:r>
        <w:rPr>
          <w:rFonts w:ascii="Arial" w:eastAsia="Arial" w:hAnsi="Arial" w:cs="Arial"/>
          <w:sz w:val="24"/>
          <w:szCs w:val="24"/>
        </w:rPr>
        <w:t xml:space="preserve">, </w:t>
      </w:r>
      <w:proofErr w:type="spellStart"/>
      <w:proofErr w:type="gramStart"/>
      <w:r>
        <w:rPr>
          <w:sz w:val="24"/>
          <w:szCs w:val="24"/>
        </w:rPr>
        <w:t>all.y</w:t>
      </w:r>
      <w:proofErr w:type="spellEnd"/>
      <w:proofErr w:type="gramEnd"/>
      <w:r>
        <w:rPr>
          <w:sz w:val="24"/>
          <w:szCs w:val="24"/>
        </w:rPr>
        <w:t xml:space="preserve"> </w:t>
      </w:r>
      <w:r>
        <w:rPr>
          <w:rFonts w:ascii="Arial" w:eastAsia="Arial" w:hAnsi="Arial" w:cs="Arial"/>
          <w:sz w:val="24"/>
          <w:szCs w:val="24"/>
        </w:rPr>
        <w:t xml:space="preserve">arguments of </w:t>
      </w:r>
      <w:r>
        <w:rPr>
          <w:sz w:val="24"/>
          <w:szCs w:val="24"/>
        </w:rPr>
        <w:t>merge()</w:t>
      </w:r>
      <w:r>
        <w:rPr>
          <w:rFonts w:ascii="Arial" w:eastAsia="Arial" w:hAnsi="Arial" w:cs="Arial"/>
          <w:sz w:val="24"/>
          <w:szCs w:val="24"/>
        </w:rPr>
        <w:t>. Check out more on example(merge) in your R console.</w:t>
      </w:r>
    </w:p>
    <w:p w:rsidR="006731EA" w:rsidRDefault="006731EA">
      <w:pPr>
        <w:spacing w:before="14" w:line="260" w:lineRule="exact"/>
        <w:rPr>
          <w:sz w:val="26"/>
          <w:szCs w:val="26"/>
        </w:rPr>
      </w:pPr>
    </w:p>
    <w:p w:rsidR="006731EA" w:rsidRDefault="00312846">
      <w:pPr>
        <w:ind w:left="263"/>
        <w:rPr>
          <w:sz w:val="25"/>
          <w:szCs w:val="25"/>
        </w:rPr>
      </w:pPr>
      <w:proofErr w:type="gramStart"/>
      <w:r>
        <w:rPr>
          <w:sz w:val="24"/>
          <w:szCs w:val="24"/>
        </w:rPr>
        <w:t>merge(</w:t>
      </w:r>
      <w:proofErr w:type="gramEnd"/>
      <w:r>
        <w:rPr>
          <w:sz w:val="24"/>
          <w:szCs w:val="24"/>
        </w:rPr>
        <w:t xml:space="preserve">myDf1,  myDf2,  by="vec1")    </w:t>
      </w:r>
      <w:r>
        <w:rPr>
          <w:sz w:val="25"/>
          <w:szCs w:val="25"/>
        </w:rPr>
        <w:t>#  merge  by  'vec1'</w:t>
      </w:r>
    </w:p>
    <w:p w:rsidR="006731EA" w:rsidRDefault="006731EA">
      <w:pPr>
        <w:spacing w:before="8" w:line="180" w:lineRule="exact"/>
        <w:rPr>
          <w:sz w:val="19"/>
          <w:szCs w:val="19"/>
        </w:rPr>
      </w:pPr>
    </w:p>
    <w:p w:rsidR="006731EA" w:rsidRDefault="006731EA">
      <w:pPr>
        <w:spacing w:line="200" w:lineRule="exact"/>
      </w:pPr>
    </w:p>
    <w:p w:rsidR="006731EA" w:rsidRDefault="00312846">
      <w:pPr>
        <w:ind w:left="105"/>
        <w:rPr>
          <w:rFonts w:ascii="Arial" w:eastAsia="Arial" w:hAnsi="Arial" w:cs="Arial"/>
          <w:sz w:val="24"/>
          <w:szCs w:val="24"/>
        </w:rPr>
      </w:pPr>
      <w:r>
        <w:rPr>
          <w:rFonts w:ascii="Arial" w:eastAsia="Arial" w:hAnsi="Arial" w:cs="Arial"/>
          <w:sz w:val="24"/>
          <w:szCs w:val="24"/>
        </w:rPr>
        <w:t xml:space="preserve">With the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created from code below, perform the various merge operations.</w:t>
      </w:r>
    </w:p>
    <w:p w:rsidR="006731EA" w:rsidRDefault="006731EA">
      <w:pPr>
        <w:spacing w:line="200" w:lineRule="exact"/>
      </w:pPr>
    </w:p>
    <w:p w:rsidR="006731EA" w:rsidRDefault="006731EA">
      <w:pPr>
        <w:spacing w:line="200" w:lineRule="exact"/>
      </w:pPr>
    </w:p>
    <w:p w:rsidR="006731EA" w:rsidRDefault="00312846">
      <w:pPr>
        <w:ind w:left="263"/>
        <w:rPr>
          <w:sz w:val="24"/>
          <w:szCs w:val="24"/>
        </w:rPr>
      </w:pPr>
      <w:proofErr w:type="spellStart"/>
      <w:proofErr w:type="gramStart"/>
      <w:r>
        <w:rPr>
          <w:sz w:val="24"/>
          <w:szCs w:val="24"/>
        </w:rPr>
        <w:t>set.seed</w:t>
      </w:r>
      <w:proofErr w:type="spellEnd"/>
      <w:proofErr w:type="gramEnd"/>
      <w:r>
        <w:rPr>
          <w:sz w:val="24"/>
          <w:szCs w:val="24"/>
        </w:rPr>
        <w:t>(100)</w:t>
      </w:r>
    </w:p>
    <w:p w:rsidR="006731EA" w:rsidRDefault="00312846">
      <w:pPr>
        <w:spacing w:before="54" w:line="287" w:lineRule="auto"/>
        <w:ind w:left="263" w:right="76"/>
        <w:rPr>
          <w:sz w:val="24"/>
          <w:szCs w:val="24"/>
        </w:rPr>
      </w:pPr>
      <w:r>
        <w:rPr>
          <w:sz w:val="24"/>
          <w:szCs w:val="24"/>
        </w:rPr>
        <w:t>df</w:t>
      </w:r>
      <w:proofErr w:type="gramStart"/>
      <w:r>
        <w:rPr>
          <w:sz w:val="24"/>
          <w:szCs w:val="24"/>
        </w:rPr>
        <w:t>1  =</w:t>
      </w:r>
      <w:proofErr w:type="gramEnd"/>
      <w:r>
        <w:rPr>
          <w:sz w:val="24"/>
          <w:szCs w:val="24"/>
        </w:rPr>
        <w:t xml:space="preserve">  </w:t>
      </w:r>
      <w:proofErr w:type="spellStart"/>
      <w:r>
        <w:rPr>
          <w:sz w:val="24"/>
          <w:szCs w:val="24"/>
        </w:rPr>
        <w:t>data.frame</w:t>
      </w:r>
      <w:proofErr w:type="spellEnd"/>
      <w:r>
        <w:rPr>
          <w:sz w:val="24"/>
          <w:szCs w:val="24"/>
        </w:rPr>
        <w:t>(</w:t>
      </w:r>
      <w:proofErr w:type="spellStart"/>
      <w:r>
        <w:rPr>
          <w:sz w:val="24"/>
          <w:szCs w:val="24"/>
        </w:rPr>
        <w:t>StudentId</w:t>
      </w:r>
      <w:proofErr w:type="spellEnd"/>
      <w:r>
        <w:rPr>
          <w:sz w:val="24"/>
          <w:szCs w:val="24"/>
        </w:rPr>
        <w:t xml:space="preserve">  =  c(1:10),  Subject  =  sample(c("Math",  "Science",  "Arts"),  10,  re place=T))</w:t>
      </w:r>
    </w:p>
    <w:p w:rsidR="006731EA" w:rsidRDefault="00312846">
      <w:pPr>
        <w:spacing w:before="2" w:line="287" w:lineRule="auto"/>
        <w:ind w:left="263" w:right="196"/>
        <w:rPr>
          <w:sz w:val="24"/>
          <w:szCs w:val="24"/>
        </w:rPr>
        <w:sectPr w:rsidR="006731EA">
          <w:pgSz w:w="12220" w:h="15820"/>
          <w:pgMar w:top="460" w:right="540" w:bottom="280" w:left="380" w:header="270" w:footer="0" w:gutter="0"/>
          <w:cols w:space="720"/>
        </w:sectPr>
      </w:pPr>
      <w:r>
        <w:rPr>
          <w:sz w:val="24"/>
          <w:szCs w:val="24"/>
        </w:rPr>
        <w:t>df</w:t>
      </w:r>
      <w:proofErr w:type="gramStart"/>
      <w:r>
        <w:rPr>
          <w:sz w:val="24"/>
          <w:szCs w:val="24"/>
        </w:rPr>
        <w:t>2  =</w:t>
      </w:r>
      <w:proofErr w:type="gramEnd"/>
      <w:r>
        <w:rPr>
          <w:sz w:val="24"/>
          <w:szCs w:val="24"/>
        </w:rPr>
        <w:t xml:space="preserve">  </w:t>
      </w:r>
      <w:proofErr w:type="spellStart"/>
      <w:r>
        <w:rPr>
          <w:sz w:val="24"/>
          <w:szCs w:val="24"/>
        </w:rPr>
        <w:t>data.frame</w:t>
      </w:r>
      <w:proofErr w:type="spellEnd"/>
      <w:r>
        <w:rPr>
          <w:sz w:val="24"/>
          <w:szCs w:val="24"/>
        </w:rPr>
        <w:t>(</w:t>
      </w:r>
      <w:proofErr w:type="spellStart"/>
      <w:r>
        <w:rPr>
          <w:sz w:val="24"/>
          <w:szCs w:val="24"/>
        </w:rPr>
        <w:t>StudentN</w:t>
      </w:r>
      <w:r>
        <w:rPr>
          <w:sz w:val="24"/>
          <w:szCs w:val="24"/>
        </w:rPr>
        <w:t>um</w:t>
      </w:r>
      <w:proofErr w:type="spellEnd"/>
      <w:r>
        <w:rPr>
          <w:sz w:val="24"/>
          <w:szCs w:val="24"/>
        </w:rPr>
        <w:t xml:space="preserve">  =  c(2,  4,  6,  12),  Sport  =  sample(c("Football",  "Tennis",  "</w:t>
      </w:r>
      <w:proofErr w:type="spellStart"/>
      <w:r>
        <w:rPr>
          <w:sz w:val="24"/>
          <w:szCs w:val="24"/>
        </w:rPr>
        <w:t>Ches</w:t>
      </w:r>
      <w:proofErr w:type="spellEnd"/>
      <w:r>
        <w:rPr>
          <w:sz w:val="24"/>
          <w:szCs w:val="24"/>
        </w:rPr>
        <w:t xml:space="preserve"> s"),  4,  replace=T))</w:t>
      </w:r>
    </w:p>
    <w:p w:rsidR="006731EA" w:rsidRDefault="006731EA">
      <w:pPr>
        <w:spacing w:before="5" w:line="140" w:lineRule="exact"/>
        <w:rPr>
          <w:sz w:val="14"/>
          <w:szCs w:val="14"/>
        </w:rPr>
      </w:pP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2"/>
        <w:ind w:left="105"/>
        <w:rPr>
          <w:rFonts w:ascii="Arial" w:eastAsia="Arial" w:hAnsi="Arial" w:cs="Arial"/>
          <w:sz w:val="45"/>
          <w:szCs w:val="45"/>
        </w:rPr>
      </w:pPr>
      <w:r>
        <w:pict>
          <v:group id="_x0000_s1072" style="position:absolute;left:0;text-align:left;margin-left:24.25pt;margin-top:-14.4pt;width:562.5pt;height:0;z-index:-251647488;mso-position-horizontal-relative:page" coordorigin="485,-288" coordsize="11250,0">
            <v:shape id="_x0000_s1073" style="position:absolute;left:485;top:-288;width:11250;height:0" coordorigin="485,-288" coordsize="11250,0" path="m485,-288r11250,e" filled="f" strokecolor="#ededed" strokeweight=".85pt">
              <v:path arrowok="t"/>
            </v:shape>
            <w10:wrap anchorx="page"/>
          </v:group>
        </w:pict>
      </w:r>
      <w:r>
        <w:rPr>
          <w:rFonts w:ascii="Arial" w:eastAsia="Arial" w:hAnsi="Arial" w:cs="Arial"/>
          <w:sz w:val="45"/>
          <w:szCs w:val="45"/>
        </w:rPr>
        <w:t>Section 4</w:t>
      </w:r>
    </w:p>
    <w:p w:rsidR="006731EA" w:rsidRDefault="006731EA">
      <w:pPr>
        <w:spacing w:before="6" w:line="100" w:lineRule="exact"/>
        <w:rPr>
          <w:sz w:val="11"/>
          <w:szCs w:val="11"/>
        </w:rPr>
      </w:pPr>
    </w:p>
    <w:p w:rsidR="006731EA" w:rsidRDefault="00312846">
      <w:pPr>
        <w:ind w:left="105"/>
        <w:rPr>
          <w:rFonts w:ascii="Arial" w:eastAsia="Arial" w:hAnsi="Arial" w:cs="Arial"/>
          <w:sz w:val="27"/>
          <w:szCs w:val="27"/>
        </w:rPr>
      </w:pPr>
      <w:r>
        <w:rPr>
          <w:rFonts w:ascii="Arial" w:eastAsia="Arial" w:hAnsi="Arial" w:cs="Arial"/>
          <w:sz w:val="27"/>
          <w:szCs w:val="27"/>
        </w:rPr>
        <w:t xml:space="preserve">The </w:t>
      </w:r>
      <w:r>
        <w:rPr>
          <w:sz w:val="27"/>
          <w:szCs w:val="27"/>
        </w:rPr>
        <w:t xml:space="preserve">paste </w:t>
      </w:r>
      <w:proofErr w:type="gramStart"/>
      <w:r>
        <w:rPr>
          <w:rFonts w:ascii="Arial" w:eastAsia="Arial" w:hAnsi="Arial" w:cs="Arial"/>
          <w:sz w:val="27"/>
          <w:szCs w:val="27"/>
        </w:rPr>
        <w:t>function</w:t>
      </w:r>
      <w:proofErr w:type="gramEnd"/>
    </w:p>
    <w:p w:rsidR="006731EA" w:rsidRDefault="006731EA">
      <w:pPr>
        <w:spacing w:before="11" w:line="200" w:lineRule="exact"/>
      </w:pPr>
    </w:p>
    <w:p w:rsidR="006731EA" w:rsidRDefault="00312846">
      <w:pPr>
        <w:spacing w:line="351" w:lineRule="auto"/>
        <w:ind w:left="105" w:right="537" w:firstLine="15"/>
        <w:rPr>
          <w:rFonts w:ascii="Arial" w:eastAsia="Arial" w:hAnsi="Arial" w:cs="Arial"/>
          <w:sz w:val="24"/>
          <w:szCs w:val="24"/>
        </w:rPr>
      </w:pPr>
      <w:proofErr w:type="gramStart"/>
      <w:r>
        <w:rPr>
          <w:sz w:val="24"/>
          <w:szCs w:val="24"/>
        </w:rPr>
        <w:t>paste(</w:t>
      </w:r>
      <w:proofErr w:type="gramEnd"/>
      <w:r>
        <w:rPr>
          <w:sz w:val="24"/>
          <w:szCs w:val="24"/>
        </w:rPr>
        <w:t xml:space="preserve">) </w:t>
      </w:r>
      <w:r>
        <w:rPr>
          <w:rFonts w:ascii="Arial" w:eastAsia="Arial" w:hAnsi="Arial" w:cs="Arial"/>
          <w:sz w:val="24"/>
          <w:szCs w:val="24"/>
        </w:rPr>
        <w:t>is a way to concatenate strings and customize with delimiters. With a clear understanding it</w:t>
      </w:r>
      <w:r>
        <w:rPr>
          <w:rFonts w:ascii="Arial" w:eastAsia="Arial" w:hAnsi="Arial" w:cs="Arial"/>
          <w:sz w:val="24"/>
          <w:szCs w:val="24"/>
        </w:rPr>
        <w:t xml:space="preserve"> comes handy to create long and complicated string patterns that can be dynamically modified. Try out these examples in your R console.</w:t>
      </w:r>
    </w:p>
    <w:p w:rsidR="006731EA" w:rsidRDefault="006731EA">
      <w:pPr>
        <w:spacing w:before="15" w:line="260" w:lineRule="exact"/>
        <w:rPr>
          <w:sz w:val="26"/>
          <w:szCs w:val="26"/>
        </w:rPr>
      </w:pPr>
    </w:p>
    <w:p w:rsidR="006731EA" w:rsidRDefault="00312846">
      <w:pPr>
        <w:ind w:left="263"/>
        <w:rPr>
          <w:sz w:val="25"/>
          <w:szCs w:val="25"/>
        </w:rPr>
      </w:pPr>
      <w:proofErr w:type="gramStart"/>
      <w:r>
        <w:rPr>
          <w:sz w:val="24"/>
          <w:szCs w:val="24"/>
        </w:rPr>
        <w:t>paste(</w:t>
      </w:r>
      <w:proofErr w:type="gramEnd"/>
      <w:r>
        <w:rPr>
          <w:sz w:val="24"/>
          <w:szCs w:val="24"/>
        </w:rPr>
        <w:t xml:space="preserve">"a",  "b")    </w:t>
      </w:r>
      <w:r>
        <w:rPr>
          <w:sz w:val="25"/>
          <w:szCs w:val="25"/>
        </w:rPr>
        <w:t>#  "a  b"</w:t>
      </w:r>
    </w:p>
    <w:p w:rsidR="006731EA" w:rsidRDefault="00312846">
      <w:pPr>
        <w:spacing w:before="54" w:line="287" w:lineRule="auto"/>
        <w:ind w:left="263" w:right="4916"/>
        <w:rPr>
          <w:sz w:val="25"/>
          <w:szCs w:val="25"/>
        </w:rPr>
      </w:pPr>
      <w:r>
        <w:pict>
          <v:group id="_x0000_s1070" style="position:absolute;left:0;text-align:left;margin-left:24.65pt;margin-top:-22.45pt;width:561.75pt;height:147pt;z-index:-251646464;mso-position-horizontal-relative:page" coordorigin="493,-449" coordsize="11235,2940">
            <v:shape id="_x0000_s1071" style="position:absolute;left:493;top:-449;width:11235;height:2940" coordorigin="493,-449" coordsize="11235,2940" path="m493,2438r,-2835l496,-417r12,-17l525,-446r20,-3l11675,-449r52,52l11728,-397r,2835l11675,2491r-11130,l493,2438xe" filled="f" strokecolor="#ddd">
              <v:path arrowok="t"/>
            </v:shape>
            <w10:wrap anchorx="page"/>
          </v:group>
        </w:pict>
      </w:r>
      <w:r>
        <w:rPr>
          <w:sz w:val="24"/>
          <w:szCs w:val="24"/>
        </w:rPr>
        <w:t>paste0("a</w:t>
      </w:r>
      <w:proofErr w:type="gramStart"/>
      <w:r>
        <w:rPr>
          <w:sz w:val="24"/>
          <w:szCs w:val="24"/>
        </w:rPr>
        <w:t>",  "</w:t>
      </w:r>
      <w:proofErr w:type="gramEnd"/>
      <w:r>
        <w:rPr>
          <w:sz w:val="24"/>
          <w:szCs w:val="24"/>
        </w:rPr>
        <w:t xml:space="preserve">b")    </w:t>
      </w:r>
      <w:r>
        <w:rPr>
          <w:sz w:val="25"/>
          <w:szCs w:val="25"/>
        </w:rPr>
        <w:t xml:space="preserve">#  concatenate  without  space,  "ab" </w:t>
      </w:r>
      <w:r>
        <w:rPr>
          <w:sz w:val="24"/>
          <w:szCs w:val="24"/>
        </w:rPr>
        <w:t>paste</w:t>
      </w:r>
      <w:r>
        <w:rPr>
          <w:sz w:val="24"/>
          <w:szCs w:val="24"/>
        </w:rPr>
        <w:t xml:space="preserve">("a",  "b",  </w:t>
      </w:r>
      <w:proofErr w:type="spellStart"/>
      <w:r>
        <w:rPr>
          <w:sz w:val="24"/>
          <w:szCs w:val="24"/>
        </w:rPr>
        <w:t>sep</w:t>
      </w:r>
      <w:proofErr w:type="spellEnd"/>
      <w:r>
        <w:rPr>
          <w:sz w:val="24"/>
          <w:szCs w:val="24"/>
        </w:rPr>
        <w:t xml:space="preserve">="")    </w:t>
      </w:r>
      <w:r>
        <w:rPr>
          <w:sz w:val="25"/>
          <w:szCs w:val="25"/>
        </w:rPr>
        <w:t xml:space="preserve">#  same  as  paste0 </w:t>
      </w:r>
      <w:r>
        <w:rPr>
          <w:sz w:val="24"/>
          <w:szCs w:val="24"/>
        </w:rPr>
        <w:t xml:space="preserve">paste(c(1:4),  c(5:8),  </w:t>
      </w:r>
      <w:proofErr w:type="spellStart"/>
      <w:r>
        <w:rPr>
          <w:sz w:val="24"/>
          <w:szCs w:val="24"/>
        </w:rPr>
        <w:t>sep</w:t>
      </w:r>
      <w:proofErr w:type="spellEnd"/>
      <w:r>
        <w:rPr>
          <w:sz w:val="24"/>
          <w:szCs w:val="24"/>
        </w:rPr>
        <w:t xml:space="preserve">="")    </w:t>
      </w:r>
      <w:r>
        <w:rPr>
          <w:sz w:val="25"/>
          <w:szCs w:val="25"/>
        </w:rPr>
        <w:t>#  "15"  "26"  "37"  "48"</w:t>
      </w:r>
    </w:p>
    <w:p w:rsidR="006731EA" w:rsidRDefault="00312846">
      <w:pPr>
        <w:spacing w:before="2" w:line="287" w:lineRule="auto"/>
        <w:ind w:left="263" w:right="3716"/>
        <w:rPr>
          <w:sz w:val="25"/>
          <w:szCs w:val="25"/>
        </w:rPr>
      </w:pPr>
      <w:r>
        <w:rPr>
          <w:sz w:val="24"/>
          <w:szCs w:val="24"/>
        </w:rPr>
        <w:t xml:space="preserve">paste(c(1:4),  c(5:8),  </w:t>
      </w:r>
      <w:proofErr w:type="spellStart"/>
      <w:r>
        <w:rPr>
          <w:sz w:val="24"/>
          <w:szCs w:val="24"/>
        </w:rPr>
        <w:t>sep</w:t>
      </w:r>
      <w:proofErr w:type="spellEnd"/>
      <w:r>
        <w:rPr>
          <w:sz w:val="24"/>
          <w:szCs w:val="24"/>
        </w:rPr>
        <w:t xml:space="preserve">="",  collapse="")    </w:t>
      </w:r>
      <w:r>
        <w:rPr>
          <w:sz w:val="25"/>
          <w:szCs w:val="25"/>
        </w:rPr>
        <w:t xml:space="preserve">#  "15263748" </w:t>
      </w:r>
      <w:r>
        <w:rPr>
          <w:sz w:val="24"/>
          <w:szCs w:val="24"/>
        </w:rPr>
        <w:t>paste0(c("</w:t>
      </w:r>
      <w:proofErr w:type="spellStart"/>
      <w:r>
        <w:rPr>
          <w:sz w:val="24"/>
          <w:szCs w:val="24"/>
        </w:rPr>
        <w:t>var</w:t>
      </w:r>
      <w:proofErr w:type="spellEnd"/>
      <w:r>
        <w:rPr>
          <w:sz w:val="24"/>
          <w:szCs w:val="24"/>
        </w:rPr>
        <w:t xml:space="preserve">"),  c(1:5))    </w:t>
      </w:r>
      <w:r>
        <w:rPr>
          <w:sz w:val="25"/>
          <w:szCs w:val="25"/>
        </w:rPr>
        <w:t xml:space="preserve">#  "var1"  "var2"  "var3"  "var4"  "var5" </w:t>
      </w:r>
      <w:r>
        <w:rPr>
          <w:sz w:val="24"/>
          <w:szCs w:val="24"/>
        </w:rPr>
        <w:t>paste0(c("</w:t>
      </w:r>
      <w:proofErr w:type="spellStart"/>
      <w:r>
        <w:rPr>
          <w:sz w:val="24"/>
          <w:szCs w:val="24"/>
        </w:rPr>
        <w:t>var</w:t>
      </w:r>
      <w:proofErr w:type="spellEnd"/>
      <w:r>
        <w:rPr>
          <w:sz w:val="24"/>
          <w:szCs w:val="24"/>
        </w:rPr>
        <w:t xml:space="preserve">",  </w:t>
      </w:r>
      <w:r>
        <w:rPr>
          <w:sz w:val="24"/>
          <w:szCs w:val="24"/>
        </w:rPr>
        <w:t>"</w:t>
      </w:r>
      <w:proofErr w:type="spellStart"/>
      <w:r>
        <w:rPr>
          <w:sz w:val="24"/>
          <w:szCs w:val="24"/>
        </w:rPr>
        <w:t>pred</w:t>
      </w:r>
      <w:proofErr w:type="spellEnd"/>
      <w:r>
        <w:rPr>
          <w:sz w:val="24"/>
          <w:szCs w:val="24"/>
        </w:rPr>
        <w:t xml:space="preserve">"),  c(1:3))    </w:t>
      </w:r>
      <w:r>
        <w:rPr>
          <w:sz w:val="25"/>
          <w:szCs w:val="25"/>
        </w:rPr>
        <w:t>#  "var1"  "pred2"  "var3"</w:t>
      </w:r>
    </w:p>
    <w:p w:rsidR="006731EA" w:rsidRDefault="00312846">
      <w:pPr>
        <w:spacing w:before="2"/>
        <w:ind w:left="263"/>
        <w:rPr>
          <w:sz w:val="25"/>
          <w:szCs w:val="25"/>
        </w:rPr>
      </w:pPr>
      <w:r>
        <w:rPr>
          <w:sz w:val="24"/>
          <w:szCs w:val="24"/>
        </w:rPr>
        <w:t>paste0(</w:t>
      </w:r>
      <w:proofErr w:type="gramStart"/>
      <w:r>
        <w:rPr>
          <w:sz w:val="24"/>
          <w:szCs w:val="24"/>
        </w:rPr>
        <w:t>c(</w:t>
      </w:r>
      <w:proofErr w:type="gramEnd"/>
      <w:r>
        <w:rPr>
          <w:sz w:val="24"/>
          <w:szCs w:val="24"/>
        </w:rPr>
        <w:t>"</w:t>
      </w:r>
      <w:proofErr w:type="spellStart"/>
      <w:r>
        <w:rPr>
          <w:sz w:val="24"/>
          <w:szCs w:val="24"/>
        </w:rPr>
        <w:t>var</w:t>
      </w:r>
      <w:proofErr w:type="spellEnd"/>
      <w:r>
        <w:rPr>
          <w:sz w:val="24"/>
          <w:szCs w:val="24"/>
        </w:rPr>
        <w:t>",  "</w:t>
      </w:r>
      <w:proofErr w:type="spellStart"/>
      <w:r>
        <w:rPr>
          <w:sz w:val="24"/>
          <w:szCs w:val="24"/>
        </w:rPr>
        <w:t>pred</w:t>
      </w:r>
      <w:proofErr w:type="spellEnd"/>
      <w:r>
        <w:rPr>
          <w:sz w:val="24"/>
          <w:szCs w:val="24"/>
        </w:rPr>
        <w:t xml:space="preserve">"),  rep(1:3,  each=2))    </w:t>
      </w:r>
      <w:r>
        <w:rPr>
          <w:sz w:val="25"/>
          <w:szCs w:val="25"/>
        </w:rPr>
        <w:t>#  "var1"  "pred1"  "var2"  "pred2"  "var3"  "pred3</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Dealing with dates</w:t>
      </w:r>
    </w:p>
    <w:p w:rsidR="006731EA" w:rsidRDefault="006731EA">
      <w:pPr>
        <w:spacing w:before="4" w:line="120" w:lineRule="exact"/>
        <w:rPr>
          <w:sz w:val="13"/>
          <w:szCs w:val="13"/>
        </w:rPr>
      </w:pPr>
    </w:p>
    <w:p w:rsidR="006731EA" w:rsidRDefault="006731EA">
      <w:pPr>
        <w:spacing w:line="200" w:lineRule="exact"/>
      </w:pPr>
    </w:p>
    <w:p w:rsidR="006731EA" w:rsidRDefault="00312846">
      <w:pPr>
        <w:ind w:left="263"/>
        <w:rPr>
          <w:sz w:val="24"/>
          <w:szCs w:val="24"/>
        </w:rPr>
      </w:pPr>
      <w:proofErr w:type="spellStart"/>
      <w:proofErr w:type="gramStart"/>
      <w:r>
        <w:rPr>
          <w:sz w:val="24"/>
          <w:szCs w:val="24"/>
        </w:rPr>
        <w:t>dateString</w:t>
      </w:r>
      <w:proofErr w:type="spellEnd"/>
      <w:r>
        <w:rPr>
          <w:sz w:val="24"/>
          <w:szCs w:val="24"/>
        </w:rPr>
        <w:t xml:space="preserve">  &lt;</w:t>
      </w:r>
      <w:proofErr w:type="gramEnd"/>
      <w:r>
        <w:rPr>
          <w:sz w:val="24"/>
          <w:szCs w:val="24"/>
        </w:rPr>
        <w:t>-  "15/06/2014"</w:t>
      </w:r>
    </w:p>
    <w:p w:rsidR="006731EA" w:rsidRDefault="00312846">
      <w:pPr>
        <w:spacing w:before="54"/>
        <w:ind w:left="263"/>
        <w:rPr>
          <w:sz w:val="24"/>
          <w:szCs w:val="24"/>
        </w:rPr>
      </w:pPr>
      <w:proofErr w:type="spellStart"/>
      <w:proofErr w:type="gramStart"/>
      <w:r>
        <w:rPr>
          <w:sz w:val="24"/>
          <w:szCs w:val="24"/>
        </w:rPr>
        <w:t>myDate</w:t>
      </w:r>
      <w:proofErr w:type="spellEnd"/>
      <w:r>
        <w:rPr>
          <w:sz w:val="24"/>
          <w:szCs w:val="24"/>
        </w:rPr>
        <w:t xml:space="preserve">  &lt;</w:t>
      </w:r>
      <w:proofErr w:type="gramEnd"/>
      <w:r>
        <w:rPr>
          <w:sz w:val="24"/>
          <w:szCs w:val="24"/>
        </w:rPr>
        <w:t xml:space="preserve">-  </w:t>
      </w:r>
      <w:proofErr w:type="spellStart"/>
      <w:r>
        <w:rPr>
          <w:sz w:val="24"/>
          <w:szCs w:val="24"/>
        </w:rPr>
        <w:t>as.Date</w:t>
      </w:r>
      <w:proofErr w:type="spellEnd"/>
      <w:r>
        <w:rPr>
          <w:sz w:val="24"/>
          <w:szCs w:val="24"/>
        </w:rPr>
        <w:t>(</w:t>
      </w:r>
      <w:proofErr w:type="spellStart"/>
      <w:r>
        <w:rPr>
          <w:sz w:val="24"/>
          <w:szCs w:val="24"/>
        </w:rPr>
        <w:t>dateString</w:t>
      </w:r>
      <w:proofErr w:type="spellEnd"/>
      <w:r>
        <w:rPr>
          <w:sz w:val="24"/>
          <w:szCs w:val="24"/>
        </w:rPr>
        <w:t>,  format="%d/%m/%Y")</w:t>
      </w:r>
    </w:p>
    <w:p w:rsidR="006731EA" w:rsidRDefault="00312846">
      <w:pPr>
        <w:spacing w:before="54"/>
        <w:ind w:left="263"/>
        <w:rPr>
          <w:sz w:val="25"/>
          <w:szCs w:val="25"/>
        </w:rPr>
      </w:pPr>
      <w:r>
        <w:rPr>
          <w:sz w:val="24"/>
          <w:szCs w:val="24"/>
        </w:rPr>
        <w:t>class(</w:t>
      </w:r>
      <w:proofErr w:type="spellStart"/>
      <w:proofErr w:type="gramStart"/>
      <w:r>
        <w:rPr>
          <w:sz w:val="24"/>
          <w:szCs w:val="24"/>
        </w:rPr>
        <w:t>myDate</w:t>
      </w:r>
      <w:proofErr w:type="spellEnd"/>
      <w:r>
        <w:rPr>
          <w:sz w:val="24"/>
          <w:szCs w:val="24"/>
        </w:rPr>
        <w:t xml:space="preserve">)   </w:t>
      </w:r>
      <w:proofErr w:type="gramEnd"/>
      <w:r>
        <w:rPr>
          <w:sz w:val="24"/>
          <w:szCs w:val="24"/>
        </w:rPr>
        <w:t xml:space="preserve"> </w:t>
      </w:r>
      <w:r>
        <w:rPr>
          <w:sz w:val="25"/>
          <w:szCs w:val="25"/>
        </w:rPr>
        <w:t>#  "Date"</w:t>
      </w:r>
    </w:p>
    <w:p w:rsidR="006731EA" w:rsidRDefault="00312846">
      <w:pPr>
        <w:spacing w:before="54"/>
        <w:ind w:left="263"/>
        <w:rPr>
          <w:sz w:val="24"/>
          <w:szCs w:val="24"/>
        </w:rPr>
      </w:pPr>
      <w:r>
        <w:pict>
          <v:group id="_x0000_s1068" style="position:absolute;left:0;text-align:left;margin-left:24.65pt;margin-top:-55.45pt;width:561.75pt;height:114pt;z-index:-251645440;mso-position-horizontal-relative:page" coordorigin="493,-1109" coordsize="11235,2280">
            <v:shape id="_x0000_s1069" style="position:absolute;left:493;top:-1109;width:11235;height:2280" coordorigin="493,-1109" coordsize="11235,2280" path="m493,1118r,-2175l496,-1077r12,-17l525,-1106r20,-3l11675,-1109r52,52l11728,-1057r,2175l11675,1171r,l545,1171r-52,-53xe" filled="f" strokecolor="#ddd">
              <v:path arrowok="t"/>
            </v:shape>
            <w10:wrap anchorx="page"/>
          </v:group>
        </w:pict>
      </w:r>
      <w:proofErr w:type="spellStart"/>
      <w:proofErr w:type="gramStart"/>
      <w:r>
        <w:rPr>
          <w:sz w:val="24"/>
          <w:szCs w:val="24"/>
        </w:rPr>
        <w:t>myPOSIXltDate</w:t>
      </w:r>
      <w:proofErr w:type="spellEnd"/>
      <w:r>
        <w:rPr>
          <w:sz w:val="24"/>
          <w:szCs w:val="24"/>
        </w:rPr>
        <w:t xml:space="preserve">  %</w:t>
      </w:r>
      <w:proofErr w:type="spellStart"/>
      <w:proofErr w:type="gramEnd"/>
      <w:r>
        <w:rPr>
          <w:sz w:val="24"/>
          <w:szCs w:val="24"/>
        </w:rPr>
        <w:t>lt</w:t>
      </w:r>
      <w:proofErr w:type="spellEnd"/>
      <w:r>
        <w:rPr>
          <w:sz w:val="24"/>
          <w:szCs w:val="24"/>
        </w:rPr>
        <w:t xml:space="preserve">;-  </w:t>
      </w:r>
      <w:proofErr w:type="spellStart"/>
      <w:r>
        <w:rPr>
          <w:sz w:val="24"/>
          <w:szCs w:val="24"/>
        </w:rPr>
        <w:t>as.POSIXlt</w:t>
      </w:r>
      <w:proofErr w:type="spellEnd"/>
      <w:r>
        <w:rPr>
          <w:sz w:val="24"/>
          <w:szCs w:val="24"/>
        </w:rPr>
        <w:t>(</w:t>
      </w:r>
      <w:proofErr w:type="spellStart"/>
      <w:r>
        <w:rPr>
          <w:sz w:val="24"/>
          <w:szCs w:val="24"/>
        </w:rPr>
        <w:t>myDate</w:t>
      </w:r>
      <w:proofErr w:type="spellEnd"/>
      <w:r>
        <w:rPr>
          <w:sz w:val="24"/>
          <w:szCs w:val="24"/>
        </w:rPr>
        <w:t>)</w:t>
      </w:r>
    </w:p>
    <w:p w:rsidR="006731EA" w:rsidRDefault="00312846">
      <w:pPr>
        <w:spacing w:before="54"/>
        <w:ind w:left="263"/>
        <w:rPr>
          <w:sz w:val="25"/>
          <w:szCs w:val="25"/>
        </w:rPr>
      </w:pPr>
      <w:r>
        <w:rPr>
          <w:sz w:val="24"/>
          <w:szCs w:val="24"/>
        </w:rPr>
        <w:t>class(</w:t>
      </w:r>
      <w:proofErr w:type="spellStart"/>
      <w:proofErr w:type="gramStart"/>
      <w:r>
        <w:rPr>
          <w:sz w:val="24"/>
          <w:szCs w:val="24"/>
        </w:rPr>
        <w:t>myPOSIXltDate</w:t>
      </w:r>
      <w:proofErr w:type="spellEnd"/>
      <w:r>
        <w:rPr>
          <w:sz w:val="24"/>
          <w:szCs w:val="24"/>
        </w:rPr>
        <w:t xml:space="preserve">)   </w:t>
      </w:r>
      <w:proofErr w:type="gramEnd"/>
      <w:r>
        <w:rPr>
          <w:sz w:val="24"/>
          <w:szCs w:val="24"/>
        </w:rPr>
        <w:t xml:space="preserve"> </w:t>
      </w:r>
      <w:r>
        <w:rPr>
          <w:sz w:val="25"/>
          <w:szCs w:val="25"/>
        </w:rPr>
        <w:t xml:space="preserve">#  </w:t>
      </w:r>
      <w:proofErr w:type="spellStart"/>
      <w:r>
        <w:rPr>
          <w:sz w:val="25"/>
          <w:szCs w:val="25"/>
        </w:rPr>
        <w:t>POSIXlt</w:t>
      </w:r>
      <w:proofErr w:type="spellEnd"/>
    </w:p>
    <w:p w:rsidR="006731EA" w:rsidRDefault="00312846">
      <w:pPr>
        <w:spacing w:before="54"/>
        <w:ind w:left="263"/>
        <w:rPr>
          <w:sz w:val="25"/>
          <w:szCs w:val="25"/>
        </w:rPr>
      </w:pPr>
      <w:proofErr w:type="spellStart"/>
      <w:proofErr w:type="gramStart"/>
      <w:r>
        <w:rPr>
          <w:sz w:val="24"/>
          <w:szCs w:val="24"/>
        </w:rPr>
        <w:t>myPOSIXctDate</w:t>
      </w:r>
      <w:proofErr w:type="spellEnd"/>
      <w:r>
        <w:rPr>
          <w:sz w:val="24"/>
          <w:szCs w:val="24"/>
        </w:rPr>
        <w:t xml:space="preserve">  &lt;</w:t>
      </w:r>
      <w:proofErr w:type="gramEnd"/>
      <w:r>
        <w:rPr>
          <w:sz w:val="24"/>
          <w:szCs w:val="24"/>
        </w:rPr>
        <w:t xml:space="preserve">-  </w:t>
      </w:r>
      <w:proofErr w:type="spellStart"/>
      <w:r>
        <w:rPr>
          <w:sz w:val="24"/>
          <w:szCs w:val="24"/>
        </w:rPr>
        <w:t>as.POSIXct</w:t>
      </w:r>
      <w:proofErr w:type="spellEnd"/>
      <w:r>
        <w:rPr>
          <w:sz w:val="24"/>
          <w:szCs w:val="24"/>
        </w:rPr>
        <w:t>(</w:t>
      </w:r>
      <w:proofErr w:type="spellStart"/>
      <w:r>
        <w:rPr>
          <w:sz w:val="24"/>
          <w:szCs w:val="24"/>
        </w:rPr>
        <w:t>myPOSIXltDate</w:t>
      </w:r>
      <w:proofErr w:type="spellEnd"/>
      <w:r>
        <w:rPr>
          <w:sz w:val="24"/>
          <w:szCs w:val="24"/>
        </w:rPr>
        <w:t xml:space="preserve">)    </w:t>
      </w:r>
      <w:r>
        <w:rPr>
          <w:sz w:val="25"/>
          <w:szCs w:val="25"/>
        </w:rPr>
        <w:t xml:space="preserve">#  convert  to  </w:t>
      </w:r>
      <w:proofErr w:type="spellStart"/>
      <w:r>
        <w:rPr>
          <w:sz w:val="25"/>
          <w:szCs w:val="25"/>
        </w:rPr>
        <w:t>POSIXct</w:t>
      </w:r>
      <w:proofErr w:type="spellEnd"/>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How to view contents of an R object?</w:t>
      </w:r>
    </w:p>
    <w:p w:rsidR="006731EA" w:rsidRDefault="006731EA">
      <w:pPr>
        <w:spacing w:before="13" w:line="200" w:lineRule="exact"/>
      </w:pPr>
    </w:p>
    <w:p w:rsidR="006731EA" w:rsidRDefault="00312846">
      <w:pPr>
        <w:spacing w:line="351" w:lineRule="auto"/>
        <w:ind w:left="105" w:right="558"/>
        <w:jc w:val="both"/>
        <w:rPr>
          <w:rFonts w:ascii="Arial" w:eastAsia="Arial" w:hAnsi="Arial" w:cs="Arial"/>
          <w:sz w:val="24"/>
          <w:szCs w:val="24"/>
        </w:rPr>
      </w:pPr>
      <w:r>
        <w:rPr>
          <w:rFonts w:ascii="Arial" w:eastAsia="Arial" w:hAnsi="Arial" w:cs="Arial"/>
          <w:sz w:val="24"/>
          <w:szCs w:val="24"/>
        </w:rPr>
        <w:t xml:space="preserve">If you come across a new type of R object that you are unfamiliar with and want to see and access its contents, typically one or more of these methods will work. </w:t>
      </w:r>
      <w:proofErr w:type="spellStart"/>
      <w:proofErr w:type="gramStart"/>
      <w:r>
        <w:rPr>
          <w:rFonts w:ascii="Arial" w:eastAsia="Arial" w:hAnsi="Arial" w:cs="Arial"/>
          <w:sz w:val="24"/>
          <w:szCs w:val="24"/>
        </w:rPr>
        <w:t>Lets</w:t>
      </w:r>
      <w:proofErr w:type="spellEnd"/>
      <w:proofErr w:type="gramEnd"/>
      <w:r>
        <w:rPr>
          <w:rFonts w:ascii="Arial" w:eastAsia="Arial" w:hAnsi="Arial" w:cs="Arial"/>
          <w:sz w:val="24"/>
          <w:szCs w:val="24"/>
        </w:rPr>
        <w:t xml:space="preserve"> take the example of the </w:t>
      </w:r>
      <w:proofErr w:type="spellStart"/>
      <w:r>
        <w:rPr>
          <w:sz w:val="24"/>
          <w:szCs w:val="24"/>
        </w:rPr>
        <w:t>POSIXlt</w:t>
      </w:r>
      <w:proofErr w:type="spellEnd"/>
      <w:r>
        <w:rPr>
          <w:sz w:val="24"/>
          <w:szCs w:val="24"/>
        </w:rPr>
        <w:t xml:space="preserve"> </w:t>
      </w:r>
      <w:r>
        <w:rPr>
          <w:rFonts w:ascii="Arial" w:eastAsia="Arial" w:hAnsi="Arial" w:cs="Arial"/>
          <w:sz w:val="24"/>
          <w:szCs w:val="24"/>
        </w:rPr>
        <w:t>date object just created.</w:t>
      </w:r>
    </w:p>
    <w:p w:rsidR="006731EA" w:rsidRDefault="006731EA">
      <w:pPr>
        <w:spacing w:before="15" w:line="260" w:lineRule="exact"/>
        <w:rPr>
          <w:sz w:val="26"/>
          <w:szCs w:val="26"/>
        </w:rPr>
      </w:pPr>
    </w:p>
    <w:p w:rsidR="006731EA" w:rsidRDefault="00312846">
      <w:pPr>
        <w:ind w:left="263"/>
        <w:rPr>
          <w:sz w:val="25"/>
          <w:szCs w:val="25"/>
        </w:rPr>
      </w:pPr>
      <w:r>
        <w:rPr>
          <w:sz w:val="24"/>
          <w:szCs w:val="24"/>
        </w:rPr>
        <w:t>attributes(</w:t>
      </w:r>
      <w:proofErr w:type="spellStart"/>
      <w:proofErr w:type="gramStart"/>
      <w:r>
        <w:rPr>
          <w:sz w:val="24"/>
          <w:szCs w:val="24"/>
        </w:rPr>
        <w:t>myPOSIXltDate</w:t>
      </w:r>
      <w:proofErr w:type="spellEnd"/>
      <w:r>
        <w:rPr>
          <w:sz w:val="24"/>
          <w:szCs w:val="24"/>
        </w:rPr>
        <w:t xml:space="preserve">)   </w:t>
      </w:r>
      <w:proofErr w:type="gramEnd"/>
      <w:r>
        <w:rPr>
          <w:sz w:val="24"/>
          <w:szCs w:val="24"/>
        </w:rPr>
        <w:t xml:space="preserve"> </w:t>
      </w:r>
      <w:r>
        <w:rPr>
          <w:sz w:val="25"/>
          <w:szCs w:val="25"/>
        </w:rPr>
        <w:t>#</w:t>
      </w:r>
      <w:r>
        <w:rPr>
          <w:sz w:val="25"/>
          <w:szCs w:val="25"/>
        </w:rPr>
        <w:t xml:space="preserve">  best</w:t>
      </w:r>
    </w:p>
    <w:p w:rsidR="006731EA" w:rsidRDefault="00312846">
      <w:pPr>
        <w:spacing w:before="54"/>
        <w:ind w:left="263"/>
        <w:rPr>
          <w:sz w:val="25"/>
          <w:szCs w:val="25"/>
        </w:rPr>
      </w:pPr>
      <w:proofErr w:type="spellStart"/>
      <w:r>
        <w:rPr>
          <w:sz w:val="24"/>
          <w:szCs w:val="24"/>
        </w:rPr>
        <w:t>unclass</w:t>
      </w:r>
      <w:proofErr w:type="spellEnd"/>
      <w:r>
        <w:rPr>
          <w:sz w:val="24"/>
          <w:szCs w:val="24"/>
        </w:rPr>
        <w:t>(</w:t>
      </w:r>
      <w:proofErr w:type="spellStart"/>
      <w:proofErr w:type="gramStart"/>
      <w:r>
        <w:rPr>
          <w:sz w:val="24"/>
          <w:szCs w:val="24"/>
        </w:rPr>
        <w:t>POSIXltDate</w:t>
      </w:r>
      <w:proofErr w:type="spellEnd"/>
      <w:r>
        <w:rPr>
          <w:sz w:val="24"/>
          <w:szCs w:val="24"/>
        </w:rPr>
        <w:t xml:space="preserve">)   </w:t>
      </w:r>
      <w:proofErr w:type="gramEnd"/>
      <w:r>
        <w:rPr>
          <w:sz w:val="24"/>
          <w:szCs w:val="24"/>
        </w:rPr>
        <w:t xml:space="preserve"> </w:t>
      </w:r>
      <w:r>
        <w:rPr>
          <w:sz w:val="25"/>
          <w:szCs w:val="25"/>
        </w:rPr>
        <w:t>#  works!</w:t>
      </w:r>
    </w:p>
    <w:p w:rsidR="006731EA" w:rsidRDefault="00312846">
      <w:pPr>
        <w:spacing w:before="54"/>
        <w:ind w:left="263"/>
        <w:rPr>
          <w:sz w:val="25"/>
          <w:szCs w:val="25"/>
        </w:rPr>
      </w:pPr>
      <w:r>
        <w:pict>
          <v:group id="_x0000_s1066" style="position:absolute;left:0;text-align:left;margin-left:24.65pt;margin-top:-38.95pt;width:561.75pt;height:81pt;z-index:-251644416;mso-position-horizontal-relative:page" coordorigin="493,-779" coordsize="11235,1620">
            <v:shape id="_x0000_s1067" style="position:absolute;left:493;top:-779;width:11235;height:1620" coordorigin="493,-779" coordsize="11235,1620" path="m493,788r,-1515l496,-747r12,-17l525,-776r20,-3l11675,-779r52,52l11728,-727r,1515l11675,841r,l545,841,493,788xe" filled="f" strokecolor="#ddd">
              <v:path arrowok="t"/>
            </v:shape>
            <w10:wrap anchorx="page"/>
          </v:group>
        </w:pict>
      </w:r>
      <w:r>
        <w:rPr>
          <w:sz w:val="24"/>
          <w:szCs w:val="24"/>
        </w:rPr>
        <w:t>names(</w:t>
      </w:r>
      <w:proofErr w:type="spellStart"/>
      <w:proofErr w:type="gramStart"/>
      <w:r>
        <w:rPr>
          <w:sz w:val="24"/>
          <w:szCs w:val="24"/>
        </w:rPr>
        <w:t>myPOSIXltDate</w:t>
      </w:r>
      <w:proofErr w:type="spellEnd"/>
      <w:r>
        <w:rPr>
          <w:sz w:val="24"/>
          <w:szCs w:val="24"/>
        </w:rPr>
        <w:t xml:space="preserve">)   </w:t>
      </w:r>
      <w:proofErr w:type="gramEnd"/>
      <w:r>
        <w:rPr>
          <w:sz w:val="24"/>
          <w:szCs w:val="24"/>
        </w:rPr>
        <w:t xml:space="preserve"> </w:t>
      </w:r>
      <w:r>
        <w:rPr>
          <w:sz w:val="25"/>
          <w:szCs w:val="25"/>
        </w:rPr>
        <w:t xml:space="preserve">#  doesn't  work  on  a  </w:t>
      </w:r>
      <w:proofErr w:type="spellStart"/>
      <w:r>
        <w:rPr>
          <w:sz w:val="25"/>
          <w:szCs w:val="25"/>
        </w:rPr>
        <w:t>POSIXlt</w:t>
      </w:r>
      <w:proofErr w:type="spellEnd"/>
      <w:r>
        <w:rPr>
          <w:sz w:val="25"/>
          <w:szCs w:val="25"/>
        </w:rPr>
        <w:t xml:space="preserve">  object</w:t>
      </w:r>
    </w:p>
    <w:p w:rsidR="006731EA" w:rsidRDefault="00312846">
      <w:pPr>
        <w:spacing w:before="54"/>
        <w:ind w:left="263"/>
        <w:rPr>
          <w:sz w:val="25"/>
          <w:szCs w:val="25"/>
        </w:rPr>
      </w:pPr>
      <w:proofErr w:type="spellStart"/>
      <w:r>
        <w:rPr>
          <w:sz w:val="24"/>
          <w:szCs w:val="24"/>
        </w:rPr>
        <w:t>unlist</w:t>
      </w:r>
      <w:proofErr w:type="spellEnd"/>
      <w:r>
        <w:rPr>
          <w:sz w:val="24"/>
          <w:szCs w:val="24"/>
        </w:rPr>
        <w:t>(</w:t>
      </w:r>
      <w:proofErr w:type="spellStart"/>
      <w:proofErr w:type="gramStart"/>
      <w:r>
        <w:rPr>
          <w:sz w:val="24"/>
          <w:szCs w:val="24"/>
        </w:rPr>
        <w:t>myPOSIXltDate</w:t>
      </w:r>
      <w:proofErr w:type="spellEnd"/>
      <w:r>
        <w:rPr>
          <w:sz w:val="24"/>
          <w:szCs w:val="24"/>
        </w:rPr>
        <w:t xml:space="preserve">)   </w:t>
      </w:r>
      <w:proofErr w:type="gramEnd"/>
      <w:r>
        <w:rPr>
          <w:sz w:val="24"/>
          <w:szCs w:val="24"/>
        </w:rPr>
        <w:t xml:space="preserve"> </w:t>
      </w:r>
      <w:r>
        <w:rPr>
          <w:sz w:val="25"/>
          <w:szCs w:val="25"/>
        </w:rPr>
        <w:t>#  works!</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1" w:lineRule="auto"/>
        <w:ind w:left="105" w:right="77"/>
        <w:rPr>
          <w:rFonts w:ascii="Arial" w:eastAsia="Arial" w:hAnsi="Arial" w:cs="Arial"/>
          <w:sz w:val="24"/>
          <w:szCs w:val="24"/>
        </w:rPr>
        <w:sectPr w:rsidR="006731EA">
          <w:pgSz w:w="12220" w:h="15820"/>
          <w:pgMar w:top="460" w:right="380" w:bottom="280" w:left="380" w:header="270" w:footer="0" w:gutter="0"/>
          <w:cols w:space="720"/>
        </w:sectPr>
      </w:pPr>
      <w:r>
        <w:rPr>
          <w:rFonts w:ascii="Arial" w:eastAsia="Arial" w:hAnsi="Arial" w:cs="Arial"/>
          <w:sz w:val="24"/>
          <w:szCs w:val="24"/>
        </w:rPr>
        <w:t xml:space="preserve">As you can notice, the </w:t>
      </w:r>
      <w:proofErr w:type="spellStart"/>
      <w:r>
        <w:rPr>
          <w:sz w:val="24"/>
          <w:szCs w:val="24"/>
        </w:rPr>
        <w:t>POSIXlt</w:t>
      </w:r>
      <w:proofErr w:type="spellEnd"/>
      <w:r>
        <w:rPr>
          <w:sz w:val="24"/>
          <w:szCs w:val="24"/>
        </w:rPr>
        <w:t xml:space="preserve"> </w:t>
      </w:r>
      <w:r>
        <w:rPr>
          <w:rFonts w:ascii="Arial" w:eastAsia="Arial" w:hAnsi="Arial" w:cs="Arial"/>
          <w:sz w:val="24"/>
          <w:szCs w:val="24"/>
        </w:rPr>
        <w:t>object we just dissected does not just contain the information displayed on the console when you type its name. It is a good idea to check the object size to know if it has more info that what meets the eye.</w:t>
      </w:r>
    </w:p>
    <w:p w:rsidR="006731EA" w:rsidRDefault="00312846">
      <w:pPr>
        <w:spacing w:before="2" w:line="180" w:lineRule="exact"/>
        <w:rPr>
          <w:sz w:val="19"/>
          <w:szCs w:val="19"/>
        </w:rPr>
      </w:pPr>
      <w:r>
        <w:lastRenderedPageBreak/>
        <w:pict>
          <v:group id="_x0000_s1064" style="position:absolute;margin-left:24.65pt;margin-top:493.65pt;width:561.75pt;height:213pt;z-index:-251640320;mso-position-horizontal-relative:page;mso-position-vertical-relative:page" coordorigin="493,9873" coordsize="11235,4260">
            <v:shape id="_x0000_s1065" style="position:absolute;left:493;top:9873;width:11235;height:4260" coordorigin="493,9873" coordsize="11235,4260" path="m493,14080r,-4155l496,9905r12,-17l525,9876r20,-3l11675,9873r52,52l11728,14080r-53,52l11675,14133r-11130,l493,14080xe" filled="f" strokecolor="#ddd">
              <v:path arrowok="t"/>
            </v:shape>
            <w10:wrap anchorx="page" anchory="page"/>
          </v:group>
        </w:pict>
      </w:r>
      <w:r>
        <w:pict>
          <v:group id="_x0000_s1062" style="position:absolute;margin-left:24.65pt;margin-top:384.15pt;width:561.75pt;height:31.5pt;z-index:-251641344;mso-position-horizontal-relative:page;mso-position-vertical-relative:page" coordorigin="493,7683" coordsize="11235,630">
            <v:shape id="_x0000_s1063" style="position:absolute;left:493;top:7683;width:11235;height:630" coordorigin="493,7683" coordsize="11235,630" path="m493,8260r,-525l496,7715r12,-17l525,7686r20,-3l11675,7683r52,52l11728,7735r,525l11675,8312,545,8313r-52,-53xe" filled="f" strokecolor="#ddd">
              <v:path arrowok="t"/>
            </v:shape>
            <w10:wrap anchorx="page" anchory="page"/>
          </v:group>
        </w:pict>
      </w:r>
      <w:r>
        <w:pict>
          <v:group id="_x0000_s1060" style="position:absolute;margin-left:24.65pt;margin-top:246.9pt;width:561.75pt;height:81pt;z-index:-251642368;mso-position-horizontal-relative:page;mso-position-vertical-relative:page" coordorigin="493,4938" coordsize="11235,1620">
            <v:shape id="_x0000_s1061" style="position:absolute;left:493;top:4938;width:11235;height:1620" coordorigin="493,4938" coordsize="11235,1620" path="m493,6505r,-1515l496,4970r12,-17l525,4941r20,-3l11675,4938r52,52l11728,4990r,1515l11675,6557,545,6558r-52,-53xe" filled="f" strokecolor="#ddd">
              <v:path arrowok="t"/>
            </v:shape>
            <w10:wrap anchorx="page" anchory="page"/>
          </v:group>
        </w:pict>
      </w:r>
      <w:r>
        <w:pict>
          <v:group id="_x0000_s1058" style="position:absolute;margin-left:24.65pt;margin-top:56.4pt;width:561.75pt;height:64.5pt;z-index:-251643392;mso-position-horizontal-relative:page;mso-position-vertical-relative:page" coordorigin="493,1128" coordsize="11235,1290">
            <v:shape id="_x0000_s1059" style="position:absolute;left:493;top:1128;width:11235;height:1290" coordorigin="493,1128" coordsize="11235,1290" path="m493,2365r,-1185l496,1160r12,-17l525,1131r20,-3l11675,1128r52,52l11728,1180r,1185l11675,2417r,1l545,2418r-52,-53xe" filled="f" strokecolor="#ddd">
              <v:path arrowok="t"/>
            </v:shape>
            <w10:wrap anchorx="page" anchory="page"/>
          </v:group>
        </w:pict>
      </w: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38" w:line="287" w:lineRule="auto"/>
        <w:ind w:left="263" w:right="6076"/>
        <w:rPr>
          <w:sz w:val="25"/>
          <w:szCs w:val="25"/>
        </w:rPr>
      </w:pPr>
      <w:proofErr w:type="spellStart"/>
      <w:proofErr w:type="gramStart"/>
      <w:r>
        <w:rPr>
          <w:sz w:val="24"/>
          <w:szCs w:val="24"/>
        </w:rPr>
        <w:t>object.size</w:t>
      </w:r>
      <w:proofErr w:type="spellEnd"/>
      <w:proofErr w:type="gramEnd"/>
      <w:r>
        <w:rPr>
          <w:sz w:val="24"/>
          <w:szCs w:val="24"/>
        </w:rPr>
        <w:t>(</w:t>
      </w:r>
      <w:proofErr w:type="spellStart"/>
      <w:r>
        <w:rPr>
          <w:sz w:val="24"/>
          <w:szCs w:val="24"/>
        </w:rPr>
        <w:t>myDate</w:t>
      </w:r>
      <w:proofErr w:type="spellEnd"/>
      <w:r>
        <w:rPr>
          <w:sz w:val="24"/>
          <w:szCs w:val="24"/>
        </w:rPr>
        <w:t xml:space="preserve">)    </w:t>
      </w:r>
      <w:r>
        <w:rPr>
          <w:sz w:val="25"/>
          <w:szCs w:val="25"/>
        </w:rPr>
        <w:t>#  216  bytes</w:t>
      </w:r>
      <w:r>
        <w:rPr>
          <w:sz w:val="25"/>
          <w:szCs w:val="25"/>
        </w:rPr>
        <w:t xml:space="preserve"> </w:t>
      </w:r>
      <w:proofErr w:type="spellStart"/>
      <w:r>
        <w:rPr>
          <w:sz w:val="24"/>
          <w:szCs w:val="24"/>
        </w:rPr>
        <w:t>object.size</w:t>
      </w:r>
      <w:proofErr w:type="spellEnd"/>
      <w:r>
        <w:rPr>
          <w:sz w:val="24"/>
          <w:szCs w:val="24"/>
        </w:rPr>
        <w:t>(</w:t>
      </w:r>
      <w:proofErr w:type="spellStart"/>
      <w:r>
        <w:rPr>
          <w:sz w:val="24"/>
          <w:szCs w:val="24"/>
        </w:rPr>
        <w:t>myPOSIXltDate</w:t>
      </w:r>
      <w:proofErr w:type="spellEnd"/>
      <w:r>
        <w:rPr>
          <w:sz w:val="24"/>
          <w:szCs w:val="24"/>
        </w:rPr>
        <w:t xml:space="preserve">)    </w:t>
      </w:r>
      <w:r>
        <w:rPr>
          <w:sz w:val="25"/>
          <w:szCs w:val="25"/>
        </w:rPr>
        <w:t xml:space="preserve">#  1816  bytes </w:t>
      </w:r>
      <w:proofErr w:type="spellStart"/>
      <w:r>
        <w:rPr>
          <w:sz w:val="24"/>
          <w:szCs w:val="24"/>
        </w:rPr>
        <w:t>object.size</w:t>
      </w:r>
      <w:proofErr w:type="spellEnd"/>
      <w:r>
        <w:rPr>
          <w:sz w:val="24"/>
          <w:szCs w:val="24"/>
        </w:rPr>
        <w:t>(</w:t>
      </w:r>
      <w:proofErr w:type="spellStart"/>
      <w:r>
        <w:rPr>
          <w:sz w:val="24"/>
          <w:szCs w:val="24"/>
        </w:rPr>
        <w:t>myPOSIXctDate</w:t>
      </w:r>
      <w:proofErr w:type="spellEnd"/>
      <w:r>
        <w:rPr>
          <w:sz w:val="24"/>
          <w:szCs w:val="24"/>
        </w:rPr>
        <w:t xml:space="preserve">)    </w:t>
      </w:r>
      <w:r>
        <w:rPr>
          <w:sz w:val="25"/>
          <w:szCs w:val="25"/>
        </w:rPr>
        <w:t>#  520  bytes</w:t>
      </w:r>
    </w:p>
    <w:p w:rsidR="006731EA" w:rsidRDefault="006731EA">
      <w:pPr>
        <w:spacing w:before="6" w:line="140" w:lineRule="exact"/>
        <w:rPr>
          <w:sz w:val="14"/>
          <w:szCs w:val="14"/>
        </w:rPr>
      </w:pPr>
    </w:p>
    <w:p w:rsidR="006731EA" w:rsidRDefault="006731EA">
      <w:pPr>
        <w:spacing w:line="200" w:lineRule="exact"/>
      </w:pPr>
    </w:p>
    <w:p w:rsidR="006731EA" w:rsidRDefault="00312846">
      <w:pPr>
        <w:spacing w:line="352" w:lineRule="auto"/>
        <w:ind w:left="105" w:right="215"/>
        <w:rPr>
          <w:rFonts w:ascii="Arial" w:eastAsia="Arial" w:hAnsi="Arial" w:cs="Arial"/>
          <w:sz w:val="24"/>
          <w:szCs w:val="24"/>
        </w:rPr>
      </w:pPr>
      <w:r>
        <w:rPr>
          <w:rFonts w:ascii="Arial" w:eastAsia="Arial" w:hAnsi="Arial" w:cs="Arial"/>
          <w:sz w:val="24"/>
          <w:szCs w:val="24"/>
        </w:rPr>
        <w:t>Now you know what level of information each of the classes provide and the memory usage. It is up to you to decide what to use based on your calculation requirement</w:t>
      </w:r>
      <w:r>
        <w:rPr>
          <w:rFonts w:ascii="Arial" w:eastAsia="Arial" w:hAnsi="Arial" w:cs="Arial"/>
          <w:sz w:val="24"/>
          <w:szCs w:val="24"/>
        </w:rPr>
        <w:t>s and data size.</w:t>
      </w:r>
    </w:p>
    <w:p w:rsidR="006731EA" w:rsidRDefault="00312846">
      <w:pPr>
        <w:spacing w:before="65"/>
        <w:ind w:left="105"/>
        <w:rPr>
          <w:rFonts w:ascii="Arial" w:eastAsia="Arial" w:hAnsi="Arial" w:cs="Arial"/>
          <w:sz w:val="27"/>
          <w:szCs w:val="27"/>
        </w:rPr>
      </w:pPr>
      <w:r>
        <w:rPr>
          <w:rFonts w:ascii="Arial" w:eastAsia="Arial" w:hAnsi="Arial" w:cs="Arial"/>
          <w:sz w:val="27"/>
          <w:szCs w:val="27"/>
        </w:rPr>
        <w:t xml:space="preserve">How </w:t>
      </w:r>
      <w:proofErr w:type="gramStart"/>
      <w:r>
        <w:rPr>
          <w:rFonts w:ascii="Arial" w:eastAsia="Arial" w:hAnsi="Arial" w:cs="Arial"/>
          <w:sz w:val="27"/>
          <w:szCs w:val="27"/>
        </w:rPr>
        <w:t>To</w:t>
      </w:r>
      <w:proofErr w:type="gramEnd"/>
      <w:r>
        <w:rPr>
          <w:rFonts w:ascii="Arial" w:eastAsia="Arial" w:hAnsi="Arial" w:cs="Arial"/>
          <w:sz w:val="27"/>
          <w:szCs w:val="27"/>
        </w:rPr>
        <w:t xml:space="preserve"> Make Contingency Tables</w:t>
      </w:r>
    </w:p>
    <w:p w:rsidR="006731EA" w:rsidRDefault="006731EA">
      <w:pPr>
        <w:spacing w:before="13" w:line="200" w:lineRule="exact"/>
      </w:pPr>
    </w:p>
    <w:p w:rsidR="006731EA" w:rsidRDefault="00312846">
      <w:pPr>
        <w:spacing w:line="352" w:lineRule="auto"/>
        <w:ind w:left="105" w:right="67"/>
        <w:rPr>
          <w:rFonts w:ascii="Arial" w:eastAsia="Arial" w:hAnsi="Arial" w:cs="Arial"/>
          <w:sz w:val="24"/>
          <w:szCs w:val="24"/>
        </w:rPr>
      </w:pPr>
      <w:r>
        <w:rPr>
          <w:rFonts w:ascii="Arial" w:eastAsia="Arial" w:hAnsi="Arial" w:cs="Arial"/>
          <w:sz w:val="24"/>
          <w:szCs w:val="24"/>
        </w:rPr>
        <w:t xml:space="preserve">Contingency tables </w:t>
      </w:r>
      <w:proofErr w:type="gramStart"/>
      <w:r>
        <w:rPr>
          <w:rFonts w:ascii="Arial" w:eastAsia="Arial" w:hAnsi="Arial" w:cs="Arial"/>
          <w:sz w:val="24"/>
          <w:szCs w:val="24"/>
        </w:rPr>
        <w:t>gets</w:t>
      </w:r>
      <w:proofErr w:type="gramEnd"/>
      <w:r>
        <w:rPr>
          <w:rFonts w:ascii="Arial" w:eastAsia="Arial" w:hAnsi="Arial" w:cs="Arial"/>
          <w:sz w:val="24"/>
          <w:szCs w:val="24"/>
        </w:rPr>
        <w:t xml:space="preserve"> you a count summary of a vector or 2 dimensional data. Let see how to get the count table for a vector.</w:t>
      </w:r>
    </w:p>
    <w:p w:rsidR="006731EA" w:rsidRDefault="006731EA">
      <w:pPr>
        <w:spacing w:before="15" w:line="260" w:lineRule="exact"/>
        <w:rPr>
          <w:sz w:val="26"/>
          <w:szCs w:val="26"/>
        </w:rPr>
      </w:pPr>
    </w:p>
    <w:p w:rsidR="006731EA" w:rsidRDefault="00312846">
      <w:pPr>
        <w:ind w:left="263"/>
        <w:rPr>
          <w:sz w:val="24"/>
          <w:szCs w:val="24"/>
        </w:rPr>
      </w:pPr>
      <w:r>
        <w:rPr>
          <w:sz w:val="24"/>
          <w:szCs w:val="24"/>
        </w:rPr>
        <w:t>table(</w:t>
      </w:r>
      <w:proofErr w:type="spellStart"/>
      <w:r>
        <w:rPr>
          <w:sz w:val="24"/>
          <w:szCs w:val="24"/>
        </w:rPr>
        <w:t>myData</w:t>
      </w:r>
      <w:proofErr w:type="spellEnd"/>
      <w:r>
        <w:rPr>
          <w:sz w:val="24"/>
          <w:szCs w:val="24"/>
        </w:rPr>
        <w:t>)</w:t>
      </w:r>
    </w:p>
    <w:p w:rsidR="006731EA" w:rsidRDefault="00312846">
      <w:pPr>
        <w:spacing w:before="54"/>
        <w:ind w:left="263"/>
        <w:rPr>
          <w:sz w:val="25"/>
          <w:szCs w:val="25"/>
        </w:rPr>
      </w:pPr>
      <w:r>
        <w:rPr>
          <w:sz w:val="25"/>
          <w:szCs w:val="25"/>
        </w:rPr>
        <w:t xml:space="preserve">#  </w:t>
      </w:r>
      <w:proofErr w:type="gramStart"/>
      <w:r>
        <w:rPr>
          <w:sz w:val="25"/>
          <w:szCs w:val="25"/>
        </w:rPr>
        <w:t>table  output</w:t>
      </w:r>
      <w:proofErr w:type="gramEnd"/>
    </w:p>
    <w:p w:rsidR="006731EA" w:rsidRDefault="00312846">
      <w:pPr>
        <w:spacing w:before="54"/>
        <w:ind w:left="263"/>
        <w:rPr>
          <w:sz w:val="25"/>
          <w:szCs w:val="25"/>
        </w:rPr>
      </w:pPr>
      <w:r>
        <w:rPr>
          <w:sz w:val="25"/>
          <w:szCs w:val="25"/>
        </w:rPr>
        <w:t>#=</w:t>
      </w:r>
      <w:proofErr w:type="gramStart"/>
      <w:r>
        <w:rPr>
          <w:sz w:val="25"/>
          <w:szCs w:val="25"/>
        </w:rPr>
        <w:t>&gt;  0</w:t>
      </w:r>
      <w:proofErr w:type="gramEnd"/>
      <w:r>
        <w:rPr>
          <w:sz w:val="25"/>
          <w:szCs w:val="25"/>
        </w:rPr>
        <w:t xml:space="preserve">    1    2    3    4    5    6    7    8    9</w:t>
      </w:r>
    </w:p>
    <w:p w:rsidR="006731EA" w:rsidRDefault="00312846">
      <w:pPr>
        <w:spacing w:before="54"/>
        <w:ind w:left="263"/>
        <w:rPr>
          <w:sz w:val="25"/>
          <w:szCs w:val="25"/>
        </w:rPr>
      </w:pPr>
      <w:r>
        <w:rPr>
          <w:sz w:val="25"/>
          <w:szCs w:val="25"/>
        </w:rPr>
        <w:t>#=</w:t>
      </w:r>
      <w:proofErr w:type="gramStart"/>
      <w:r>
        <w:rPr>
          <w:sz w:val="25"/>
          <w:szCs w:val="25"/>
        </w:rPr>
        <w:t>&gt;  1</w:t>
      </w:r>
      <w:proofErr w:type="gramEnd"/>
      <w:r>
        <w:rPr>
          <w:sz w:val="25"/>
          <w:szCs w:val="25"/>
        </w:rPr>
        <w:t xml:space="preserve">    3  10  17  18  12  22    7    8    2</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2" w:lineRule="auto"/>
        <w:ind w:left="105" w:right="432"/>
        <w:rPr>
          <w:rFonts w:ascii="Arial" w:eastAsia="Arial" w:hAnsi="Arial" w:cs="Arial"/>
          <w:sz w:val="24"/>
          <w:szCs w:val="24"/>
        </w:rPr>
      </w:pPr>
      <w:r>
        <w:rPr>
          <w:rFonts w:ascii="Arial" w:eastAsia="Arial" w:hAnsi="Arial" w:cs="Arial"/>
          <w:sz w:val="24"/>
          <w:szCs w:val="24"/>
        </w:rPr>
        <w:t>Similarly, for a data frame, the variable that you want to appear in rows goes as the first argument of</w:t>
      </w:r>
      <w:r>
        <w:rPr>
          <w:rFonts w:ascii="Arial" w:eastAsia="Arial" w:hAnsi="Arial" w:cs="Arial"/>
          <w:sz w:val="24"/>
          <w:szCs w:val="24"/>
        </w:rPr>
        <w:t xml:space="preserve"> </w:t>
      </w:r>
      <w:proofErr w:type="gramStart"/>
      <w:r>
        <w:rPr>
          <w:rFonts w:ascii="Arial" w:eastAsia="Arial" w:hAnsi="Arial" w:cs="Arial"/>
          <w:sz w:val="24"/>
          <w:szCs w:val="24"/>
        </w:rPr>
        <w:t>table(</w:t>
      </w:r>
      <w:proofErr w:type="gramEnd"/>
      <w:r>
        <w:rPr>
          <w:rFonts w:ascii="Arial" w:eastAsia="Arial" w:hAnsi="Arial" w:cs="Arial"/>
          <w:sz w:val="24"/>
          <w:szCs w:val="24"/>
        </w:rPr>
        <w:t>) and the column variable goes as the second argument.</w:t>
      </w:r>
    </w:p>
    <w:p w:rsidR="006731EA" w:rsidRDefault="006731EA">
      <w:pPr>
        <w:spacing w:before="15" w:line="260" w:lineRule="exact"/>
        <w:rPr>
          <w:sz w:val="26"/>
          <w:szCs w:val="26"/>
        </w:rPr>
      </w:pPr>
    </w:p>
    <w:p w:rsidR="006731EA" w:rsidRDefault="00312846">
      <w:pPr>
        <w:ind w:left="263"/>
        <w:rPr>
          <w:sz w:val="25"/>
          <w:szCs w:val="25"/>
        </w:rPr>
      </w:pPr>
      <w:r>
        <w:rPr>
          <w:sz w:val="24"/>
          <w:szCs w:val="24"/>
        </w:rPr>
        <w:t>table(</w:t>
      </w:r>
      <w:proofErr w:type="spellStart"/>
      <w:r>
        <w:rPr>
          <w:sz w:val="24"/>
          <w:szCs w:val="24"/>
        </w:rPr>
        <w:t>airquality$Month</w:t>
      </w:r>
      <w:proofErr w:type="spellEnd"/>
      <w:r>
        <w:rPr>
          <w:sz w:val="24"/>
          <w:szCs w:val="24"/>
        </w:rPr>
        <w:t>[</w:t>
      </w:r>
      <w:proofErr w:type="gramStart"/>
      <w:r>
        <w:rPr>
          <w:sz w:val="24"/>
          <w:szCs w:val="24"/>
        </w:rPr>
        <w:t>c(</w:t>
      </w:r>
      <w:proofErr w:type="gramEnd"/>
      <w:r>
        <w:rPr>
          <w:sz w:val="24"/>
          <w:szCs w:val="24"/>
        </w:rPr>
        <w:t xml:space="preserve">1:60)],  </w:t>
      </w:r>
      <w:proofErr w:type="spellStart"/>
      <w:r>
        <w:rPr>
          <w:sz w:val="24"/>
          <w:szCs w:val="24"/>
        </w:rPr>
        <w:t>airquality$Temp</w:t>
      </w:r>
      <w:proofErr w:type="spellEnd"/>
      <w:r>
        <w:rPr>
          <w:sz w:val="24"/>
          <w:szCs w:val="24"/>
        </w:rPr>
        <w:t xml:space="preserve">[c(1:60)])  </w:t>
      </w:r>
      <w:r>
        <w:rPr>
          <w:sz w:val="25"/>
          <w:szCs w:val="25"/>
        </w:rPr>
        <w:t>#  first  60/code&gt;</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List</w:t>
      </w:r>
    </w:p>
    <w:p w:rsidR="006731EA" w:rsidRDefault="006731EA">
      <w:pPr>
        <w:spacing w:before="13" w:line="200" w:lineRule="exact"/>
      </w:pPr>
    </w:p>
    <w:p w:rsidR="006731EA" w:rsidRDefault="00312846">
      <w:pPr>
        <w:spacing w:line="352" w:lineRule="auto"/>
        <w:ind w:left="105" w:right="586"/>
        <w:rPr>
          <w:rFonts w:ascii="Arial" w:eastAsia="Arial" w:hAnsi="Arial" w:cs="Arial"/>
          <w:sz w:val="24"/>
          <w:szCs w:val="24"/>
        </w:rPr>
      </w:pPr>
      <w:r>
        <w:rPr>
          <w:rFonts w:ascii="Arial" w:eastAsia="Arial" w:hAnsi="Arial" w:cs="Arial"/>
          <w:sz w:val="24"/>
          <w:szCs w:val="24"/>
        </w:rPr>
        <w:t>Lists are very important. If you need to bundle up objects of different lengths and classes, it can be ac</w:t>
      </w:r>
      <w:r>
        <w:rPr>
          <w:rFonts w:ascii="Arial" w:eastAsia="Arial" w:hAnsi="Arial" w:cs="Arial"/>
          <w:sz w:val="24"/>
          <w:szCs w:val="24"/>
        </w:rPr>
        <w:t>hieved with lists.</w:t>
      </w:r>
    </w:p>
    <w:p w:rsidR="006731EA" w:rsidRDefault="006731EA">
      <w:pPr>
        <w:spacing w:before="15" w:line="260" w:lineRule="exact"/>
        <w:rPr>
          <w:sz w:val="26"/>
          <w:szCs w:val="26"/>
        </w:rPr>
      </w:pPr>
    </w:p>
    <w:p w:rsidR="006731EA" w:rsidRDefault="00312846">
      <w:pPr>
        <w:ind w:left="263"/>
        <w:rPr>
          <w:sz w:val="24"/>
          <w:szCs w:val="24"/>
        </w:rPr>
      </w:pPr>
      <w:proofErr w:type="spellStart"/>
      <w:proofErr w:type="gramStart"/>
      <w:r>
        <w:rPr>
          <w:sz w:val="24"/>
          <w:szCs w:val="24"/>
        </w:rPr>
        <w:t>myList</w:t>
      </w:r>
      <w:proofErr w:type="spellEnd"/>
      <w:r>
        <w:rPr>
          <w:sz w:val="24"/>
          <w:szCs w:val="24"/>
        </w:rPr>
        <w:t xml:space="preserve">  &lt;</w:t>
      </w:r>
      <w:proofErr w:type="gramEnd"/>
      <w:r>
        <w:rPr>
          <w:sz w:val="24"/>
          <w:szCs w:val="24"/>
        </w:rPr>
        <w:t>-  list(vec1,  vec2,  vec3,  vec4)</w:t>
      </w:r>
    </w:p>
    <w:p w:rsidR="006731EA" w:rsidRDefault="006731EA">
      <w:pPr>
        <w:spacing w:before="4" w:line="180" w:lineRule="exact"/>
        <w:rPr>
          <w:sz w:val="18"/>
          <w:szCs w:val="18"/>
        </w:rPr>
      </w:pPr>
    </w:p>
    <w:p w:rsidR="006731EA" w:rsidRDefault="006731EA">
      <w:pPr>
        <w:spacing w:line="200" w:lineRule="exact"/>
      </w:pPr>
    </w:p>
    <w:p w:rsidR="006731EA" w:rsidRDefault="00312846">
      <w:pPr>
        <w:ind w:left="263"/>
        <w:rPr>
          <w:sz w:val="25"/>
          <w:szCs w:val="25"/>
        </w:rPr>
      </w:pPr>
      <w:r>
        <w:rPr>
          <w:sz w:val="25"/>
          <w:szCs w:val="25"/>
        </w:rPr>
        <w:t>#=</w:t>
      </w:r>
      <w:proofErr w:type="gramStart"/>
      <w:r>
        <w:rPr>
          <w:sz w:val="25"/>
          <w:szCs w:val="25"/>
        </w:rPr>
        <w:t>&gt;  Output</w:t>
      </w:r>
      <w:proofErr w:type="gramEnd"/>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10  20  15  40</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[2]]</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"a"  "b"  "c"  NA</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[3]]</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 xml:space="preserve">1]  TRUE  FALSE  TRUE  </w:t>
      </w:r>
      <w:proofErr w:type="spellStart"/>
      <w:r>
        <w:rPr>
          <w:sz w:val="25"/>
          <w:szCs w:val="25"/>
        </w:rPr>
        <w:t>TRUE</w:t>
      </w:r>
      <w:proofErr w:type="spellEnd"/>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[4]]</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l1  l2  l3  l4</w:t>
      </w:r>
    </w:p>
    <w:p w:rsidR="006731EA" w:rsidRDefault="00312846">
      <w:pPr>
        <w:spacing w:before="54"/>
        <w:ind w:left="263"/>
        <w:rPr>
          <w:sz w:val="25"/>
          <w:szCs w:val="25"/>
        </w:rPr>
      </w:pPr>
      <w:r>
        <w:rPr>
          <w:sz w:val="25"/>
          <w:szCs w:val="25"/>
        </w:rPr>
        <w:t>#=</w:t>
      </w:r>
      <w:proofErr w:type="gramStart"/>
      <w:r>
        <w:rPr>
          <w:sz w:val="25"/>
          <w:szCs w:val="25"/>
        </w:rPr>
        <w:t>&gt;  Levels</w:t>
      </w:r>
      <w:proofErr w:type="gramEnd"/>
      <w:r>
        <w:rPr>
          <w:sz w:val="25"/>
          <w:szCs w:val="25"/>
        </w:rPr>
        <w:t>:  l1  l2  l3  l4</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sectPr w:rsidR="006731EA">
          <w:pgSz w:w="12220" w:h="15820"/>
          <w:pgMar w:top="460" w:right="660" w:bottom="280" w:left="380" w:header="270" w:footer="0" w:gutter="0"/>
          <w:cols w:space="720"/>
        </w:sectPr>
      </w:pPr>
      <w:r>
        <w:rPr>
          <w:rFonts w:ascii="Arial" w:eastAsia="Arial" w:hAnsi="Arial" w:cs="Arial"/>
          <w:sz w:val="27"/>
          <w:szCs w:val="27"/>
        </w:rPr>
        <w:t>Referencing lists</w:t>
      </w:r>
    </w:p>
    <w:p w:rsidR="006731EA" w:rsidRDefault="00312846">
      <w:pPr>
        <w:spacing w:line="200" w:lineRule="exact"/>
      </w:pPr>
      <w:r>
        <w:lastRenderedPageBreak/>
        <w:pict>
          <v:group id="_x0000_s1056" style="position:absolute;margin-left:24.65pt;margin-top:651.9pt;width:561.75pt;height:64.5pt;z-index:-251635200;mso-position-horizontal-relative:page;mso-position-vertical-relative:page" coordorigin="493,13038" coordsize="11235,1290">
            <v:shape id="_x0000_s1057" style="position:absolute;left:493;top:13038;width:11235;height:1290" coordorigin="493,13038" coordsize="11235,1290" path="m493,14275r,-1185l496,13070r49,-32l11675,13038r52,52l11728,13090r,1185l11675,14327r,1l545,14328r-52,-53xe" filled="f" strokecolor="#ddd">
              <v:path arrowok="t"/>
            </v:shape>
            <w10:wrap anchorx="page" anchory="page"/>
          </v:group>
        </w:pict>
      </w:r>
      <w:r>
        <w:pict>
          <v:group id="_x0000_s1054" style="position:absolute;margin-left:24.65pt;margin-top:443.4pt;width:561.75pt;height:130.5pt;z-index:-251636224;mso-position-horizontal-relative:page;mso-position-vertical-relative:page" coordorigin="493,8868" coordsize="11235,2610">
            <v:shape id="_x0000_s1055" style="position:absolute;left:493;top:8868;width:11235;height:2610" coordorigin="493,8868" coordsize="11235,2610" path="m493,11425r,-2505l496,8900r12,-17l525,8871r20,-3l11675,8868r52,52l11728,8920r,2505l11675,11477r,1l545,11478r-52,-53xe" filled="f" strokecolor="#ddd">
              <v:path arrowok="t"/>
            </v:shape>
            <w10:wrap anchorx="page" anchory="page"/>
          </v:group>
        </w:pict>
      </w:r>
      <w:r>
        <w:pict>
          <v:group id="_x0000_s1052" style="position:absolute;margin-left:24.65pt;margin-top:317.4pt;width:561.75pt;height:48pt;z-index:-251637248;mso-position-horizontal-relative:page;mso-position-vertical-relative:page" coordorigin="493,6348" coordsize="11235,960">
            <v:shape id="_x0000_s1053" style="position:absolute;left:493;top:6348;width:11235;height:960" coordorigin="493,6348" coordsize="11235,960" path="m493,7255r,-855l496,6380r12,-17l525,6351r20,-3l11675,6348r52,52l11728,7255r-53,52l545,7308r-52,-53xe" filled="f" strokecolor="#ddd">
              <v:path arrowok="t"/>
            </v:shape>
            <w10:wrap anchorx="page" anchory="page"/>
          </v:group>
        </w:pict>
      </w:r>
      <w:r>
        <w:pict>
          <v:group id="_x0000_s1050" style="position:absolute;margin-left:24.65pt;margin-top:189.9pt;width:561.75pt;height:97.5pt;z-index:-251638272;mso-position-horizontal-relative:page;mso-position-vertical-relative:page" coordorigin="493,3798" coordsize="11235,1950">
            <v:shape id="_x0000_s1051" style="position:absolute;left:493;top:3798;width:11235;height:1950" coordorigin="493,3798" coordsize="11235,1950" path="m493,5695r,-1845l496,3830r12,-17l525,3801r20,-3l11675,3798r52,52l11728,3850r,1845l11675,5747,545,5748r-52,-53xe" filled="f" strokecolor="#ddd">
              <v:path arrowok="t"/>
            </v:shape>
            <w10:wrap anchorx="page" anchory="page"/>
          </v:group>
        </w:pict>
      </w:r>
      <w:r>
        <w:pict>
          <v:group id="_x0000_s1048" style="position:absolute;margin-left:24.65pt;margin-top:84.15pt;width:561.75pt;height:97.5pt;z-index:-251639296;mso-position-horizontal-relative:page;mso-position-vertical-relative:page" coordorigin="493,1683" coordsize="11235,1950">
            <v:shape id="_x0000_s1049" style="position:absolute;left:493;top:1683;width:11235;height:1950" coordorigin="493,1683" coordsize="11235,1950" path="m493,3580r,-1845l496,1715r12,-17l525,1686r20,-3l11675,1683r52,52l11728,3580r-53,52l11675,3633r-11130,l493,3580xe" filled="f" strokecolor="#ddd">
              <v:path arrowok="t"/>
            </v:shape>
            <w10:wrap anchorx="page" anchory="page"/>
          </v:group>
        </w:pict>
      </w:r>
    </w:p>
    <w:p w:rsidR="006731EA" w:rsidRDefault="006731EA">
      <w:pPr>
        <w:spacing w:line="200" w:lineRule="exact"/>
      </w:pPr>
    </w:p>
    <w:p w:rsidR="006731EA" w:rsidRDefault="006731EA">
      <w:pPr>
        <w:spacing w:line="280" w:lineRule="exact"/>
        <w:rPr>
          <w:sz w:val="28"/>
          <w:szCs w:val="28"/>
        </w:rPr>
      </w:pPr>
    </w:p>
    <w:p w:rsidR="006731EA" w:rsidRDefault="00312846">
      <w:pPr>
        <w:spacing w:before="29"/>
        <w:ind w:left="105"/>
        <w:rPr>
          <w:rFonts w:ascii="Arial" w:eastAsia="Arial" w:hAnsi="Arial" w:cs="Arial"/>
          <w:sz w:val="24"/>
          <w:szCs w:val="24"/>
        </w:rPr>
      </w:pPr>
      <w:r>
        <w:rPr>
          <w:rFonts w:ascii="Arial" w:eastAsia="Arial" w:hAnsi="Arial" w:cs="Arial"/>
          <w:sz w:val="24"/>
          <w:szCs w:val="24"/>
        </w:rPr>
        <w:t>Lists can have multiple levels within.</w:t>
      </w:r>
    </w:p>
    <w:p w:rsidR="006731EA" w:rsidRDefault="006731EA">
      <w:pPr>
        <w:spacing w:line="200" w:lineRule="exact"/>
      </w:pPr>
    </w:p>
    <w:p w:rsidR="006731EA" w:rsidRDefault="006731EA">
      <w:pPr>
        <w:spacing w:line="200" w:lineRule="exact"/>
      </w:pPr>
    </w:p>
    <w:p w:rsidR="006731EA" w:rsidRDefault="00312846">
      <w:pPr>
        <w:ind w:left="263"/>
        <w:rPr>
          <w:sz w:val="25"/>
          <w:szCs w:val="25"/>
        </w:rPr>
      </w:pPr>
      <w:proofErr w:type="spellStart"/>
      <w:proofErr w:type="gramStart"/>
      <w:r>
        <w:rPr>
          <w:sz w:val="24"/>
          <w:szCs w:val="24"/>
        </w:rPr>
        <w:t>mylist</w:t>
      </w:r>
      <w:proofErr w:type="spellEnd"/>
      <w:r>
        <w:rPr>
          <w:sz w:val="24"/>
          <w:szCs w:val="24"/>
        </w:rPr>
        <w:t>[</w:t>
      </w:r>
      <w:proofErr w:type="gramEnd"/>
      <w:r>
        <w:rPr>
          <w:sz w:val="24"/>
          <w:szCs w:val="24"/>
        </w:rPr>
        <w:t xml:space="preserve">3]    </w:t>
      </w:r>
      <w:r>
        <w:rPr>
          <w:sz w:val="25"/>
          <w:szCs w:val="25"/>
        </w:rPr>
        <w:t>#  level  1</w:t>
      </w:r>
    </w:p>
    <w:p w:rsidR="006731EA" w:rsidRDefault="006731EA">
      <w:pPr>
        <w:spacing w:before="4" w:line="180" w:lineRule="exact"/>
        <w:rPr>
          <w:sz w:val="18"/>
          <w:szCs w:val="18"/>
        </w:rPr>
      </w:pPr>
    </w:p>
    <w:p w:rsidR="006731EA" w:rsidRDefault="006731EA">
      <w:pPr>
        <w:spacing w:line="200" w:lineRule="exact"/>
      </w:pPr>
    </w:p>
    <w:p w:rsidR="006731EA" w:rsidRDefault="00312846">
      <w:pPr>
        <w:ind w:left="263"/>
        <w:rPr>
          <w:sz w:val="25"/>
          <w:szCs w:val="25"/>
        </w:rPr>
      </w:pPr>
      <w:proofErr w:type="gramStart"/>
      <w:r>
        <w:rPr>
          <w:sz w:val="25"/>
          <w:szCs w:val="25"/>
        </w:rPr>
        <w:t>#  [</w:t>
      </w:r>
      <w:proofErr w:type="gramEnd"/>
      <w:r>
        <w:rPr>
          <w:sz w:val="25"/>
          <w:szCs w:val="25"/>
        </w:rPr>
        <w:t>[3]]</w:t>
      </w:r>
    </w:p>
    <w:p w:rsidR="006731EA" w:rsidRDefault="006731EA">
      <w:pPr>
        <w:spacing w:before="4" w:line="180" w:lineRule="exact"/>
        <w:rPr>
          <w:sz w:val="18"/>
          <w:szCs w:val="18"/>
        </w:rPr>
      </w:pPr>
    </w:p>
    <w:p w:rsidR="006731EA" w:rsidRDefault="006731EA">
      <w:pPr>
        <w:spacing w:line="200" w:lineRule="exact"/>
      </w:pPr>
    </w:p>
    <w:p w:rsidR="006731EA" w:rsidRDefault="00312846">
      <w:pPr>
        <w:ind w:left="263"/>
        <w:rPr>
          <w:sz w:val="25"/>
          <w:szCs w:val="25"/>
        </w:rPr>
      </w:pPr>
      <w:proofErr w:type="gramStart"/>
      <w:r>
        <w:rPr>
          <w:sz w:val="25"/>
          <w:szCs w:val="25"/>
        </w:rPr>
        <w:t>#  [</w:t>
      </w:r>
      <w:proofErr w:type="gramEnd"/>
      <w:r>
        <w:rPr>
          <w:sz w:val="25"/>
          <w:szCs w:val="25"/>
        </w:rPr>
        <w:t xml:space="preserve">1]  TRUE  FALSE  TRUE  </w:t>
      </w:r>
      <w:proofErr w:type="spellStart"/>
      <w:r>
        <w:rPr>
          <w:sz w:val="25"/>
          <w:szCs w:val="25"/>
        </w:rPr>
        <w:t>TRUE</w:t>
      </w:r>
      <w:proofErr w:type="spellEnd"/>
    </w:p>
    <w:p w:rsidR="006731EA" w:rsidRDefault="006731EA">
      <w:pPr>
        <w:spacing w:before="9" w:line="100" w:lineRule="exact"/>
        <w:rPr>
          <w:sz w:val="11"/>
          <w:szCs w:val="11"/>
        </w:rPr>
      </w:pPr>
    </w:p>
    <w:p w:rsidR="006731EA" w:rsidRDefault="006731EA">
      <w:pPr>
        <w:spacing w:line="200" w:lineRule="exact"/>
      </w:pPr>
    </w:p>
    <w:p w:rsidR="006731EA" w:rsidRDefault="006731EA">
      <w:pPr>
        <w:spacing w:line="200" w:lineRule="exact"/>
      </w:pPr>
    </w:p>
    <w:p w:rsidR="006731EA" w:rsidRDefault="00312846">
      <w:pPr>
        <w:ind w:left="263"/>
        <w:rPr>
          <w:sz w:val="25"/>
          <w:szCs w:val="25"/>
        </w:rPr>
      </w:pPr>
      <w:proofErr w:type="spellStart"/>
      <w:proofErr w:type="gramStart"/>
      <w:r>
        <w:rPr>
          <w:sz w:val="24"/>
          <w:szCs w:val="24"/>
        </w:rPr>
        <w:t>myList</w:t>
      </w:r>
      <w:proofErr w:type="spellEnd"/>
      <w:r>
        <w:rPr>
          <w:sz w:val="24"/>
          <w:szCs w:val="24"/>
        </w:rPr>
        <w:t>[</w:t>
      </w:r>
      <w:proofErr w:type="gramEnd"/>
      <w:r>
        <w:rPr>
          <w:sz w:val="24"/>
          <w:szCs w:val="24"/>
        </w:rPr>
        <w:t xml:space="preserve">[3]]    </w:t>
      </w:r>
      <w:r>
        <w:rPr>
          <w:sz w:val="25"/>
          <w:szCs w:val="25"/>
        </w:rPr>
        <w:t>#  level  2:  access  the  vec3  directly</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 xml:space="preserve">1]  TRUE  FALSE  TRUE  </w:t>
      </w:r>
      <w:proofErr w:type="spellStart"/>
      <w:r>
        <w:rPr>
          <w:sz w:val="25"/>
          <w:szCs w:val="25"/>
        </w:rPr>
        <w:t>TRUE</w:t>
      </w:r>
      <w:proofErr w:type="spellEnd"/>
    </w:p>
    <w:p w:rsidR="006731EA" w:rsidRDefault="00312846">
      <w:pPr>
        <w:spacing w:before="54"/>
        <w:ind w:left="263"/>
        <w:rPr>
          <w:sz w:val="25"/>
          <w:szCs w:val="25"/>
        </w:rPr>
      </w:pPr>
      <w:proofErr w:type="spellStart"/>
      <w:proofErr w:type="gramStart"/>
      <w:r>
        <w:rPr>
          <w:sz w:val="24"/>
          <w:szCs w:val="24"/>
        </w:rPr>
        <w:t>myList</w:t>
      </w:r>
      <w:proofErr w:type="spellEnd"/>
      <w:r>
        <w:rPr>
          <w:sz w:val="24"/>
          <w:szCs w:val="24"/>
        </w:rPr>
        <w:t>[</w:t>
      </w:r>
      <w:proofErr w:type="gramEnd"/>
      <w:r>
        <w:rPr>
          <w:sz w:val="24"/>
          <w:szCs w:val="24"/>
        </w:rPr>
        <w:t xml:space="preserve">[3]][3]    </w:t>
      </w:r>
      <w:r>
        <w:rPr>
          <w:sz w:val="25"/>
          <w:szCs w:val="25"/>
        </w:rPr>
        <w:t xml:space="preserve">#  3rd  </w:t>
      </w:r>
      <w:proofErr w:type="spellStart"/>
      <w:r>
        <w:rPr>
          <w:sz w:val="25"/>
          <w:szCs w:val="25"/>
        </w:rPr>
        <w:t>elem</w:t>
      </w:r>
      <w:proofErr w:type="spellEnd"/>
      <w:r>
        <w:rPr>
          <w:sz w:val="25"/>
          <w:szCs w:val="25"/>
        </w:rPr>
        <w:t xml:space="preserve">  of  vec3</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TRUE</w:t>
      </w:r>
    </w:p>
    <w:p w:rsidR="006731EA" w:rsidRDefault="00312846">
      <w:pPr>
        <w:spacing w:before="54"/>
        <w:ind w:left="263"/>
        <w:rPr>
          <w:sz w:val="25"/>
          <w:szCs w:val="25"/>
        </w:rPr>
      </w:pPr>
      <w:proofErr w:type="spellStart"/>
      <w:proofErr w:type="gramStart"/>
      <w:r>
        <w:rPr>
          <w:sz w:val="24"/>
          <w:szCs w:val="24"/>
        </w:rPr>
        <w:t>lapply</w:t>
      </w:r>
      <w:proofErr w:type="spellEnd"/>
      <w:r>
        <w:rPr>
          <w:sz w:val="24"/>
          <w:szCs w:val="24"/>
        </w:rPr>
        <w:t>(</w:t>
      </w:r>
      <w:proofErr w:type="spellStart"/>
      <w:proofErr w:type="gramEnd"/>
      <w:r>
        <w:rPr>
          <w:sz w:val="24"/>
          <w:szCs w:val="24"/>
        </w:rPr>
        <w:t>myList</w:t>
      </w:r>
      <w:proofErr w:type="spellEnd"/>
      <w:r>
        <w:rPr>
          <w:sz w:val="24"/>
          <w:szCs w:val="24"/>
        </w:rPr>
        <w:t xml:space="preserve">,  length)    </w:t>
      </w:r>
      <w:r>
        <w:rPr>
          <w:sz w:val="25"/>
          <w:szCs w:val="25"/>
        </w:rPr>
        <w:t>#  length  of  each  element  as  a  list</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proofErr w:type="spellStart"/>
      <w:r>
        <w:rPr>
          <w:rFonts w:ascii="Arial" w:eastAsia="Arial" w:hAnsi="Arial" w:cs="Arial"/>
          <w:sz w:val="27"/>
          <w:szCs w:val="27"/>
        </w:rPr>
        <w:t>Unlisting</w:t>
      </w:r>
      <w:proofErr w:type="spellEnd"/>
    </w:p>
    <w:p w:rsidR="006731EA" w:rsidRDefault="006731EA">
      <w:pPr>
        <w:spacing w:before="4" w:line="120" w:lineRule="exact"/>
        <w:rPr>
          <w:sz w:val="13"/>
          <w:szCs w:val="13"/>
        </w:rPr>
      </w:pPr>
    </w:p>
    <w:p w:rsidR="006731EA" w:rsidRDefault="006731EA">
      <w:pPr>
        <w:spacing w:line="200" w:lineRule="exact"/>
      </w:pPr>
    </w:p>
    <w:p w:rsidR="006731EA" w:rsidRDefault="00312846">
      <w:pPr>
        <w:ind w:left="263"/>
        <w:rPr>
          <w:sz w:val="25"/>
          <w:szCs w:val="25"/>
        </w:rPr>
      </w:pPr>
      <w:proofErr w:type="spellStart"/>
      <w:proofErr w:type="gramStart"/>
      <w:r>
        <w:rPr>
          <w:sz w:val="24"/>
          <w:szCs w:val="24"/>
        </w:rPr>
        <w:t>unlist</w:t>
      </w:r>
      <w:proofErr w:type="spellEnd"/>
      <w:r>
        <w:rPr>
          <w:sz w:val="24"/>
          <w:szCs w:val="24"/>
        </w:rPr>
        <w:t>(</w:t>
      </w:r>
      <w:proofErr w:type="gramEnd"/>
      <w:r>
        <w:rPr>
          <w:sz w:val="24"/>
          <w:szCs w:val="24"/>
        </w:rPr>
        <w:t xml:space="preserve">)    </w:t>
      </w:r>
      <w:r>
        <w:rPr>
          <w:sz w:val="25"/>
          <w:szCs w:val="25"/>
        </w:rPr>
        <w:t>#  flattens  out  into  a  one-level  list.</w:t>
      </w:r>
    </w:p>
    <w:p w:rsidR="006731EA" w:rsidRDefault="00312846">
      <w:pPr>
        <w:spacing w:before="54"/>
        <w:ind w:left="263"/>
        <w:rPr>
          <w:sz w:val="25"/>
          <w:szCs w:val="25"/>
        </w:rPr>
      </w:pPr>
      <w:proofErr w:type="spellStart"/>
      <w:r>
        <w:rPr>
          <w:sz w:val="24"/>
          <w:szCs w:val="24"/>
        </w:rPr>
        <w:t>unlist</w:t>
      </w:r>
      <w:proofErr w:type="spellEnd"/>
      <w:r>
        <w:rPr>
          <w:sz w:val="24"/>
          <w:szCs w:val="24"/>
        </w:rPr>
        <w:t>(</w:t>
      </w:r>
      <w:proofErr w:type="spellStart"/>
      <w:proofErr w:type="gramStart"/>
      <w:r>
        <w:rPr>
          <w:sz w:val="24"/>
          <w:szCs w:val="24"/>
        </w:rPr>
        <w:t>myList</w:t>
      </w:r>
      <w:proofErr w:type="spellEnd"/>
      <w:r>
        <w:rPr>
          <w:sz w:val="24"/>
          <w:szCs w:val="24"/>
        </w:rPr>
        <w:t xml:space="preserve">)   </w:t>
      </w:r>
      <w:proofErr w:type="gramEnd"/>
      <w:r>
        <w:rPr>
          <w:sz w:val="24"/>
          <w:szCs w:val="24"/>
        </w:rPr>
        <w:t xml:space="preserve"> </w:t>
      </w:r>
      <w:r>
        <w:rPr>
          <w:sz w:val="25"/>
          <w:szCs w:val="25"/>
        </w:rPr>
        <w:t>#  flattens  out</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If-Else</w:t>
      </w:r>
    </w:p>
    <w:p w:rsidR="006731EA" w:rsidRDefault="006731EA">
      <w:pPr>
        <w:spacing w:before="13" w:line="200" w:lineRule="exact"/>
      </w:pPr>
    </w:p>
    <w:p w:rsidR="006731EA" w:rsidRDefault="00312846">
      <w:pPr>
        <w:spacing w:line="352" w:lineRule="auto"/>
        <w:ind w:left="105" w:right="61"/>
        <w:rPr>
          <w:rFonts w:ascii="Arial" w:eastAsia="Arial" w:hAnsi="Arial" w:cs="Arial"/>
          <w:sz w:val="24"/>
          <w:szCs w:val="24"/>
        </w:rPr>
      </w:pPr>
      <w:r>
        <w:rPr>
          <w:rFonts w:ascii="Arial" w:eastAsia="Arial" w:hAnsi="Arial" w:cs="Arial"/>
          <w:sz w:val="24"/>
          <w:szCs w:val="24"/>
        </w:rPr>
        <w:t xml:space="preserve">One caveat about If-Else statements is to make sure the ‘else’ statement begins in the same line where </w:t>
      </w:r>
      <w:proofErr w:type="gramStart"/>
      <w:r>
        <w:rPr>
          <w:rFonts w:ascii="Arial" w:eastAsia="Arial" w:hAnsi="Arial" w:cs="Arial"/>
          <w:sz w:val="24"/>
          <w:szCs w:val="24"/>
        </w:rPr>
        <w:t xml:space="preserve">the </w:t>
      </w:r>
      <w:r>
        <w:rPr>
          <w:sz w:val="24"/>
          <w:szCs w:val="24"/>
        </w:rPr>
        <w:t>}</w:t>
      </w:r>
      <w:proofErr w:type="gramEnd"/>
      <w:r>
        <w:rPr>
          <w:sz w:val="24"/>
          <w:szCs w:val="24"/>
        </w:rPr>
        <w:t xml:space="preserve"> </w:t>
      </w:r>
      <w:r>
        <w:rPr>
          <w:rFonts w:ascii="Arial" w:eastAsia="Arial" w:hAnsi="Arial" w:cs="Arial"/>
          <w:sz w:val="24"/>
          <w:szCs w:val="24"/>
        </w:rPr>
        <w:t xml:space="preserve">closes. The structure of </w:t>
      </w:r>
      <w:proofErr w:type="spellStart"/>
      <w:proofErr w:type="gramStart"/>
      <w:r>
        <w:rPr>
          <w:rFonts w:ascii="Arial" w:eastAsia="Arial" w:hAnsi="Arial" w:cs="Arial"/>
          <w:sz w:val="24"/>
          <w:szCs w:val="24"/>
        </w:rPr>
        <w:t>a</w:t>
      </w:r>
      <w:proofErr w:type="spellEnd"/>
      <w:proofErr w:type="gramEnd"/>
      <w:r>
        <w:rPr>
          <w:rFonts w:ascii="Arial" w:eastAsia="Arial" w:hAnsi="Arial" w:cs="Arial"/>
          <w:sz w:val="24"/>
          <w:szCs w:val="24"/>
        </w:rPr>
        <w:t xml:space="preserve"> If-Else statement is as follows:</w:t>
      </w:r>
    </w:p>
    <w:p w:rsidR="006731EA" w:rsidRDefault="006731EA">
      <w:pPr>
        <w:spacing w:before="13" w:line="260" w:lineRule="exact"/>
        <w:rPr>
          <w:sz w:val="26"/>
          <w:szCs w:val="26"/>
        </w:rPr>
      </w:pPr>
    </w:p>
    <w:p w:rsidR="006731EA" w:rsidRDefault="00312846">
      <w:pPr>
        <w:ind w:left="263"/>
        <w:rPr>
          <w:sz w:val="24"/>
          <w:szCs w:val="24"/>
        </w:rPr>
      </w:pPr>
      <w:r>
        <w:rPr>
          <w:sz w:val="24"/>
          <w:szCs w:val="24"/>
        </w:rPr>
        <w:t>if(</w:t>
      </w:r>
      <w:proofErr w:type="spellStart"/>
      <w:proofErr w:type="gramStart"/>
      <w:r>
        <w:rPr>
          <w:sz w:val="24"/>
          <w:szCs w:val="24"/>
        </w:rPr>
        <w:t>checkConditionIfTrue</w:t>
      </w:r>
      <w:proofErr w:type="spellEnd"/>
      <w:r>
        <w:rPr>
          <w:sz w:val="24"/>
          <w:szCs w:val="24"/>
        </w:rPr>
        <w:t>)  {</w:t>
      </w:r>
      <w:proofErr w:type="gramEnd"/>
    </w:p>
    <w:p w:rsidR="006731EA" w:rsidRDefault="00312846">
      <w:pPr>
        <w:spacing w:before="54"/>
        <w:ind w:left="465" w:right="8700"/>
        <w:jc w:val="center"/>
        <w:rPr>
          <w:sz w:val="24"/>
          <w:szCs w:val="24"/>
        </w:rPr>
      </w:pPr>
      <w:proofErr w:type="gramStart"/>
      <w:r>
        <w:rPr>
          <w:sz w:val="24"/>
          <w:szCs w:val="24"/>
        </w:rPr>
        <w:t>....statements..</w:t>
      </w:r>
      <w:proofErr w:type="gramEnd"/>
    </w:p>
    <w:p w:rsidR="006731EA" w:rsidRDefault="00312846">
      <w:pPr>
        <w:spacing w:before="54"/>
        <w:ind w:left="465" w:right="8700"/>
        <w:jc w:val="center"/>
        <w:rPr>
          <w:sz w:val="24"/>
          <w:szCs w:val="24"/>
        </w:rPr>
      </w:pPr>
      <w:proofErr w:type="gramStart"/>
      <w:r>
        <w:rPr>
          <w:sz w:val="24"/>
          <w:szCs w:val="24"/>
        </w:rPr>
        <w:t>....statements..</w:t>
      </w:r>
      <w:proofErr w:type="gramEnd"/>
    </w:p>
    <w:p w:rsidR="006731EA" w:rsidRDefault="00312846">
      <w:pPr>
        <w:spacing w:before="54"/>
        <w:ind w:left="263"/>
        <w:rPr>
          <w:sz w:val="25"/>
          <w:szCs w:val="25"/>
        </w:rPr>
      </w:pPr>
      <w:proofErr w:type="gramStart"/>
      <w:r>
        <w:rPr>
          <w:sz w:val="24"/>
          <w:szCs w:val="24"/>
        </w:rPr>
        <w:t>}  else</w:t>
      </w:r>
      <w:proofErr w:type="gramEnd"/>
      <w:r>
        <w:rPr>
          <w:sz w:val="24"/>
          <w:szCs w:val="24"/>
        </w:rPr>
        <w:t xml:space="preserve">  {      </w:t>
      </w:r>
      <w:r>
        <w:rPr>
          <w:sz w:val="25"/>
          <w:szCs w:val="25"/>
        </w:rPr>
        <w:t>#  place  the  'else'  in  same  line  as  '}'</w:t>
      </w:r>
    </w:p>
    <w:p w:rsidR="006731EA" w:rsidRDefault="00312846">
      <w:pPr>
        <w:spacing w:before="54"/>
        <w:ind w:left="465" w:right="8700"/>
        <w:jc w:val="center"/>
        <w:rPr>
          <w:sz w:val="24"/>
          <w:szCs w:val="24"/>
        </w:rPr>
      </w:pPr>
      <w:proofErr w:type="gramStart"/>
      <w:r>
        <w:rPr>
          <w:sz w:val="24"/>
          <w:szCs w:val="24"/>
        </w:rPr>
        <w:t>....statements..</w:t>
      </w:r>
      <w:proofErr w:type="gramEnd"/>
    </w:p>
    <w:p w:rsidR="006731EA" w:rsidRDefault="00312846">
      <w:pPr>
        <w:spacing w:before="54" w:line="260" w:lineRule="exact"/>
        <w:ind w:left="465" w:right="8700"/>
        <w:jc w:val="center"/>
        <w:rPr>
          <w:sz w:val="24"/>
          <w:szCs w:val="24"/>
        </w:rPr>
      </w:pPr>
      <w:proofErr w:type="gramStart"/>
      <w:r>
        <w:rPr>
          <w:position w:val="-1"/>
          <w:sz w:val="24"/>
          <w:szCs w:val="24"/>
        </w:rPr>
        <w:t>....statements..</w:t>
      </w:r>
      <w:proofErr w:type="gramEnd"/>
    </w:p>
    <w:p w:rsidR="006731EA" w:rsidRDefault="00312846">
      <w:pPr>
        <w:spacing w:before="62"/>
        <w:ind w:left="263"/>
        <w:rPr>
          <w:sz w:val="24"/>
          <w:szCs w:val="24"/>
        </w:rPr>
      </w:pPr>
      <w:r>
        <w:rPr>
          <w:sz w:val="24"/>
          <w:szCs w:val="24"/>
        </w:rPr>
        <w:t>}</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For-Loop</w:t>
      </w:r>
    </w:p>
    <w:p w:rsidR="006731EA" w:rsidRDefault="006731EA">
      <w:pPr>
        <w:spacing w:before="13" w:line="200" w:lineRule="exact"/>
      </w:pPr>
    </w:p>
    <w:p w:rsidR="006731EA" w:rsidRDefault="00312846">
      <w:pPr>
        <w:spacing w:line="352" w:lineRule="auto"/>
        <w:ind w:left="105" w:right="515"/>
        <w:rPr>
          <w:rFonts w:ascii="Arial" w:eastAsia="Arial" w:hAnsi="Arial" w:cs="Arial"/>
          <w:sz w:val="24"/>
          <w:szCs w:val="24"/>
        </w:rPr>
      </w:pPr>
      <w:r>
        <w:rPr>
          <w:rFonts w:ascii="Arial" w:eastAsia="Arial" w:hAnsi="Arial" w:cs="Arial"/>
          <w:sz w:val="24"/>
          <w:szCs w:val="24"/>
        </w:rPr>
        <w:t xml:space="preserve">Where ever possible it is recommended to use one of apply family functions for loops. </w:t>
      </w:r>
      <w:proofErr w:type="gramStart"/>
      <w:r>
        <w:rPr>
          <w:rFonts w:ascii="Arial" w:eastAsia="Arial" w:hAnsi="Arial" w:cs="Arial"/>
          <w:sz w:val="24"/>
          <w:szCs w:val="24"/>
        </w:rPr>
        <w:t>However</w:t>
      </w:r>
      <w:proofErr w:type="gramEnd"/>
      <w:r>
        <w:rPr>
          <w:rFonts w:ascii="Arial" w:eastAsia="Arial" w:hAnsi="Arial" w:cs="Arial"/>
          <w:sz w:val="24"/>
          <w:szCs w:val="24"/>
        </w:rPr>
        <w:t xml:space="preserve"> the</w:t>
      </w:r>
      <w:r>
        <w:rPr>
          <w:rFonts w:ascii="Arial" w:eastAsia="Arial" w:hAnsi="Arial" w:cs="Arial"/>
          <w:sz w:val="24"/>
          <w:szCs w:val="24"/>
        </w:rPr>
        <w:t xml:space="preserve"> knowledge is essential. Here is the format:</w:t>
      </w:r>
    </w:p>
    <w:p w:rsidR="006731EA" w:rsidRDefault="006731EA">
      <w:pPr>
        <w:spacing w:before="15" w:line="260" w:lineRule="exact"/>
        <w:rPr>
          <w:sz w:val="26"/>
          <w:szCs w:val="26"/>
        </w:rPr>
      </w:pPr>
    </w:p>
    <w:p w:rsidR="006731EA" w:rsidRDefault="00312846">
      <w:pPr>
        <w:ind w:left="263"/>
        <w:rPr>
          <w:sz w:val="24"/>
          <w:szCs w:val="24"/>
        </w:rPr>
      </w:pPr>
      <w:proofErr w:type="gramStart"/>
      <w:r>
        <w:rPr>
          <w:sz w:val="24"/>
          <w:szCs w:val="24"/>
        </w:rPr>
        <w:t>for(</w:t>
      </w:r>
      <w:proofErr w:type="spellStart"/>
      <w:proofErr w:type="gramEnd"/>
      <w:r>
        <w:rPr>
          <w:sz w:val="24"/>
          <w:szCs w:val="24"/>
        </w:rPr>
        <w:t>counterVar</w:t>
      </w:r>
      <w:proofErr w:type="spellEnd"/>
      <w:r>
        <w:rPr>
          <w:sz w:val="24"/>
          <w:szCs w:val="24"/>
        </w:rPr>
        <w:t xml:space="preserve">  in  c(1:n)){</w:t>
      </w:r>
    </w:p>
    <w:p w:rsidR="006731EA" w:rsidRDefault="00312846">
      <w:pPr>
        <w:spacing w:before="54" w:line="260" w:lineRule="exact"/>
        <w:ind w:left="503"/>
        <w:rPr>
          <w:sz w:val="24"/>
          <w:szCs w:val="24"/>
        </w:rPr>
      </w:pPr>
      <w:r>
        <w:rPr>
          <w:position w:val="-1"/>
          <w:sz w:val="24"/>
          <w:szCs w:val="24"/>
        </w:rPr>
        <w:t xml:space="preserve">....  </w:t>
      </w:r>
      <w:proofErr w:type="gramStart"/>
      <w:r>
        <w:rPr>
          <w:position w:val="-1"/>
          <w:sz w:val="24"/>
          <w:szCs w:val="24"/>
        </w:rPr>
        <w:t>statements..</w:t>
      </w:r>
      <w:proofErr w:type="gramEnd"/>
    </w:p>
    <w:p w:rsidR="006731EA" w:rsidRDefault="00312846">
      <w:pPr>
        <w:spacing w:before="62"/>
        <w:ind w:left="263"/>
        <w:rPr>
          <w:sz w:val="24"/>
          <w:szCs w:val="24"/>
        </w:rPr>
        <w:sectPr w:rsidR="006731EA">
          <w:pgSz w:w="12220" w:h="15820"/>
          <w:pgMar w:top="460" w:right="680" w:bottom="280" w:left="380" w:header="270" w:footer="0" w:gutter="0"/>
          <w:cols w:space="720"/>
        </w:sectPr>
      </w:pPr>
      <w:r>
        <w:rPr>
          <w:sz w:val="24"/>
          <w:szCs w:val="24"/>
        </w:rPr>
        <w:t>}</w:t>
      </w:r>
    </w:p>
    <w:p w:rsidR="006731EA" w:rsidRDefault="006731EA">
      <w:pPr>
        <w:spacing w:line="200" w:lineRule="exact"/>
      </w:pPr>
    </w:p>
    <w:p w:rsidR="006731EA" w:rsidRDefault="006731EA">
      <w:pPr>
        <w:spacing w:line="200" w:lineRule="exact"/>
      </w:pPr>
    </w:p>
    <w:p w:rsidR="006731EA" w:rsidRDefault="006731EA">
      <w:pPr>
        <w:spacing w:line="280" w:lineRule="exact"/>
        <w:rPr>
          <w:sz w:val="28"/>
          <w:szCs w:val="28"/>
        </w:rPr>
      </w:pPr>
    </w:p>
    <w:p w:rsidR="006731EA" w:rsidRDefault="00312846">
      <w:pPr>
        <w:spacing w:before="29" w:line="352" w:lineRule="auto"/>
        <w:ind w:left="105" w:right="74"/>
        <w:rPr>
          <w:rFonts w:ascii="Arial" w:eastAsia="Arial" w:hAnsi="Arial" w:cs="Arial"/>
          <w:sz w:val="24"/>
          <w:szCs w:val="24"/>
        </w:rPr>
      </w:pPr>
      <w:r>
        <w:rPr>
          <w:rFonts w:ascii="Arial" w:eastAsia="Arial" w:hAnsi="Arial" w:cs="Arial"/>
          <w:sz w:val="24"/>
          <w:szCs w:val="24"/>
        </w:rPr>
        <w:t>Problem statement: Create a character vector with length of number-of-rows-of-iris-dataset, such that, each element gets a value “greater th</w:t>
      </w:r>
      <w:r>
        <w:rPr>
          <w:rFonts w:ascii="Arial" w:eastAsia="Arial" w:hAnsi="Arial" w:cs="Arial"/>
          <w:sz w:val="24"/>
          <w:szCs w:val="24"/>
        </w:rPr>
        <w:t>an 5” if corresponding ‘</w:t>
      </w:r>
      <w:proofErr w:type="spellStart"/>
      <w:r>
        <w:rPr>
          <w:rFonts w:ascii="Arial" w:eastAsia="Arial" w:hAnsi="Arial" w:cs="Arial"/>
          <w:sz w:val="24"/>
          <w:szCs w:val="24"/>
        </w:rPr>
        <w:t>Sepal.Length</w:t>
      </w:r>
      <w:proofErr w:type="spellEnd"/>
      <w:r>
        <w:rPr>
          <w:rFonts w:ascii="Arial" w:eastAsia="Arial" w:hAnsi="Arial" w:cs="Arial"/>
          <w:sz w:val="24"/>
          <w:szCs w:val="24"/>
        </w:rPr>
        <w:t>’ &gt; 5, else it gets “lesser than 5”.</w:t>
      </w:r>
    </w:p>
    <w:p w:rsidR="006731EA" w:rsidRDefault="00312846">
      <w:pPr>
        <w:spacing w:before="65"/>
        <w:ind w:left="105"/>
        <w:rPr>
          <w:rFonts w:ascii="Arial" w:eastAsia="Arial" w:hAnsi="Arial" w:cs="Arial"/>
          <w:sz w:val="27"/>
          <w:szCs w:val="27"/>
        </w:rPr>
      </w:pPr>
      <w:r>
        <w:rPr>
          <w:rFonts w:ascii="Arial" w:eastAsia="Arial" w:hAnsi="Arial" w:cs="Arial"/>
          <w:sz w:val="27"/>
          <w:szCs w:val="27"/>
        </w:rPr>
        <w:t>The apply family</w:t>
      </w:r>
    </w:p>
    <w:p w:rsidR="006731EA" w:rsidRDefault="006731EA">
      <w:pPr>
        <w:spacing w:before="13" w:line="200" w:lineRule="exact"/>
      </w:pPr>
    </w:p>
    <w:p w:rsidR="006731EA" w:rsidRDefault="00312846">
      <w:pPr>
        <w:ind w:left="105"/>
        <w:rPr>
          <w:rFonts w:ascii="Arial" w:eastAsia="Arial" w:hAnsi="Arial" w:cs="Arial"/>
          <w:sz w:val="24"/>
          <w:szCs w:val="24"/>
        </w:rPr>
      </w:pPr>
      <w:proofErr w:type="gramStart"/>
      <w:r>
        <w:rPr>
          <w:rFonts w:ascii="Arial" w:eastAsia="Arial" w:hAnsi="Arial" w:cs="Arial"/>
          <w:sz w:val="24"/>
          <w:szCs w:val="24"/>
        </w:rPr>
        <w:t>apply(</w:t>
      </w:r>
      <w:proofErr w:type="gramEnd"/>
      <w:r>
        <w:rPr>
          <w:rFonts w:ascii="Arial" w:eastAsia="Arial" w:hAnsi="Arial" w:cs="Arial"/>
          <w:sz w:val="24"/>
          <w:szCs w:val="24"/>
        </w:rPr>
        <w:t>): Apply FUN through a data frame or matrix by rows or columns.</w:t>
      </w:r>
    </w:p>
    <w:p w:rsidR="006731EA" w:rsidRDefault="006731EA">
      <w:pPr>
        <w:spacing w:line="200" w:lineRule="exact"/>
      </w:pPr>
    </w:p>
    <w:p w:rsidR="006731EA" w:rsidRDefault="006731EA">
      <w:pPr>
        <w:spacing w:line="200" w:lineRule="exact"/>
      </w:pPr>
    </w:p>
    <w:p w:rsidR="006731EA" w:rsidRDefault="00312846">
      <w:pPr>
        <w:ind w:left="263"/>
        <w:rPr>
          <w:sz w:val="25"/>
          <w:szCs w:val="25"/>
        </w:rPr>
      </w:pPr>
      <w:proofErr w:type="spellStart"/>
      <w:proofErr w:type="gramStart"/>
      <w:r>
        <w:rPr>
          <w:sz w:val="24"/>
          <w:szCs w:val="24"/>
        </w:rPr>
        <w:t>myData</w:t>
      </w:r>
      <w:proofErr w:type="spellEnd"/>
      <w:r>
        <w:rPr>
          <w:sz w:val="24"/>
          <w:szCs w:val="24"/>
        </w:rPr>
        <w:t xml:space="preserve">  &lt;</w:t>
      </w:r>
      <w:proofErr w:type="gramEnd"/>
      <w:r>
        <w:rPr>
          <w:sz w:val="24"/>
          <w:szCs w:val="24"/>
        </w:rPr>
        <w:t>-  matrix(</w:t>
      </w:r>
      <w:proofErr w:type="spellStart"/>
      <w:r>
        <w:rPr>
          <w:sz w:val="24"/>
          <w:szCs w:val="24"/>
        </w:rPr>
        <w:t>seq</w:t>
      </w:r>
      <w:proofErr w:type="spellEnd"/>
      <w:r>
        <w:rPr>
          <w:sz w:val="24"/>
          <w:szCs w:val="24"/>
        </w:rPr>
        <w:t xml:space="preserve">(1,16),  4,  4)    </w:t>
      </w:r>
      <w:r>
        <w:rPr>
          <w:sz w:val="25"/>
          <w:szCs w:val="25"/>
        </w:rPr>
        <w:t>#  make  a  matrix</w:t>
      </w:r>
    </w:p>
    <w:p w:rsidR="006731EA" w:rsidRDefault="00312846">
      <w:pPr>
        <w:spacing w:before="54"/>
        <w:ind w:left="263"/>
        <w:rPr>
          <w:sz w:val="25"/>
          <w:szCs w:val="25"/>
        </w:rPr>
      </w:pPr>
      <w:proofErr w:type="gramStart"/>
      <w:r>
        <w:rPr>
          <w:sz w:val="24"/>
          <w:szCs w:val="24"/>
        </w:rPr>
        <w:t>apply(</w:t>
      </w:r>
      <w:proofErr w:type="spellStart"/>
      <w:proofErr w:type="gramEnd"/>
      <w:r>
        <w:rPr>
          <w:sz w:val="24"/>
          <w:szCs w:val="24"/>
        </w:rPr>
        <w:t>myData</w:t>
      </w:r>
      <w:proofErr w:type="spellEnd"/>
      <w:r>
        <w:rPr>
          <w:sz w:val="24"/>
          <w:szCs w:val="24"/>
        </w:rPr>
        <w:t xml:space="preserve">,  1,  FUN=min)    </w:t>
      </w:r>
      <w:r>
        <w:rPr>
          <w:sz w:val="25"/>
          <w:szCs w:val="25"/>
        </w:rPr>
        <w:t>#  apply  'min'  by  rows</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1  2  3  4</w:t>
      </w:r>
    </w:p>
    <w:p w:rsidR="006731EA" w:rsidRDefault="006731EA">
      <w:pPr>
        <w:spacing w:before="4" w:line="180" w:lineRule="exact"/>
        <w:rPr>
          <w:sz w:val="18"/>
          <w:szCs w:val="18"/>
        </w:rPr>
      </w:pPr>
    </w:p>
    <w:p w:rsidR="006731EA" w:rsidRDefault="006731EA">
      <w:pPr>
        <w:spacing w:line="200" w:lineRule="exact"/>
      </w:pPr>
    </w:p>
    <w:p w:rsidR="006731EA" w:rsidRDefault="00312846">
      <w:pPr>
        <w:ind w:left="263"/>
        <w:rPr>
          <w:sz w:val="25"/>
          <w:szCs w:val="25"/>
        </w:rPr>
      </w:pPr>
      <w:r>
        <w:pict>
          <v:group id="_x0000_s1046" style="position:absolute;left:0;text-align:left;margin-left:24.65pt;margin-top:-74.65pt;width:561.75pt;height:163.5pt;z-index:-251634176;mso-position-horizontal-relative:page" coordorigin="493,-1493" coordsize="11235,3270">
            <v:shape id="_x0000_s1047" style="position:absolute;left:493;top:-1493;width:11235;height:3270" coordorigin="493,-1493" coordsize="11235,3270" path="m493,1724r,-3165l496,-1461r12,-17l525,-1490r20,-3l11675,-1493r52,52l11728,-1441r,3165l11675,1777r,l545,1777r-52,-53xe" filled="f" strokecolor="#ddd">
              <v:path arrowok="t"/>
            </v:shape>
            <w10:wrap anchorx="page"/>
          </v:group>
        </w:pict>
      </w:r>
      <w:proofErr w:type="gramStart"/>
      <w:r>
        <w:rPr>
          <w:sz w:val="24"/>
          <w:szCs w:val="24"/>
        </w:rPr>
        <w:t>apply(</w:t>
      </w:r>
      <w:proofErr w:type="spellStart"/>
      <w:proofErr w:type="gramEnd"/>
      <w:r>
        <w:rPr>
          <w:sz w:val="24"/>
          <w:szCs w:val="24"/>
        </w:rPr>
        <w:t>myData</w:t>
      </w:r>
      <w:proofErr w:type="spellEnd"/>
      <w:r>
        <w:rPr>
          <w:sz w:val="24"/>
          <w:szCs w:val="24"/>
        </w:rPr>
        <w:t xml:space="preserve">,  2,  FUN=min)    </w:t>
      </w:r>
      <w:r>
        <w:rPr>
          <w:sz w:val="25"/>
          <w:szCs w:val="25"/>
        </w:rPr>
        <w:t>#  apply  'min'  by  columns</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4  8  12  16</w:t>
      </w:r>
    </w:p>
    <w:p w:rsidR="006731EA" w:rsidRDefault="006731EA">
      <w:pPr>
        <w:spacing w:before="4" w:line="180" w:lineRule="exact"/>
        <w:rPr>
          <w:sz w:val="18"/>
          <w:szCs w:val="18"/>
        </w:rPr>
      </w:pPr>
    </w:p>
    <w:p w:rsidR="006731EA" w:rsidRDefault="006731EA">
      <w:pPr>
        <w:spacing w:line="200" w:lineRule="exact"/>
      </w:pPr>
    </w:p>
    <w:p w:rsidR="006731EA" w:rsidRDefault="00312846">
      <w:pPr>
        <w:ind w:left="263"/>
        <w:rPr>
          <w:sz w:val="25"/>
          <w:szCs w:val="25"/>
        </w:rPr>
      </w:pPr>
      <w:r>
        <w:rPr>
          <w:sz w:val="24"/>
          <w:szCs w:val="24"/>
        </w:rPr>
        <w:t>apply(</w:t>
      </w:r>
      <w:proofErr w:type="spellStart"/>
      <w:proofErr w:type="gramStart"/>
      <w:r>
        <w:rPr>
          <w:sz w:val="24"/>
          <w:szCs w:val="24"/>
        </w:rPr>
        <w:t>data.frame</w:t>
      </w:r>
      <w:proofErr w:type="spellEnd"/>
      <w:proofErr w:type="gramEnd"/>
      <w:r>
        <w:rPr>
          <w:sz w:val="24"/>
          <w:szCs w:val="24"/>
        </w:rPr>
        <w:t xml:space="preserve">(1:5),  1,  FUN=function(x)  {x^2}    </w:t>
      </w:r>
      <w:r>
        <w:rPr>
          <w:sz w:val="25"/>
          <w:szCs w:val="25"/>
        </w:rPr>
        <w:t>#  square  of  1,2,3,4,5</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1  4  9  16  25</w:t>
      </w:r>
    </w:p>
    <w:p w:rsidR="006731EA" w:rsidRDefault="006731EA">
      <w:pPr>
        <w:spacing w:before="8" w:line="180" w:lineRule="exact"/>
        <w:rPr>
          <w:sz w:val="19"/>
          <w:szCs w:val="19"/>
        </w:rPr>
      </w:pPr>
    </w:p>
    <w:p w:rsidR="006731EA" w:rsidRDefault="006731EA">
      <w:pPr>
        <w:spacing w:line="200" w:lineRule="exact"/>
      </w:pPr>
    </w:p>
    <w:p w:rsidR="006731EA" w:rsidRDefault="00312846">
      <w:pPr>
        <w:ind w:left="105"/>
        <w:rPr>
          <w:rFonts w:ascii="Arial" w:eastAsia="Arial" w:hAnsi="Arial" w:cs="Arial"/>
          <w:sz w:val="24"/>
          <w:szCs w:val="24"/>
        </w:rPr>
      </w:pPr>
      <w:proofErr w:type="spellStart"/>
      <w:proofErr w:type="gramStart"/>
      <w:r>
        <w:rPr>
          <w:rFonts w:ascii="Arial" w:eastAsia="Arial" w:hAnsi="Arial" w:cs="Arial"/>
          <w:sz w:val="24"/>
          <w:szCs w:val="24"/>
        </w:rPr>
        <w:t>lapply</w:t>
      </w:r>
      <w:proofErr w:type="spellEnd"/>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z w:val="24"/>
          <w:szCs w:val="24"/>
        </w:rPr>
        <w:t>Apply FUN to each element in a list(or) to columns of a data frame and return the result as a list</w:t>
      </w:r>
    </w:p>
    <w:p w:rsidR="006731EA" w:rsidRDefault="006731EA">
      <w:pPr>
        <w:spacing w:line="200" w:lineRule="exact"/>
      </w:pPr>
    </w:p>
    <w:p w:rsidR="006731EA" w:rsidRDefault="006731EA">
      <w:pPr>
        <w:spacing w:line="200" w:lineRule="exact"/>
      </w:pPr>
    </w:p>
    <w:p w:rsidR="006731EA" w:rsidRDefault="00312846">
      <w:pPr>
        <w:ind w:left="263"/>
        <w:rPr>
          <w:sz w:val="25"/>
          <w:szCs w:val="25"/>
        </w:rPr>
      </w:pPr>
      <w:r>
        <w:pict>
          <v:group id="_x0000_s1044" style="position:absolute;left:0;text-align:left;margin-left:24.65pt;margin-top:-8.65pt;width:561.75pt;height:31.5pt;z-index:-251633152;mso-position-horizontal-relative:page" coordorigin="493,-173" coordsize="11235,630">
            <v:shape id="_x0000_s1045" style="position:absolute;left:493;top:-173;width:11235;height:630" coordorigin="493,-173" coordsize="11235,630" path="m493,404r,-525l496,-141r12,-17l525,-170r20,-3l11675,-173r52,52l11728,-121r,525l11675,457,545,457,493,404xe" filled="f" strokecolor="#ddd">
              <v:path arrowok="t"/>
            </v:shape>
            <w10:wrap anchorx="page"/>
          </v:group>
        </w:pict>
      </w:r>
      <w:proofErr w:type="spellStart"/>
      <w:proofErr w:type="gramStart"/>
      <w:r>
        <w:rPr>
          <w:sz w:val="24"/>
          <w:szCs w:val="24"/>
        </w:rPr>
        <w:t>lapply</w:t>
      </w:r>
      <w:proofErr w:type="spellEnd"/>
      <w:r>
        <w:rPr>
          <w:sz w:val="24"/>
          <w:szCs w:val="24"/>
        </w:rPr>
        <w:t>(</w:t>
      </w:r>
      <w:proofErr w:type="spellStart"/>
      <w:proofErr w:type="gramEnd"/>
      <w:r>
        <w:rPr>
          <w:sz w:val="24"/>
          <w:szCs w:val="24"/>
        </w:rPr>
        <w:t>airquality</w:t>
      </w:r>
      <w:proofErr w:type="spellEnd"/>
      <w:r>
        <w:rPr>
          <w:sz w:val="24"/>
          <w:szCs w:val="24"/>
        </w:rPr>
        <w:t xml:space="preserve">,  class)    </w:t>
      </w:r>
      <w:r>
        <w:rPr>
          <w:sz w:val="25"/>
          <w:szCs w:val="25"/>
        </w:rPr>
        <w:t>#  return  classes  of  each  column  in  '</w:t>
      </w:r>
      <w:proofErr w:type="spellStart"/>
      <w:r>
        <w:rPr>
          <w:sz w:val="25"/>
          <w:szCs w:val="25"/>
        </w:rPr>
        <w:t>airquality</w:t>
      </w:r>
      <w:proofErr w:type="spellEnd"/>
      <w:r>
        <w:rPr>
          <w:sz w:val="25"/>
          <w:szCs w:val="25"/>
        </w:rPr>
        <w:t>'  in  a  list</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2" w:lineRule="auto"/>
        <w:ind w:left="105" w:right="469"/>
        <w:rPr>
          <w:rFonts w:ascii="Arial" w:eastAsia="Arial" w:hAnsi="Arial" w:cs="Arial"/>
          <w:sz w:val="24"/>
          <w:szCs w:val="24"/>
        </w:rPr>
      </w:pPr>
      <w:proofErr w:type="spellStart"/>
      <w:proofErr w:type="gramStart"/>
      <w:r>
        <w:rPr>
          <w:rFonts w:ascii="Arial" w:eastAsia="Arial" w:hAnsi="Arial" w:cs="Arial"/>
          <w:sz w:val="24"/>
          <w:szCs w:val="24"/>
        </w:rPr>
        <w:t>sapply</w:t>
      </w:r>
      <w:proofErr w:type="spellEnd"/>
      <w:r>
        <w:rPr>
          <w:rFonts w:ascii="Arial" w:eastAsia="Arial" w:hAnsi="Arial" w:cs="Arial"/>
          <w:sz w:val="24"/>
          <w:szCs w:val="24"/>
        </w:rPr>
        <w:t>(</w:t>
      </w:r>
      <w:proofErr w:type="gramEnd"/>
      <w:r>
        <w:rPr>
          <w:rFonts w:ascii="Arial" w:eastAsia="Arial" w:hAnsi="Arial" w:cs="Arial"/>
          <w:sz w:val="24"/>
          <w:szCs w:val="24"/>
        </w:rPr>
        <w:t xml:space="preserve">): Apply FUN to each element of a list(or) to </w:t>
      </w:r>
      <w:r>
        <w:rPr>
          <w:rFonts w:ascii="Arial" w:eastAsia="Arial" w:hAnsi="Arial" w:cs="Arial"/>
          <w:sz w:val="24"/>
          <w:szCs w:val="24"/>
        </w:rPr>
        <w:t>columns of a data frame and return the result as a vector.</w:t>
      </w:r>
    </w:p>
    <w:p w:rsidR="006731EA" w:rsidRDefault="006731EA">
      <w:pPr>
        <w:spacing w:before="4" w:line="140" w:lineRule="exact"/>
        <w:rPr>
          <w:sz w:val="15"/>
          <w:szCs w:val="15"/>
        </w:rPr>
      </w:pPr>
    </w:p>
    <w:p w:rsidR="006731EA" w:rsidRDefault="00312846">
      <w:pPr>
        <w:ind w:left="105"/>
        <w:rPr>
          <w:rFonts w:ascii="Arial" w:eastAsia="Arial" w:hAnsi="Arial" w:cs="Arial"/>
          <w:sz w:val="24"/>
          <w:szCs w:val="24"/>
        </w:rPr>
      </w:pPr>
      <w:proofErr w:type="spellStart"/>
      <w:proofErr w:type="gramStart"/>
      <w:r>
        <w:rPr>
          <w:rFonts w:ascii="Arial" w:eastAsia="Arial" w:hAnsi="Arial" w:cs="Arial"/>
          <w:sz w:val="24"/>
          <w:szCs w:val="24"/>
        </w:rPr>
        <w:t>Lets</w:t>
      </w:r>
      <w:proofErr w:type="spellEnd"/>
      <w:proofErr w:type="gramEnd"/>
      <w:r>
        <w:rPr>
          <w:rFonts w:ascii="Arial" w:eastAsia="Arial" w:hAnsi="Arial" w:cs="Arial"/>
          <w:sz w:val="24"/>
          <w:szCs w:val="24"/>
        </w:rPr>
        <w:t xml:space="preserve"> look at an example to get the class of each column in a data frame.</w:t>
      </w:r>
    </w:p>
    <w:p w:rsidR="006731EA" w:rsidRDefault="006731EA">
      <w:pPr>
        <w:spacing w:line="200" w:lineRule="exact"/>
      </w:pPr>
    </w:p>
    <w:p w:rsidR="006731EA" w:rsidRDefault="006731EA">
      <w:pPr>
        <w:spacing w:line="200" w:lineRule="exact"/>
      </w:pPr>
    </w:p>
    <w:p w:rsidR="006731EA" w:rsidRDefault="00312846">
      <w:pPr>
        <w:ind w:left="263"/>
        <w:rPr>
          <w:sz w:val="25"/>
          <w:szCs w:val="25"/>
        </w:rPr>
      </w:pPr>
      <w:proofErr w:type="spellStart"/>
      <w:proofErr w:type="gramStart"/>
      <w:r>
        <w:rPr>
          <w:sz w:val="24"/>
          <w:szCs w:val="24"/>
        </w:rPr>
        <w:t>sapply</w:t>
      </w:r>
      <w:proofErr w:type="spellEnd"/>
      <w:r>
        <w:rPr>
          <w:sz w:val="24"/>
          <w:szCs w:val="24"/>
        </w:rPr>
        <w:t>(</w:t>
      </w:r>
      <w:proofErr w:type="spellStart"/>
      <w:proofErr w:type="gramEnd"/>
      <w:r>
        <w:rPr>
          <w:sz w:val="24"/>
          <w:szCs w:val="24"/>
        </w:rPr>
        <w:t>airquality</w:t>
      </w:r>
      <w:proofErr w:type="spellEnd"/>
      <w:r>
        <w:rPr>
          <w:sz w:val="24"/>
          <w:szCs w:val="24"/>
        </w:rPr>
        <w:t xml:space="preserve">,  class)    </w:t>
      </w:r>
      <w:r>
        <w:rPr>
          <w:sz w:val="25"/>
          <w:szCs w:val="25"/>
        </w:rPr>
        <w:t>#  return  classes  of  each  column  in  '</w:t>
      </w:r>
      <w:proofErr w:type="spellStart"/>
      <w:r>
        <w:rPr>
          <w:sz w:val="25"/>
          <w:szCs w:val="25"/>
        </w:rPr>
        <w:t>airquality</w:t>
      </w:r>
      <w:proofErr w:type="spellEnd"/>
      <w:r>
        <w:rPr>
          <w:sz w:val="25"/>
          <w:szCs w:val="25"/>
        </w:rPr>
        <w:t>'</w:t>
      </w:r>
    </w:p>
    <w:p w:rsidR="006731EA" w:rsidRDefault="00312846">
      <w:pPr>
        <w:spacing w:before="54"/>
        <w:ind w:left="263"/>
        <w:rPr>
          <w:sz w:val="25"/>
          <w:szCs w:val="25"/>
        </w:rPr>
      </w:pPr>
      <w:r>
        <w:pict>
          <v:group id="_x0000_s1042" style="position:absolute;left:0;text-align:left;margin-left:24.65pt;margin-top:-22.45pt;width:561.75pt;height:64.5pt;z-index:-251632128;mso-position-horizontal-relative:page" coordorigin="493,-449" coordsize="11235,1290">
            <v:shape id="_x0000_s1043" style="position:absolute;left:493;top:-449;width:11235;height:1290" coordorigin="493,-449" coordsize="11235,1290" path="m493,788r,-1185l496,-417r12,-17l525,-446r20,-3l11675,-449r52,52l11728,-397r,1185l11675,841,545,841,493,788xe" filled="f" strokecolor="#ddd">
              <v:path arrowok="t"/>
            </v:shape>
            <w10:wrap anchorx="page"/>
          </v:group>
        </w:pict>
      </w:r>
      <w:r>
        <w:rPr>
          <w:sz w:val="25"/>
          <w:szCs w:val="25"/>
        </w:rPr>
        <w:t xml:space="preserve">#=&gt;        Ozone        </w:t>
      </w:r>
      <w:proofErr w:type="spellStart"/>
      <w:r>
        <w:rPr>
          <w:sz w:val="25"/>
          <w:szCs w:val="25"/>
        </w:rPr>
        <w:t>Solar.R</w:t>
      </w:r>
      <w:proofErr w:type="spellEnd"/>
      <w:r>
        <w:rPr>
          <w:sz w:val="25"/>
          <w:szCs w:val="25"/>
        </w:rPr>
        <w:t xml:space="preserve">            Wind            Temp          Month             Day</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integer"  "integer"  "numeric"  "integer"  "integer"  "integer"</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0" w:lineRule="auto"/>
        <w:ind w:left="105" w:right="87"/>
        <w:rPr>
          <w:rFonts w:ascii="Arial" w:eastAsia="Arial" w:hAnsi="Arial" w:cs="Arial"/>
          <w:sz w:val="24"/>
          <w:szCs w:val="24"/>
        </w:rPr>
      </w:pPr>
      <w:proofErr w:type="spellStart"/>
      <w:proofErr w:type="gramStart"/>
      <w:r>
        <w:rPr>
          <w:rFonts w:ascii="Arial" w:eastAsia="Arial" w:hAnsi="Arial" w:cs="Arial"/>
          <w:sz w:val="24"/>
          <w:szCs w:val="24"/>
        </w:rPr>
        <w:t>vapply</w:t>
      </w:r>
      <w:proofErr w:type="spellEnd"/>
      <w:r>
        <w:rPr>
          <w:rFonts w:ascii="Arial" w:eastAsia="Arial" w:hAnsi="Arial" w:cs="Arial"/>
          <w:sz w:val="24"/>
          <w:szCs w:val="24"/>
        </w:rPr>
        <w:t>(</w:t>
      </w:r>
      <w:proofErr w:type="gramEnd"/>
      <w:r>
        <w:rPr>
          <w:rFonts w:ascii="Arial" w:eastAsia="Arial" w:hAnsi="Arial" w:cs="Arial"/>
          <w:sz w:val="24"/>
          <w:szCs w:val="24"/>
        </w:rPr>
        <w:t xml:space="preserve">): Similar to </w:t>
      </w:r>
      <w:proofErr w:type="spellStart"/>
      <w:r>
        <w:rPr>
          <w:sz w:val="24"/>
          <w:szCs w:val="24"/>
        </w:rPr>
        <w:t>sapply</w:t>
      </w:r>
      <w:proofErr w:type="spellEnd"/>
      <w:r>
        <w:rPr>
          <w:sz w:val="24"/>
          <w:szCs w:val="24"/>
        </w:rPr>
        <w:t xml:space="preserve">() </w:t>
      </w:r>
      <w:r>
        <w:rPr>
          <w:rFonts w:ascii="Arial" w:eastAsia="Arial" w:hAnsi="Arial" w:cs="Arial"/>
          <w:sz w:val="24"/>
          <w:szCs w:val="24"/>
        </w:rPr>
        <w:t xml:space="preserve">but faster. You need to supply an additional </w:t>
      </w:r>
      <w:r>
        <w:rPr>
          <w:sz w:val="24"/>
          <w:szCs w:val="24"/>
        </w:rPr>
        <w:t xml:space="preserve">FUN.VALUE </w:t>
      </w:r>
      <w:r>
        <w:rPr>
          <w:rFonts w:ascii="Arial" w:eastAsia="Arial" w:hAnsi="Arial" w:cs="Arial"/>
          <w:sz w:val="24"/>
          <w:szCs w:val="24"/>
        </w:rPr>
        <w:t>argu</w:t>
      </w:r>
      <w:r>
        <w:rPr>
          <w:rFonts w:ascii="Arial" w:eastAsia="Arial" w:hAnsi="Arial" w:cs="Arial"/>
          <w:sz w:val="24"/>
          <w:szCs w:val="24"/>
        </w:rPr>
        <w:t xml:space="preserve">ment that is a sample value of the returned output. A sample value could be </w:t>
      </w:r>
      <w:proofErr w:type="gramStart"/>
      <w:r>
        <w:rPr>
          <w:sz w:val="24"/>
          <w:szCs w:val="24"/>
        </w:rPr>
        <w:t>character(</w:t>
      </w:r>
      <w:proofErr w:type="gramEnd"/>
      <w:r>
        <w:rPr>
          <w:sz w:val="24"/>
          <w:szCs w:val="24"/>
        </w:rPr>
        <w:t xml:space="preserve">0) </w:t>
      </w:r>
      <w:r>
        <w:rPr>
          <w:rFonts w:ascii="Arial" w:eastAsia="Arial" w:hAnsi="Arial" w:cs="Arial"/>
          <w:sz w:val="24"/>
          <w:szCs w:val="24"/>
        </w:rPr>
        <w:t xml:space="preserve">for a string, </w:t>
      </w:r>
      <w:r>
        <w:rPr>
          <w:sz w:val="24"/>
          <w:szCs w:val="24"/>
        </w:rPr>
        <w:t xml:space="preserve">numeric(0) </w:t>
      </w:r>
      <w:r>
        <w:rPr>
          <w:rFonts w:ascii="Arial" w:eastAsia="Arial" w:hAnsi="Arial" w:cs="Arial"/>
          <w:sz w:val="24"/>
          <w:szCs w:val="24"/>
        </w:rPr>
        <w:t xml:space="preserve">or </w:t>
      </w:r>
      <w:r>
        <w:rPr>
          <w:sz w:val="24"/>
          <w:szCs w:val="24"/>
        </w:rPr>
        <w:t xml:space="preserve">0L </w:t>
      </w:r>
      <w:r>
        <w:rPr>
          <w:rFonts w:ascii="Arial" w:eastAsia="Arial" w:hAnsi="Arial" w:cs="Arial"/>
          <w:sz w:val="24"/>
          <w:szCs w:val="24"/>
        </w:rPr>
        <w:t xml:space="preserve">for a number, </w:t>
      </w:r>
      <w:r>
        <w:rPr>
          <w:sz w:val="24"/>
          <w:szCs w:val="24"/>
        </w:rPr>
        <w:t xml:space="preserve">logical(0) </w:t>
      </w:r>
      <w:r>
        <w:rPr>
          <w:rFonts w:ascii="Arial" w:eastAsia="Arial" w:hAnsi="Arial" w:cs="Arial"/>
          <w:sz w:val="24"/>
          <w:szCs w:val="24"/>
        </w:rPr>
        <w:t xml:space="preserve">for a </w:t>
      </w:r>
      <w:proofErr w:type="spellStart"/>
      <w:r>
        <w:rPr>
          <w:rFonts w:ascii="Arial" w:eastAsia="Arial" w:hAnsi="Arial" w:cs="Arial"/>
          <w:sz w:val="24"/>
          <w:szCs w:val="24"/>
        </w:rPr>
        <w:t>boolean</w:t>
      </w:r>
      <w:proofErr w:type="spellEnd"/>
      <w:r>
        <w:rPr>
          <w:rFonts w:ascii="Arial" w:eastAsia="Arial" w:hAnsi="Arial" w:cs="Arial"/>
          <w:sz w:val="24"/>
          <w:szCs w:val="24"/>
        </w:rPr>
        <w:t>.. and so on.</w:t>
      </w:r>
    </w:p>
    <w:p w:rsidR="006731EA" w:rsidRDefault="006731EA">
      <w:pPr>
        <w:spacing w:before="15" w:line="260" w:lineRule="exact"/>
        <w:rPr>
          <w:sz w:val="26"/>
          <w:szCs w:val="26"/>
        </w:rPr>
      </w:pPr>
    </w:p>
    <w:p w:rsidR="006731EA" w:rsidRDefault="00312846">
      <w:pPr>
        <w:ind w:left="263"/>
        <w:rPr>
          <w:sz w:val="25"/>
          <w:szCs w:val="25"/>
        </w:rPr>
      </w:pPr>
      <w:proofErr w:type="gramStart"/>
      <w:r>
        <w:rPr>
          <w:sz w:val="24"/>
          <w:szCs w:val="24"/>
        </w:rPr>
        <w:t>x  &lt;</w:t>
      </w:r>
      <w:proofErr w:type="gramEnd"/>
      <w:r>
        <w:rPr>
          <w:sz w:val="24"/>
          <w:szCs w:val="24"/>
        </w:rPr>
        <w:t xml:space="preserve">-  list(a  =  1,  b  =  1:3,  c  =  10:100)    </w:t>
      </w:r>
      <w:r>
        <w:rPr>
          <w:sz w:val="25"/>
          <w:szCs w:val="25"/>
        </w:rPr>
        <w:t>#  make  a  list</w:t>
      </w:r>
    </w:p>
    <w:p w:rsidR="006731EA" w:rsidRDefault="00312846">
      <w:pPr>
        <w:spacing w:before="54"/>
        <w:ind w:left="263"/>
        <w:rPr>
          <w:sz w:val="25"/>
          <w:szCs w:val="25"/>
        </w:rPr>
      </w:pPr>
      <w:r>
        <w:pict>
          <v:group id="_x0000_s1040" style="position:absolute;left:0;text-align:left;margin-left:24.65pt;margin-top:-22.45pt;width:561.75pt;height:48pt;z-index:-251631104;mso-position-horizontal-relative:page" coordorigin="493,-449" coordsize="11235,960">
            <v:shape id="_x0000_s1041" style="position:absolute;left:493;top:-449;width:11235;height:960" coordorigin="493,-449" coordsize="11235,960" path="m493,458r,-855l496,-417r12,-17l525,-446r20,-3l11675,-449r52,52l11728,-397r,855l11675,511r,l545,511,493,458xe" filled="f" strokecolor="#ddd">
              <v:path arrowok="t"/>
            </v:shape>
            <w10:wrap anchorx="page"/>
          </v:group>
        </w:pict>
      </w:r>
      <w:proofErr w:type="spellStart"/>
      <w:proofErr w:type="gramStart"/>
      <w:r>
        <w:rPr>
          <w:sz w:val="24"/>
          <w:szCs w:val="24"/>
        </w:rPr>
        <w:t>vapply</w:t>
      </w:r>
      <w:proofErr w:type="spellEnd"/>
      <w:r>
        <w:rPr>
          <w:sz w:val="24"/>
          <w:szCs w:val="24"/>
        </w:rPr>
        <w:t>(</w:t>
      </w:r>
      <w:proofErr w:type="gramEnd"/>
      <w:r>
        <w:rPr>
          <w:sz w:val="24"/>
          <w:szCs w:val="24"/>
        </w:rPr>
        <w:t>x,  FU</w:t>
      </w:r>
      <w:r>
        <w:rPr>
          <w:sz w:val="24"/>
          <w:szCs w:val="24"/>
        </w:rPr>
        <w:t xml:space="preserve">N  =  length,  FUN.VALUE  =  0L)    </w:t>
      </w:r>
      <w:r>
        <w:rPr>
          <w:sz w:val="25"/>
          <w:szCs w:val="25"/>
        </w:rPr>
        <w:t>#  FUN.VALUE  defines  a  sample  format  of  output</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sectPr w:rsidR="006731EA">
          <w:pgSz w:w="12220" w:h="15820"/>
          <w:pgMar w:top="460" w:right="380" w:bottom="280" w:left="380" w:header="270" w:footer="0" w:gutter="0"/>
          <w:cols w:space="720"/>
        </w:sectPr>
      </w:pPr>
      <w:r>
        <w:rPr>
          <w:rFonts w:ascii="Arial" w:eastAsia="Arial" w:hAnsi="Arial" w:cs="Arial"/>
          <w:sz w:val="27"/>
          <w:szCs w:val="27"/>
        </w:rPr>
        <w:t>Error Handling</w:t>
      </w:r>
    </w:p>
    <w:p w:rsidR="006731EA" w:rsidRDefault="006731EA">
      <w:pPr>
        <w:spacing w:line="200" w:lineRule="exact"/>
      </w:pPr>
    </w:p>
    <w:p w:rsidR="006731EA" w:rsidRDefault="006731EA">
      <w:pPr>
        <w:spacing w:line="200" w:lineRule="exact"/>
      </w:pPr>
    </w:p>
    <w:p w:rsidR="006731EA" w:rsidRDefault="006731EA">
      <w:pPr>
        <w:spacing w:line="280" w:lineRule="exact"/>
        <w:rPr>
          <w:sz w:val="28"/>
          <w:szCs w:val="28"/>
        </w:rPr>
      </w:pPr>
    </w:p>
    <w:p w:rsidR="006731EA" w:rsidRDefault="00312846">
      <w:pPr>
        <w:spacing w:before="29"/>
        <w:ind w:left="105"/>
        <w:rPr>
          <w:rFonts w:ascii="Arial" w:eastAsia="Arial" w:hAnsi="Arial" w:cs="Arial"/>
          <w:sz w:val="24"/>
          <w:szCs w:val="24"/>
        </w:rPr>
      </w:pPr>
      <w:r>
        <w:rPr>
          <w:rFonts w:ascii="Arial" w:eastAsia="Arial" w:hAnsi="Arial" w:cs="Arial"/>
          <w:sz w:val="24"/>
          <w:szCs w:val="24"/>
        </w:rPr>
        <w:t xml:space="preserve">There are ways to graciously handle error messages in R. The first and the </w:t>
      </w:r>
      <w:proofErr w:type="gramStart"/>
      <w:r>
        <w:rPr>
          <w:rFonts w:ascii="Arial" w:eastAsia="Arial" w:hAnsi="Arial" w:cs="Arial"/>
          <w:sz w:val="24"/>
          <w:szCs w:val="24"/>
        </w:rPr>
        <w:t>most simple</w:t>
      </w:r>
      <w:proofErr w:type="gramEnd"/>
      <w:r>
        <w:rPr>
          <w:rFonts w:ascii="Arial" w:eastAsia="Arial" w:hAnsi="Arial" w:cs="Arial"/>
          <w:sz w:val="24"/>
          <w:szCs w:val="24"/>
        </w:rPr>
        <w:t xml:space="preserve"> way is to tell R</w:t>
      </w:r>
    </w:p>
    <w:p w:rsidR="006731EA" w:rsidRDefault="006731EA">
      <w:pPr>
        <w:spacing w:before="9" w:line="120" w:lineRule="exact"/>
        <w:rPr>
          <w:sz w:val="12"/>
          <w:szCs w:val="12"/>
        </w:rPr>
      </w:pPr>
    </w:p>
    <w:p w:rsidR="006731EA" w:rsidRDefault="00312846">
      <w:pPr>
        <w:spacing w:line="352" w:lineRule="auto"/>
        <w:ind w:left="105" w:right="78"/>
        <w:jc w:val="both"/>
        <w:rPr>
          <w:rFonts w:ascii="Arial" w:eastAsia="Arial" w:hAnsi="Arial" w:cs="Arial"/>
          <w:sz w:val="24"/>
          <w:szCs w:val="24"/>
        </w:rPr>
      </w:pPr>
      <w:r>
        <w:rPr>
          <w:rFonts w:ascii="Arial" w:eastAsia="Arial" w:hAnsi="Arial" w:cs="Arial"/>
          <w:sz w:val="24"/>
          <w:szCs w:val="24"/>
        </w:rPr>
        <w:t xml:space="preserve">not to display any error messages, no matter how brutal it is. Try the following code in your R console, you will notice that you R does not display error messages right after turn error messages OFF. You can turn it back ON by setting this to </w:t>
      </w:r>
      <w:r>
        <w:rPr>
          <w:sz w:val="24"/>
          <w:szCs w:val="24"/>
        </w:rPr>
        <w:t xml:space="preserve">TRUE </w:t>
      </w:r>
      <w:r>
        <w:rPr>
          <w:rFonts w:ascii="Arial" w:eastAsia="Arial" w:hAnsi="Arial" w:cs="Arial"/>
          <w:sz w:val="24"/>
          <w:szCs w:val="24"/>
        </w:rPr>
        <w:t>again.</w:t>
      </w:r>
    </w:p>
    <w:p w:rsidR="006731EA" w:rsidRDefault="006731EA">
      <w:pPr>
        <w:spacing w:before="13" w:line="260" w:lineRule="exact"/>
        <w:rPr>
          <w:sz w:val="26"/>
          <w:szCs w:val="26"/>
        </w:rPr>
      </w:pPr>
    </w:p>
    <w:p w:rsidR="006731EA" w:rsidRDefault="00312846">
      <w:pPr>
        <w:ind w:left="263"/>
        <w:rPr>
          <w:sz w:val="25"/>
          <w:szCs w:val="25"/>
        </w:rPr>
      </w:pPr>
      <w:r>
        <w:rPr>
          <w:sz w:val="24"/>
          <w:szCs w:val="24"/>
        </w:rPr>
        <w:t>options(</w:t>
      </w:r>
      <w:proofErr w:type="spellStart"/>
      <w:proofErr w:type="gramStart"/>
      <w:r>
        <w:rPr>
          <w:sz w:val="24"/>
          <w:szCs w:val="24"/>
        </w:rPr>
        <w:t>show.error</w:t>
      </w:r>
      <w:proofErr w:type="gramEnd"/>
      <w:r>
        <w:rPr>
          <w:sz w:val="24"/>
          <w:szCs w:val="24"/>
        </w:rPr>
        <w:t>.messages</w:t>
      </w:r>
      <w:proofErr w:type="spellEnd"/>
      <w:r>
        <w:rPr>
          <w:sz w:val="24"/>
          <w:szCs w:val="24"/>
        </w:rPr>
        <w:t xml:space="preserve">=F)  </w:t>
      </w:r>
      <w:r>
        <w:rPr>
          <w:sz w:val="25"/>
          <w:szCs w:val="25"/>
        </w:rPr>
        <w:t>#  turn  off</w:t>
      </w:r>
    </w:p>
    <w:p w:rsidR="006731EA" w:rsidRDefault="00312846">
      <w:pPr>
        <w:spacing w:before="54"/>
        <w:ind w:left="263"/>
        <w:rPr>
          <w:sz w:val="25"/>
          <w:szCs w:val="25"/>
        </w:rPr>
      </w:pPr>
      <w:proofErr w:type="gramStart"/>
      <w:r>
        <w:rPr>
          <w:sz w:val="24"/>
          <w:szCs w:val="24"/>
        </w:rPr>
        <w:t>1  &lt;</w:t>
      </w:r>
      <w:proofErr w:type="gramEnd"/>
      <w:r>
        <w:rPr>
          <w:sz w:val="24"/>
          <w:szCs w:val="24"/>
        </w:rPr>
        <w:t xml:space="preserve">-1    </w:t>
      </w:r>
      <w:r>
        <w:rPr>
          <w:sz w:val="25"/>
          <w:szCs w:val="25"/>
        </w:rPr>
        <w:t>#=&gt;  No  error  message  is  displayed.</w:t>
      </w:r>
    </w:p>
    <w:p w:rsidR="006731EA" w:rsidRDefault="006731EA">
      <w:pPr>
        <w:spacing w:before="4" w:line="180" w:lineRule="exact"/>
        <w:rPr>
          <w:sz w:val="18"/>
          <w:szCs w:val="18"/>
        </w:rPr>
      </w:pPr>
    </w:p>
    <w:p w:rsidR="006731EA" w:rsidRDefault="006731EA">
      <w:pPr>
        <w:spacing w:line="200" w:lineRule="exact"/>
      </w:pPr>
    </w:p>
    <w:p w:rsidR="006731EA" w:rsidRDefault="00312846">
      <w:pPr>
        <w:ind w:left="263"/>
        <w:rPr>
          <w:sz w:val="25"/>
          <w:szCs w:val="25"/>
        </w:rPr>
      </w:pPr>
      <w:r>
        <w:pict>
          <v:group id="_x0000_s1038" style="position:absolute;left:0;text-align:left;margin-left:24.65pt;margin-top:-58.15pt;width:561.75pt;height:114pt;z-index:-251630080;mso-position-horizontal-relative:page" coordorigin="493,-1163" coordsize="11235,2280">
            <v:shape id="_x0000_s1039" style="position:absolute;left:493;top:-1163;width:11235;height:2280" coordorigin="493,-1163" coordsize="11235,2280" path="m493,1064r,-2175l496,-1131r49,-32l11675,-1163r52,52l11728,-1111r,2175l11675,1117r,l545,1117r-52,-53xe" filled="f" strokecolor="#ddd">
              <v:path arrowok="t"/>
            </v:shape>
            <w10:wrap anchorx="page"/>
          </v:group>
        </w:pict>
      </w:r>
      <w:r>
        <w:rPr>
          <w:sz w:val="24"/>
          <w:szCs w:val="24"/>
        </w:rPr>
        <w:t>options(</w:t>
      </w:r>
      <w:proofErr w:type="spellStart"/>
      <w:proofErr w:type="gramStart"/>
      <w:r>
        <w:rPr>
          <w:sz w:val="24"/>
          <w:szCs w:val="24"/>
        </w:rPr>
        <w:t>show.error</w:t>
      </w:r>
      <w:proofErr w:type="gramEnd"/>
      <w:r>
        <w:rPr>
          <w:sz w:val="24"/>
          <w:szCs w:val="24"/>
        </w:rPr>
        <w:t>.messages</w:t>
      </w:r>
      <w:proofErr w:type="spellEnd"/>
      <w:r>
        <w:rPr>
          <w:sz w:val="24"/>
          <w:szCs w:val="24"/>
        </w:rPr>
        <w:t xml:space="preserve">=T)  </w:t>
      </w:r>
      <w:r>
        <w:rPr>
          <w:sz w:val="25"/>
          <w:szCs w:val="25"/>
        </w:rPr>
        <w:t>#  turn  it  back  on</w:t>
      </w:r>
    </w:p>
    <w:p w:rsidR="006731EA" w:rsidRDefault="00312846">
      <w:pPr>
        <w:spacing w:before="54"/>
        <w:ind w:left="263"/>
        <w:rPr>
          <w:sz w:val="24"/>
          <w:szCs w:val="24"/>
        </w:rPr>
      </w:pPr>
      <w:proofErr w:type="gramStart"/>
      <w:r>
        <w:rPr>
          <w:sz w:val="24"/>
          <w:szCs w:val="24"/>
        </w:rPr>
        <w:t>1  &lt;</w:t>
      </w:r>
      <w:proofErr w:type="gramEnd"/>
      <w:r>
        <w:rPr>
          <w:sz w:val="24"/>
          <w:szCs w:val="24"/>
        </w:rPr>
        <w:t>-  1</w:t>
      </w:r>
    </w:p>
    <w:p w:rsidR="006731EA" w:rsidRDefault="00312846">
      <w:pPr>
        <w:spacing w:before="54"/>
        <w:ind w:left="263"/>
        <w:rPr>
          <w:sz w:val="25"/>
          <w:szCs w:val="25"/>
        </w:rPr>
      </w:pPr>
      <w:r>
        <w:rPr>
          <w:sz w:val="25"/>
          <w:szCs w:val="25"/>
        </w:rPr>
        <w:t>#=</w:t>
      </w:r>
      <w:proofErr w:type="gramStart"/>
      <w:r>
        <w:rPr>
          <w:sz w:val="25"/>
          <w:szCs w:val="25"/>
        </w:rPr>
        <w:t>&gt;  Error</w:t>
      </w:r>
      <w:proofErr w:type="gramEnd"/>
      <w:r>
        <w:rPr>
          <w:sz w:val="25"/>
          <w:szCs w:val="25"/>
        </w:rPr>
        <w:t xml:space="preserve">  in  1  &lt;-  1  :  invalid(</w:t>
      </w:r>
      <w:proofErr w:type="spellStart"/>
      <w:r>
        <w:rPr>
          <w:sz w:val="25"/>
          <w:szCs w:val="25"/>
        </w:rPr>
        <w:t>do_set</w:t>
      </w:r>
      <w:proofErr w:type="spellEnd"/>
      <w:r>
        <w:rPr>
          <w:sz w:val="25"/>
          <w:szCs w:val="25"/>
        </w:rPr>
        <w:t>)  left-hand  side  to  assignment</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2" w:lineRule="auto"/>
        <w:ind w:left="105" w:right="106"/>
        <w:rPr>
          <w:rFonts w:ascii="Arial" w:eastAsia="Arial" w:hAnsi="Arial" w:cs="Arial"/>
          <w:sz w:val="24"/>
          <w:szCs w:val="24"/>
        </w:rPr>
      </w:pPr>
      <w:r>
        <w:rPr>
          <w:rFonts w:ascii="Arial" w:eastAsia="Arial" w:hAnsi="Arial" w:cs="Arial"/>
          <w:sz w:val="24"/>
          <w:szCs w:val="24"/>
        </w:rPr>
        <w:t>Though you ha</w:t>
      </w:r>
      <w:r>
        <w:rPr>
          <w:rFonts w:ascii="Arial" w:eastAsia="Arial" w:hAnsi="Arial" w:cs="Arial"/>
          <w:sz w:val="24"/>
          <w:szCs w:val="24"/>
        </w:rPr>
        <w:t xml:space="preserve">ve turned off displaying error messages above, you have not actually ‘handled’ it. You can say the error messages are ‘handled’ when you are able to perform some alternative measures in the event errors happen. In the code below, we have a simple for-loop </w:t>
      </w:r>
      <w:r>
        <w:rPr>
          <w:rFonts w:ascii="Arial" w:eastAsia="Arial" w:hAnsi="Arial" w:cs="Arial"/>
          <w:sz w:val="24"/>
          <w:szCs w:val="24"/>
        </w:rPr>
        <w:t>iterating 10 times, where the counter ‘</w:t>
      </w:r>
      <w:proofErr w:type="spellStart"/>
      <w:r>
        <w:rPr>
          <w:rFonts w:ascii="Arial" w:eastAsia="Arial" w:hAnsi="Arial" w:cs="Arial"/>
          <w:sz w:val="24"/>
          <w:szCs w:val="24"/>
        </w:rPr>
        <w:t>i</w:t>
      </w:r>
      <w:proofErr w:type="spellEnd"/>
      <w:r>
        <w:rPr>
          <w:rFonts w:ascii="Arial" w:eastAsia="Arial" w:hAnsi="Arial" w:cs="Arial"/>
          <w:sz w:val="24"/>
          <w:szCs w:val="24"/>
        </w:rPr>
        <w:t xml:space="preserve">’ takes the values 1 – 10. You are going to </w:t>
      </w:r>
      <w:proofErr w:type="spellStart"/>
      <w:r>
        <w:rPr>
          <w:rFonts w:ascii="Arial" w:eastAsia="Arial" w:hAnsi="Arial" w:cs="Arial"/>
          <w:sz w:val="24"/>
          <w:szCs w:val="24"/>
        </w:rPr>
        <w:t>intentially</w:t>
      </w:r>
      <w:proofErr w:type="spellEnd"/>
      <w:r>
        <w:rPr>
          <w:rFonts w:ascii="Arial" w:eastAsia="Arial" w:hAnsi="Arial" w:cs="Arial"/>
          <w:sz w:val="24"/>
          <w:szCs w:val="24"/>
        </w:rPr>
        <w:t xml:space="preserve"> trigger an error and see what value the counter </w:t>
      </w:r>
      <w:proofErr w:type="spellStart"/>
      <w:r>
        <w:rPr>
          <w:rFonts w:ascii="Arial" w:eastAsia="Arial" w:hAnsi="Arial" w:cs="Arial"/>
          <w:sz w:val="24"/>
          <w:szCs w:val="24"/>
        </w:rPr>
        <w:t>i</w:t>
      </w:r>
      <w:proofErr w:type="spellEnd"/>
      <w:r>
        <w:rPr>
          <w:rFonts w:ascii="Arial" w:eastAsia="Arial" w:hAnsi="Arial" w:cs="Arial"/>
          <w:sz w:val="24"/>
          <w:szCs w:val="24"/>
        </w:rPr>
        <w:t xml:space="preserve"> holds at the end of the loop. If the loop had run in full successfully, </w:t>
      </w:r>
      <w:proofErr w:type="spellStart"/>
      <w:r>
        <w:rPr>
          <w:rFonts w:ascii="Arial" w:eastAsia="Arial" w:hAnsi="Arial" w:cs="Arial"/>
          <w:sz w:val="24"/>
          <w:szCs w:val="24"/>
        </w:rPr>
        <w:t>i</w:t>
      </w:r>
      <w:proofErr w:type="spellEnd"/>
      <w:r>
        <w:rPr>
          <w:rFonts w:ascii="Arial" w:eastAsia="Arial" w:hAnsi="Arial" w:cs="Arial"/>
          <w:sz w:val="24"/>
          <w:szCs w:val="24"/>
        </w:rPr>
        <w:t xml:space="preserve"> should hold the value 10.</w:t>
      </w:r>
    </w:p>
    <w:p w:rsidR="006731EA" w:rsidRDefault="006731EA">
      <w:pPr>
        <w:spacing w:before="15" w:line="260" w:lineRule="exact"/>
        <w:rPr>
          <w:sz w:val="26"/>
          <w:szCs w:val="26"/>
        </w:rPr>
      </w:pPr>
    </w:p>
    <w:p w:rsidR="006731EA" w:rsidRDefault="00312846">
      <w:pPr>
        <w:ind w:left="263"/>
        <w:rPr>
          <w:sz w:val="24"/>
          <w:szCs w:val="24"/>
        </w:rPr>
      </w:pPr>
      <w:proofErr w:type="gramStart"/>
      <w:r>
        <w:rPr>
          <w:sz w:val="24"/>
          <w:szCs w:val="24"/>
        </w:rPr>
        <w:t>for(</w:t>
      </w:r>
      <w:proofErr w:type="spellStart"/>
      <w:proofErr w:type="gramEnd"/>
      <w:r>
        <w:rPr>
          <w:sz w:val="24"/>
          <w:szCs w:val="24"/>
        </w:rPr>
        <w:t>i</w:t>
      </w:r>
      <w:proofErr w:type="spellEnd"/>
      <w:r>
        <w:rPr>
          <w:sz w:val="24"/>
          <w:szCs w:val="24"/>
        </w:rPr>
        <w:t xml:space="preserve">  in</w:t>
      </w:r>
      <w:r>
        <w:rPr>
          <w:sz w:val="24"/>
          <w:szCs w:val="24"/>
        </w:rPr>
        <w:t xml:space="preserve">  c(1:10))  {</w:t>
      </w:r>
    </w:p>
    <w:p w:rsidR="006731EA" w:rsidRDefault="00312846">
      <w:pPr>
        <w:spacing w:before="54" w:line="260" w:lineRule="exact"/>
        <w:ind w:left="503"/>
        <w:rPr>
          <w:sz w:val="25"/>
          <w:szCs w:val="25"/>
        </w:rPr>
      </w:pPr>
      <w:r>
        <w:pict>
          <v:group id="_x0000_s1036" style="position:absolute;left:0;text-align:left;margin-left:24.65pt;margin-top:-22.45pt;width:561.75pt;height:81pt;z-index:-251629056;mso-position-horizontal-relative:page" coordorigin="493,-449" coordsize="11235,1620">
            <v:shape id="_x0000_s1037" style="position:absolute;left:493;top:-449;width:11235;height:1620" coordorigin="493,-449" coordsize="11235,1620" path="m493,1118r,-1515l496,-417r49,-32l11675,-449r52,52l11728,-397r,1515l11675,1171r,l545,1171r-52,-53xe" filled="f" strokecolor="#ddd">
              <v:path arrowok="t"/>
            </v:shape>
            <w10:wrap anchorx="page"/>
          </v:group>
        </w:pict>
      </w:r>
      <w:proofErr w:type="gramStart"/>
      <w:r>
        <w:rPr>
          <w:position w:val="-1"/>
          <w:sz w:val="24"/>
          <w:szCs w:val="24"/>
        </w:rPr>
        <w:t>1  &lt;</w:t>
      </w:r>
      <w:proofErr w:type="gramEnd"/>
      <w:r>
        <w:rPr>
          <w:position w:val="-1"/>
          <w:sz w:val="24"/>
          <w:szCs w:val="24"/>
        </w:rPr>
        <w:t xml:space="preserve">-  1  </w:t>
      </w:r>
      <w:r>
        <w:rPr>
          <w:position w:val="-1"/>
          <w:sz w:val="25"/>
          <w:szCs w:val="25"/>
        </w:rPr>
        <w:t>#  trigger  the  error</w:t>
      </w:r>
    </w:p>
    <w:p w:rsidR="006731EA" w:rsidRDefault="00312846">
      <w:pPr>
        <w:spacing w:before="61"/>
        <w:ind w:left="263"/>
        <w:rPr>
          <w:sz w:val="24"/>
          <w:szCs w:val="24"/>
        </w:rPr>
      </w:pPr>
      <w:r>
        <w:rPr>
          <w:sz w:val="24"/>
          <w:szCs w:val="24"/>
        </w:rPr>
        <w:t>}</w:t>
      </w:r>
    </w:p>
    <w:p w:rsidR="006731EA" w:rsidRDefault="00312846">
      <w:pPr>
        <w:spacing w:before="54"/>
        <w:ind w:left="263"/>
        <w:rPr>
          <w:sz w:val="25"/>
          <w:szCs w:val="25"/>
        </w:rPr>
      </w:pPr>
      <w:r>
        <w:rPr>
          <w:sz w:val="24"/>
          <w:szCs w:val="24"/>
        </w:rPr>
        <w:t>print(</w:t>
      </w:r>
      <w:proofErr w:type="spellStart"/>
      <w:r>
        <w:rPr>
          <w:sz w:val="24"/>
          <w:szCs w:val="24"/>
        </w:rPr>
        <w:t>i</w:t>
      </w:r>
      <w:proofErr w:type="spellEnd"/>
      <w:proofErr w:type="gramStart"/>
      <w:r>
        <w:rPr>
          <w:sz w:val="24"/>
          <w:szCs w:val="24"/>
        </w:rPr>
        <w:t xml:space="preserve">)  </w:t>
      </w:r>
      <w:r>
        <w:rPr>
          <w:sz w:val="25"/>
          <w:szCs w:val="25"/>
        </w:rPr>
        <w:t>#</w:t>
      </w:r>
      <w:proofErr w:type="gramEnd"/>
      <w:r>
        <w:rPr>
          <w:sz w:val="25"/>
          <w:szCs w:val="25"/>
        </w:rPr>
        <w:t xml:space="preserve">  </w:t>
      </w:r>
      <w:proofErr w:type="spellStart"/>
      <w:r>
        <w:rPr>
          <w:sz w:val="25"/>
          <w:szCs w:val="25"/>
        </w:rPr>
        <w:t>i</w:t>
      </w:r>
      <w:proofErr w:type="spellEnd"/>
      <w:r>
        <w:rPr>
          <w:sz w:val="25"/>
          <w:szCs w:val="25"/>
        </w:rPr>
        <w:t xml:space="preserve">  equals  1.  </w:t>
      </w:r>
      <w:proofErr w:type="gramStart"/>
      <w:r>
        <w:rPr>
          <w:sz w:val="25"/>
          <w:szCs w:val="25"/>
        </w:rPr>
        <w:t>Never  ran</w:t>
      </w:r>
      <w:proofErr w:type="gramEnd"/>
      <w:r>
        <w:rPr>
          <w:sz w:val="25"/>
          <w:szCs w:val="25"/>
        </w:rPr>
        <w:t xml:space="preserve">  through  full  loop</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1" w:lineRule="auto"/>
        <w:ind w:left="105" w:right="137"/>
        <w:rPr>
          <w:rFonts w:ascii="Arial" w:eastAsia="Arial" w:hAnsi="Arial" w:cs="Arial"/>
          <w:sz w:val="24"/>
          <w:szCs w:val="24"/>
        </w:rPr>
      </w:pPr>
      <w:r>
        <w:rPr>
          <w:rFonts w:ascii="Arial" w:eastAsia="Arial" w:hAnsi="Arial" w:cs="Arial"/>
          <w:sz w:val="24"/>
          <w:szCs w:val="24"/>
        </w:rPr>
        <w:t xml:space="preserve">Without the error handling feature, the loop is broken as soon as an error is </w:t>
      </w:r>
      <w:proofErr w:type="gramStart"/>
      <w:r>
        <w:rPr>
          <w:rFonts w:ascii="Arial" w:eastAsia="Arial" w:hAnsi="Arial" w:cs="Arial"/>
          <w:sz w:val="24"/>
          <w:szCs w:val="24"/>
        </w:rPr>
        <w:t>encountered</w:t>
      </w:r>
      <w:proofErr w:type="gramEnd"/>
      <w:r>
        <w:rPr>
          <w:rFonts w:ascii="Arial" w:eastAsia="Arial" w:hAnsi="Arial" w:cs="Arial"/>
          <w:sz w:val="24"/>
          <w:szCs w:val="24"/>
        </w:rPr>
        <w:t xml:space="preserve"> and the rest of</w:t>
      </w:r>
      <w:r>
        <w:rPr>
          <w:rFonts w:ascii="Arial" w:eastAsia="Arial" w:hAnsi="Arial" w:cs="Arial"/>
          <w:sz w:val="24"/>
          <w:szCs w:val="24"/>
        </w:rPr>
        <w:t xml:space="preserve"> the iterations are abruptly stopped. However, there are scenarios where you will want the loop to continue even if an error is encountered. This can be easily done by passing the error-prone function into a </w:t>
      </w:r>
      <w:proofErr w:type="gramStart"/>
      <w:r>
        <w:rPr>
          <w:sz w:val="24"/>
          <w:szCs w:val="24"/>
        </w:rPr>
        <w:t>try(</w:t>
      </w:r>
      <w:proofErr w:type="gramEnd"/>
      <w:r>
        <w:rPr>
          <w:sz w:val="24"/>
          <w:szCs w:val="24"/>
        </w:rPr>
        <w:t xml:space="preserve">) </w:t>
      </w:r>
      <w:r>
        <w:rPr>
          <w:rFonts w:ascii="Arial" w:eastAsia="Arial" w:hAnsi="Arial" w:cs="Arial"/>
          <w:sz w:val="24"/>
          <w:szCs w:val="24"/>
        </w:rPr>
        <w:t>function. In this case, the loop continues</w:t>
      </w:r>
      <w:r>
        <w:rPr>
          <w:rFonts w:ascii="Arial" w:eastAsia="Arial" w:hAnsi="Arial" w:cs="Arial"/>
          <w:sz w:val="24"/>
          <w:szCs w:val="24"/>
        </w:rPr>
        <w:t xml:space="preserve"> to iterate even after it encounters an error.</w:t>
      </w:r>
    </w:p>
    <w:p w:rsidR="006731EA" w:rsidRDefault="006731EA">
      <w:pPr>
        <w:spacing w:before="15" w:line="260" w:lineRule="exact"/>
        <w:rPr>
          <w:sz w:val="26"/>
          <w:szCs w:val="26"/>
        </w:rPr>
      </w:pPr>
    </w:p>
    <w:p w:rsidR="006731EA" w:rsidRDefault="00312846">
      <w:pPr>
        <w:ind w:left="263"/>
        <w:rPr>
          <w:sz w:val="24"/>
          <w:szCs w:val="24"/>
        </w:rPr>
      </w:pPr>
      <w:proofErr w:type="gramStart"/>
      <w:r>
        <w:rPr>
          <w:sz w:val="24"/>
          <w:szCs w:val="24"/>
        </w:rPr>
        <w:t>for(</w:t>
      </w:r>
      <w:proofErr w:type="spellStart"/>
      <w:proofErr w:type="gramEnd"/>
      <w:r>
        <w:rPr>
          <w:sz w:val="24"/>
          <w:szCs w:val="24"/>
        </w:rPr>
        <w:t>i</w:t>
      </w:r>
      <w:proofErr w:type="spellEnd"/>
      <w:r>
        <w:rPr>
          <w:sz w:val="24"/>
          <w:szCs w:val="24"/>
        </w:rPr>
        <w:t xml:space="preserve">  in  c(1:10))  {</w:t>
      </w:r>
    </w:p>
    <w:p w:rsidR="006731EA" w:rsidRDefault="00312846">
      <w:pPr>
        <w:spacing w:before="54" w:line="260" w:lineRule="exact"/>
        <w:ind w:left="503"/>
        <w:rPr>
          <w:sz w:val="25"/>
          <w:szCs w:val="25"/>
        </w:rPr>
      </w:pPr>
      <w:r>
        <w:pict>
          <v:group id="_x0000_s1034" style="position:absolute;left:0;text-align:left;margin-left:24.65pt;margin-top:-22.45pt;width:561.75pt;height:81pt;z-index:-251628032;mso-position-horizontal-relative:page" coordorigin="493,-449" coordsize="11235,1620">
            <v:shape id="_x0000_s1035" style="position:absolute;left:493;top:-449;width:11235;height:1620" coordorigin="493,-449" coordsize="11235,1620" path="m493,1118r,-1515l496,-417r12,-17l525,-446r20,-3l11675,-449r52,52l11728,-397r,1515l11675,1171r-11130,l493,1118xe" filled="f" strokecolor="#ddd">
              <v:path arrowok="t"/>
            </v:shape>
            <w10:wrap anchorx="page"/>
          </v:group>
        </w:pict>
      </w:r>
      <w:proofErr w:type="spellStart"/>
      <w:proofErr w:type="gramStart"/>
      <w:r>
        <w:rPr>
          <w:position w:val="-1"/>
          <w:sz w:val="24"/>
          <w:szCs w:val="24"/>
        </w:rPr>
        <w:t>triedOut</w:t>
      </w:r>
      <w:proofErr w:type="spellEnd"/>
      <w:r>
        <w:rPr>
          <w:position w:val="-1"/>
          <w:sz w:val="24"/>
          <w:szCs w:val="24"/>
        </w:rPr>
        <w:t xml:space="preserve">  &lt;</w:t>
      </w:r>
      <w:proofErr w:type="gramEnd"/>
      <w:r>
        <w:rPr>
          <w:position w:val="-1"/>
          <w:sz w:val="24"/>
          <w:szCs w:val="24"/>
        </w:rPr>
        <w:t xml:space="preserve">-  try(1  &lt;-  1)  </w:t>
      </w:r>
      <w:r>
        <w:rPr>
          <w:position w:val="-1"/>
          <w:sz w:val="25"/>
          <w:szCs w:val="25"/>
        </w:rPr>
        <w:t>#  try  an  error  prone  statement.</w:t>
      </w:r>
    </w:p>
    <w:p w:rsidR="006731EA" w:rsidRDefault="00312846">
      <w:pPr>
        <w:spacing w:before="61"/>
        <w:ind w:left="263"/>
        <w:rPr>
          <w:sz w:val="24"/>
          <w:szCs w:val="24"/>
        </w:rPr>
      </w:pPr>
      <w:r>
        <w:rPr>
          <w:sz w:val="24"/>
          <w:szCs w:val="24"/>
        </w:rPr>
        <w:t>}</w:t>
      </w:r>
    </w:p>
    <w:p w:rsidR="006731EA" w:rsidRDefault="00312846">
      <w:pPr>
        <w:spacing w:before="54"/>
        <w:ind w:left="263"/>
        <w:rPr>
          <w:sz w:val="25"/>
          <w:szCs w:val="25"/>
        </w:rPr>
      </w:pPr>
      <w:r>
        <w:rPr>
          <w:sz w:val="24"/>
          <w:szCs w:val="24"/>
        </w:rPr>
        <w:t>print(</w:t>
      </w:r>
      <w:proofErr w:type="spellStart"/>
      <w:r>
        <w:rPr>
          <w:sz w:val="24"/>
          <w:szCs w:val="24"/>
        </w:rPr>
        <w:t>i</w:t>
      </w:r>
      <w:proofErr w:type="spellEnd"/>
      <w:proofErr w:type="gramStart"/>
      <w:r>
        <w:rPr>
          <w:sz w:val="24"/>
          <w:szCs w:val="24"/>
        </w:rPr>
        <w:t xml:space="preserve">)  </w:t>
      </w:r>
      <w:r>
        <w:rPr>
          <w:sz w:val="25"/>
          <w:szCs w:val="25"/>
        </w:rPr>
        <w:t>#</w:t>
      </w:r>
      <w:proofErr w:type="gramEnd"/>
      <w:r>
        <w:rPr>
          <w:sz w:val="25"/>
          <w:szCs w:val="25"/>
        </w:rPr>
        <w:t xml:space="preserve">  </w:t>
      </w:r>
      <w:proofErr w:type="spellStart"/>
      <w:r>
        <w:rPr>
          <w:sz w:val="25"/>
          <w:szCs w:val="25"/>
        </w:rPr>
        <w:t>i</w:t>
      </w:r>
      <w:proofErr w:type="spellEnd"/>
      <w:r>
        <w:rPr>
          <w:sz w:val="25"/>
          <w:szCs w:val="25"/>
        </w:rPr>
        <w:t xml:space="preserve">  equals  10.  </w:t>
      </w:r>
      <w:proofErr w:type="gramStart"/>
      <w:r>
        <w:rPr>
          <w:sz w:val="25"/>
          <w:szCs w:val="25"/>
        </w:rPr>
        <w:t>Runs  through</w:t>
      </w:r>
      <w:proofErr w:type="gramEnd"/>
      <w:r>
        <w:rPr>
          <w:sz w:val="25"/>
          <w:szCs w:val="25"/>
        </w:rPr>
        <w:t xml:space="preserve">  full  loop</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0" w:lineRule="auto"/>
        <w:ind w:left="105" w:right="607"/>
        <w:rPr>
          <w:rFonts w:ascii="Arial" w:eastAsia="Arial" w:hAnsi="Arial" w:cs="Arial"/>
          <w:sz w:val="24"/>
          <w:szCs w:val="24"/>
        </w:rPr>
        <w:sectPr w:rsidR="006731EA">
          <w:pgSz w:w="12220" w:h="15820"/>
          <w:pgMar w:top="460" w:right="360" w:bottom="280" w:left="380" w:header="270" w:footer="0" w:gutter="0"/>
          <w:cols w:space="720"/>
        </w:sectPr>
      </w:pPr>
      <w:proofErr w:type="spellStart"/>
      <w:proofErr w:type="gramStart"/>
      <w:r>
        <w:rPr>
          <w:rFonts w:ascii="Arial" w:eastAsia="Arial" w:hAnsi="Arial" w:cs="Arial"/>
          <w:sz w:val="24"/>
          <w:szCs w:val="24"/>
        </w:rPr>
        <w:t>Further more</w:t>
      </w:r>
      <w:proofErr w:type="spellEnd"/>
      <w:proofErr w:type="gramEnd"/>
      <w:r>
        <w:rPr>
          <w:rFonts w:ascii="Arial" w:eastAsia="Arial" w:hAnsi="Arial" w:cs="Arial"/>
          <w:sz w:val="24"/>
          <w:szCs w:val="24"/>
        </w:rPr>
        <w:t xml:space="preserve">, you can find out if an error did really occur by checking for the class of stored </w:t>
      </w:r>
      <w:proofErr w:type="spellStart"/>
      <w:r>
        <w:rPr>
          <w:sz w:val="24"/>
          <w:szCs w:val="24"/>
        </w:rPr>
        <w:t>triedOut</w:t>
      </w:r>
      <w:proofErr w:type="spellEnd"/>
      <w:r>
        <w:rPr>
          <w:sz w:val="24"/>
          <w:szCs w:val="24"/>
        </w:rPr>
        <w:t xml:space="preserve"> </w:t>
      </w:r>
      <w:r>
        <w:rPr>
          <w:rFonts w:ascii="Arial" w:eastAsia="Arial" w:hAnsi="Arial" w:cs="Arial"/>
          <w:sz w:val="24"/>
          <w:szCs w:val="24"/>
        </w:rPr>
        <w:t xml:space="preserve">variable. If an error really did occur, it will have the class named </w:t>
      </w:r>
      <w:r>
        <w:rPr>
          <w:sz w:val="24"/>
          <w:szCs w:val="24"/>
        </w:rPr>
        <w:t>try-error</w:t>
      </w:r>
      <w:r>
        <w:rPr>
          <w:rFonts w:ascii="Arial" w:eastAsia="Arial" w:hAnsi="Arial" w:cs="Arial"/>
          <w:sz w:val="24"/>
          <w:szCs w:val="24"/>
        </w:rPr>
        <w:t>. You can get creative by having a condition that checks the class of thi</w:t>
      </w:r>
      <w:r>
        <w:rPr>
          <w:rFonts w:ascii="Arial" w:eastAsia="Arial" w:hAnsi="Arial" w:cs="Arial"/>
          <w:sz w:val="24"/>
          <w:szCs w:val="24"/>
        </w:rPr>
        <w:t xml:space="preserve">s </w:t>
      </w:r>
      <w:proofErr w:type="gramStart"/>
      <w:r>
        <w:rPr>
          <w:rFonts w:ascii="Arial" w:eastAsia="Arial" w:hAnsi="Arial" w:cs="Arial"/>
          <w:sz w:val="24"/>
          <w:szCs w:val="24"/>
        </w:rPr>
        <w:t>variable, and</w:t>
      </w:r>
      <w:proofErr w:type="gramEnd"/>
      <w:r>
        <w:rPr>
          <w:rFonts w:ascii="Arial" w:eastAsia="Arial" w:hAnsi="Arial" w:cs="Arial"/>
          <w:sz w:val="24"/>
          <w:szCs w:val="24"/>
        </w:rPr>
        <w:t xml:space="preserve"> take alternative measures.</w:t>
      </w:r>
    </w:p>
    <w:p w:rsidR="006731EA" w:rsidRDefault="006731EA">
      <w:pPr>
        <w:spacing w:before="2" w:line="180" w:lineRule="exact"/>
        <w:rPr>
          <w:sz w:val="19"/>
          <w:szCs w:val="19"/>
        </w:rPr>
      </w:pPr>
    </w:p>
    <w:p w:rsidR="006731EA" w:rsidRDefault="006731EA">
      <w:pPr>
        <w:spacing w:line="200" w:lineRule="exact"/>
      </w:pPr>
    </w:p>
    <w:p w:rsidR="006731EA" w:rsidRDefault="006731EA">
      <w:pPr>
        <w:spacing w:line="200" w:lineRule="exact"/>
      </w:pPr>
    </w:p>
    <w:p w:rsidR="006731EA" w:rsidRDefault="006731EA">
      <w:pPr>
        <w:spacing w:line="200" w:lineRule="exact"/>
      </w:pPr>
    </w:p>
    <w:p w:rsidR="006731EA" w:rsidRDefault="00312846">
      <w:pPr>
        <w:spacing w:before="38"/>
        <w:ind w:left="263"/>
        <w:rPr>
          <w:sz w:val="25"/>
          <w:szCs w:val="25"/>
        </w:rPr>
      </w:pPr>
      <w:r>
        <w:pict>
          <v:group id="_x0000_s1032" style="position:absolute;left:0;text-align:left;margin-left:24.65pt;margin-top:-6.75pt;width:561.75pt;height:31.5pt;z-index:-251627008;mso-position-horizontal-relative:page" coordorigin="493,-135" coordsize="11235,630">
            <v:shape id="_x0000_s1033" style="position:absolute;left:493;top:-135;width:11235;height:630" coordorigin="493,-135" coordsize="11235,630" path="m493,442r,-525l496,-103r12,-17l525,-132r20,-3l11675,-135r52,52l11728,-83r,525l11675,495r,l545,495,493,442xe" filled="f" strokecolor="#ddd">
              <v:path arrowok="t"/>
            </v:shape>
            <w10:wrap anchorx="page"/>
          </v:group>
        </w:pict>
      </w:r>
      <w:r>
        <w:rPr>
          <w:sz w:val="24"/>
          <w:szCs w:val="24"/>
        </w:rPr>
        <w:t>class(</w:t>
      </w:r>
      <w:proofErr w:type="spellStart"/>
      <w:proofErr w:type="gramStart"/>
      <w:r>
        <w:rPr>
          <w:sz w:val="24"/>
          <w:szCs w:val="24"/>
        </w:rPr>
        <w:t>triedOut</w:t>
      </w:r>
      <w:proofErr w:type="spellEnd"/>
      <w:r>
        <w:rPr>
          <w:sz w:val="24"/>
          <w:szCs w:val="24"/>
        </w:rPr>
        <w:t xml:space="preserve">)  </w:t>
      </w:r>
      <w:r>
        <w:rPr>
          <w:sz w:val="25"/>
          <w:szCs w:val="25"/>
        </w:rPr>
        <w:t>#</w:t>
      </w:r>
      <w:proofErr w:type="gramEnd"/>
      <w:r>
        <w:rPr>
          <w:sz w:val="25"/>
          <w:szCs w:val="25"/>
        </w:rPr>
        <w:t xml:space="preserve">  "try-error"</w:t>
      </w:r>
    </w:p>
    <w:p w:rsidR="006731EA" w:rsidRDefault="006731EA">
      <w:pPr>
        <w:spacing w:before="8" w:line="180" w:lineRule="exact"/>
        <w:rPr>
          <w:sz w:val="19"/>
          <w:szCs w:val="19"/>
        </w:rPr>
      </w:pPr>
    </w:p>
    <w:p w:rsidR="006731EA" w:rsidRDefault="006731EA">
      <w:pPr>
        <w:spacing w:line="200" w:lineRule="exact"/>
      </w:pPr>
    </w:p>
    <w:p w:rsidR="006731EA" w:rsidRDefault="00312846">
      <w:pPr>
        <w:spacing w:line="351" w:lineRule="auto"/>
        <w:ind w:left="105" w:right="134"/>
        <w:rPr>
          <w:rFonts w:ascii="Arial" w:eastAsia="Arial" w:hAnsi="Arial" w:cs="Arial"/>
          <w:sz w:val="24"/>
          <w:szCs w:val="24"/>
        </w:rPr>
      </w:pPr>
      <w:r>
        <w:rPr>
          <w:rFonts w:ascii="Arial" w:eastAsia="Arial" w:hAnsi="Arial" w:cs="Arial"/>
          <w:sz w:val="24"/>
          <w:szCs w:val="24"/>
        </w:rPr>
        <w:t xml:space="preserve">You can even pass multiple lines of code within </w:t>
      </w:r>
      <w:proofErr w:type="gramStart"/>
      <w:r>
        <w:rPr>
          <w:sz w:val="24"/>
          <w:szCs w:val="24"/>
        </w:rPr>
        <w:t>try(</w:t>
      </w:r>
      <w:proofErr w:type="gramEnd"/>
      <w:r>
        <w:rPr>
          <w:sz w:val="24"/>
          <w:szCs w:val="24"/>
        </w:rPr>
        <w:t xml:space="preserve">) </w:t>
      </w:r>
      <w:r>
        <w:rPr>
          <w:rFonts w:ascii="Arial" w:eastAsia="Arial" w:hAnsi="Arial" w:cs="Arial"/>
          <w:sz w:val="24"/>
          <w:szCs w:val="24"/>
        </w:rPr>
        <w:t xml:space="preserve">by enclosing them in a pair of curly braces </w:t>
      </w:r>
      <w:r>
        <w:rPr>
          <w:sz w:val="24"/>
          <w:szCs w:val="24"/>
        </w:rPr>
        <w:t>{}</w:t>
      </w:r>
      <w:r>
        <w:rPr>
          <w:rFonts w:ascii="Arial" w:eastAsia="Arial" w:hAnsi="Arial" w:cs="Arial"/>
          <w:sz w:val="24"/>
          <w:szCs w:val="24"/>
        </w:rPr>
        <w:t>. We are almost set with error handling. But your knowledge of handling e</w:t>
      </w:r>
      <w:r>
        <w:rPr>
          <w:rFonts w:ascii="Arial" w:eastAsia="Arial" w:hAnsi="Arial" w:cs="Arial"/>
          <w:sz w:val="24"/>
          <w:szCs w:val="24"/>
        </w:rPr>
        <w:t xml:space="preserve">rrors is not complete without knowing about </w:t>
      </w:r>
      <w:proofErr w:type="spellStart"/>
      <w:proofErr w:type="gramStart"/>
      <w:r>
        <w:rPr>
          <w:sz w:val="24"/>
          <w:szCs w:val="24"/>
        </w:rPr>
        <w:t>tryCatch</w:t>
      </w:r>
      <w:proofErr w:type="spellEnd"/>
      <w:r>
        <w:rPr>
          <w:sz w:val="24"/>
          <w:szCs w:val="24"/>
        </w:rPr>
        <w:t>(</w:t>
      </w:r>
      <w:proofErr w:type="gramEnd"/>
      <w:r>
        <w:rPr>
          <w:sz w:val="24"/>
          <w:szCs w:val="24"/>
        </w:rPr>
        <w:t>)</w:t>
      </w:r>
      <w:r>
        <w:rPr>
          <w:rFonts w:ascii="Arial" w:eastAsia="Arial" w:hAnsi="Arial" w:cs="Arial"/>
          <w:sz w:val="24"/>
          <w:szCs w:val="24"/>
        </w:rPr>
        <w:t xml:space="preserve">. </w:t>
      </w:r>
      <w:proofErr w:type="spellStart"/>
      <w:proofErr w:type="gramStart"/>
      <w:r>
        <w:rPr>
          <w:sz w:val="24"/>
          <w:szCs w:val="24"/>
        </w:rPr>
        <w:t>tryCatch</w:t>
      </w:r>
      <w:proofErr w:type="spellEnd"/>
      <w:r>
        <w:rPr>
          <w:sz w:val="24"/>
          <w:szCs w:val="24"/>
        </w:rPr>
        <w:t>(</w:t>
      </w:r>
      <w:proofErr w:type="gramEnd"/>
      <w:r>
        <w:rPr>
          <w:sz w:val="24"/>
          <w:szCs w:val="24"/>
        </w:rPr>
        <w:t xml:space="preserve">) </w:t>
      </w:r>
      <w:r>
        <w:rPr>
          <w:rFonts w:ascii="Arial" w:eastAsia="Arial" w:hAnsi="Arial" w:cs="Arial"/>
          <w:sz w:val="24"/>
          <w:szCs w:val="24"/>
        </w:rPr>
        <w:t xml:space="preserve">lets you handle errors in a more structured fashion, encompassing the actual error-handling part(as a ‘error’ function) in one of its argument. Time to introduce the </w:t>
      </w:r>
      <w:proofErr w:type="spellStart"/>
      <w:proofErr w:type="gramStart"/>
      <w:r>
        <w:rPr>
          <w:sz w:val="24"/>
          <w:szCs w:val="24"/>
        </w:rPr>
        <w:t>tryCatch</w:t>
      </w:r>
      <w:proofErr w:type="spellEnd"/>
      <w:r>
        <w:rPr>
          <w:sz w:val="24"/>
          <w:szCs w:val="24"/>
        </w:rPr>
        <w:t>(</w:t>
      </w:r>
      <w:proofErr w:type="gramEnd"/>
      <w:r>
        <w:rPr>
          <w:sz w:val="24"/>
          <w:szCs w:val="24"/>
        </w:rPr>
        <w:t>)</w:t>
      </w:r>
      <w:r>
        <w:rPr>
          <w:rFonts w:ascii="Arial" w:eastAsia="Arial" w:hAnsi="Arial" w:cs="Arial"/>
          <w:sz w:val="24"/>
          <w:szCs w:val="24"/>
        </w:rPr>
        <w:t>.</w:t>
      </w:r>
    </w:p>
    <w:p w:rsidR="006731EA" w:rsidRDefault="00312846">
      <w:pPr>
        <w:spacing w:before="65"/>
        <w:ind w:left="105"/>
        <w:rPr>
          <w:rFonts w:ascii="Arial" w:eastAsia="Arial" w:hAnsi="Arial" w:cs="Arial"/>
          <w:sz w:val="27"/>
          <w:szCs w:val="27"/>
        </w:rPr>
      </w:pPr>
      <w:r>
        <w:rPr>
          <w:rFonts w:ascii="Arial" w:eastAsia="Arial" w:hAnsi="Arial" w:cs="Arial"/>
          <w:sz w:val="27"/>
          <w:szCs w:val="27"/>
        </w:rPr>
        <w:t xml:space="preserve">Error handling with </w:t>
      </w:r>
      <w:proofErr w:type="spellStart"/>
      <w:proofErr w:type="gramStart"/>
      <w:r>
        <w:rPr>
          <w:rFonts w:ascii="Arial" w:eastAsia="Arial" w:hAnsi="Arial" w:cs="Arial"/>
          <w:sz w:val="27"/>
          <w:szCs w:val="27"/>
        </w:rPr>
        <w:t>tryCatch</w:t>
      </w:r>
      <w:proofErr w:type="spellEnd"/>
      <w:r>
        <w:rPr>
          <w:rFonts w:ascii="Arial" w:eastAsia="Arial" w:hAnsi="Arial" w:cs="Arial"/>
          <w:sz w:val="27"/>
          <w:szCs w:val="27"/>
        </w:rPr>
        <w:t>(</w:t>
      </w:r>
      <w:proofErr w:type="gramEnd"/>
      <w:r>
        <w:rPr>
          <w:rFonts w:ascii="Arial" w:eastAsia="Arial" w:hAnsi="Arial" w:cs="Arial"/>
          <w:sz w:val="27"/>
          <w:szCs w:val="27"/>
        </w:rPr>
        <w:t>)</w:t>
      </w:r>
    </w:p>
    <w:p w:rsidR="006731EA" w:rsidRDefault="006731EA">
      <w:pPr>
        <w:spacing w:before="13" w:line="200" w:lineRule="exact"/>
      </w:pPr>
    </w:p>
    <w:p w:rsidR="006731EA" w:rsidRDefault="00312846">
      <w:pPr>
        <w:spacing w:line="350" w:lineRule="auto"/>
        <w:ind w:left="105" w:right="60"/>
        <w:rPr>
          <w:rFonts w:ascii="Arial" w:eastAsia="Arial" w:hAnsi="Arial" w:cs="Arial"/>
          <w:sz w:val="24"/>
          <w:szCs w:val="24"/>
        </w:rPr>
      </w:pPr>
      <w:r>
        <w:rPr>
          <w:rFonts w:ascii="Arial" w:eastAsia="Arial" w:hAnsi="Arial" w:cs="Arial"/>
          <w:sz w:val="24"/>
          <w:szCs w:val="24"/>
        </w:rPr>
        <w:t xml:space="preserve">The </w:t>
      </w:r>
      <w:proofErr w:type="spellStart"/>
      <w:proofErr w:type="gramStart"/>
      <w:r>
        <w:rPr>
          <w:sz w:val="24"/>
          <w:szCs w:val="24"/>
        </w:rPr>
        <w:t>trycatch</w:t>
      </w:r>
      <w:proofErr w:type="spellEnd"/>
      <w:r>
        <w:rPr>
          <w:sz w:val="24"/>
          <w:szCs w:val="24"/>
        </w:rPr>
        <w:t>(</w:t>
      </w:r>
      <w:proofErr w:type="gramEnd"/>
      <w:r>
        <w:rPr>
          <w:sz w:val="24"/>
          <w:szCs w:val="24"/>
        </w:rPr>
        <w:t xml:space="preserve">) </w:t>
      </w:r>
      <w:r>
        <w:rPr>
          <w:rFonts w:ascii="Arial" w:eastAsia="Arial" w:hAnsi="Arial" w:cs="Arial"/>
          <w:sz w:val="24"/>
          <w:szCs w:val="24"/>
        </w:rPr>
        <w:t xml:space="preserve">function has three blocks written within curly braces as seen in code below. The first curly brace block takes in the statements, just like the </w:t>
      </w:r>
      <w:proofErr w:type="gramStart"/>
      <w:r>
        <w:rPr>
          <w:sz w:val="24"/>
          <w:szCs w:val="24"/>
        </w:rPr>
        <w:t>try(</w:t>
      </w:r>
      <w:proofErr w:type="gramEnd"/>
      <w:r>
        <w:rPr>
          <w:sz w:val="24"/>
          <w:szCs w:val="24"/>
        </w:rPr>
        <w:t xml:space="preserve">) </w:t>
      </w:r>
      <w:r>
        <w:rPr>
          <w:rFonts w:ascii="Arial" w:eastAsia="Arial" w:hAnsi="Arial" w:cs="Arial"/>
          <w:sz w:val="24"/>
          <w:szCs w:val="24"/>
        </w:rPr>
        <w:t xml:space="preserve">function we saw earlier. Like </w:t>
      </w:r>
      <w:proofErr w:type="gramStart"/>
      <w:r>
        <w:rPr>
          <w:sz w:val="24"/>
          <w:szCs w:val="24"/>
        </w:rPr>
        <w:t>try(</w:t>
      </w:r>
      <w:proofErr w:type="gramEnd"/>
      <w:r>
        <w:rPr>
          <w:sz w:val="24"/>
          <w:szCs w:val="24"/>
        </w:rPr>
        <w:t>)</w:t>
      </w:r>
      <w:r>
        <w:rPr>
          <w:rFonts w:ascii="Arial" w:eastAsia="Arial" w:hAnsi="Arial" w:cs="Arial"/>
          <w:sz w:val="24"/>
          <w:szCs w:val="24"/>
        </w:rPr>
        <w:t>, it can now</w:t>
      </w:r>
    </w:p>
    <w:p w:rsidR="006731EA" w:rsidRDefault="00312846">
      <w:pPr>
        <w:spacing w:before="3"/>
        <w:ind w:left="105"/>
        <w:rPr>
          <w:rFonts w:ascii="Arial" w:eastAsia="Arial" w:hAnsi="Arial" w:cs="Arial"/>
          <w:sz w:val="24"/>
          <w:szCs w:val="24"/>
        </w:rPr>
      </w:pPr>
      <w:r>
        <w:rPr>
          <w:rFonts w:ascii="Arial" w:eastAsia="Arial" w:hAnsi="Arial" w:cs="Arial"/>
          <w:sz w:val="24"/>
          <w:szCs w:val="24"/>
        </w:rPr>
        <w:t>take multiple lines of code within the 1st set of curly brackets.</w:t>
      </w:r>
    </w:p>
    <w:p w:rsidR="006731EA" w:rsidRDefault="006731EA">
      <w:pPr>
        <w:spacing w:before="19" w:line="260" w:lineRule="exact"/>
        <w:rPr>
          <w:sz w:val="26"/>
          <w:szCs w:val="26"/>
        </w:rPr>
      </w:pPr>
    </w:p>
    <w:p w:rsidR="006731EA" w:rsidRDefault="00312846">
      <w:pPr>
        <w:spacing w:line="351" w:lineRule="auto"/>
        <w:ind w:left="105" w:right="161"/>
        <w:rPr>
          <w:rFonts w:ascii="Arial" w:eastAsia="Arial" w:hAnsi="Arial" w:cs="Arial"/>
          <w:sz w:val="24"/>
          <w:szCs w:val="24"/>
        </w:rPr>
      </w:pPr>
      <w:r>
        <w:rPr>
          <w:rFonts w:ascii="Arial" w:eastAsia="Arial" w:hAnsi="Arial" w:cs="Arial"/>
          <w:sz w:val="24"/>
          <w:szCs w:val="24"/>
        </w:rPr>
        <w:t xml:space="preserve">If an error was encountered in ANY of the statements in the first block, then the error message generated will be stored in a </w:t>
      </w:r>
      <w:r>
        <w:rPr>
          <w:sz w:val="24"/>
          <w:szCs w:val="24"/>
        </w:rPr>
        <w:t xml:space="preserve">err </w:t>
      </w:r>
      <w:proofErr w:type="gramStart"/>
      <w:r>
        <w:rPr>
          <w:rFonts w:ascii="Arial" w:eastAsia="Arial" w:hAnsi="Arial" w:cs="Arial"/>
          <w:sz w:val="24"/>
          <w:szCs w:val="24"/>
        </w:rPr>
        <w:t>variable(</w:t>
      </w:r>
      <w:proofErr w:type="gramEnd"/>
      <w:r>
        <w:rPr>
          <w:rFonts w:ascii="Arial" w:eastAsia="Arial" w:hAnsi="Arial" w:cs="Arial"/>
          <w:sz w:val="24"/>
          <w:szCs w:val="24"/>
        </w:rPr>
        <w:t>see code below) that the error handling function(c</w:t>
      </w:r>
      <w:r>
        <w:rPr>
          <w:rFonts w:ascii="Arial" w:eastAsia="Arial" w:hAnsi="Arial" w:cs="Arial"/>
          <w:sz w:val="24"/>
          <w:szCs w:val="24"/>
        </w:rPr>
        <w:t>alled ‘error’) uses. You can choose to print out this error message, do some alternative calculation or whatever you want. You</w:t>
      </w:r>
    </w:p>
    <w:p w:rsidR="006731EA" w:rsidRDefault="00312846">
      <w:pPr>
        <w:spacing w:before="4" w:line="351" w:lineRule="auto"/>
        <w:ind w:left="105" w:right="136"/>
        <w:rPr>
          <w:rFonts w:ascii="Arial" w:eastAsia="Arial" w:hAnsi="Arial" w:cs="Arial"/>
          <w:sz w:val="24"/>
          <w:szCs w:val="24"/>
        </w:rPr>
      </w:pPr>
      <w:r>
        <w:rPr>
          <w:rFonts w:ascii="Arial" w:eastAsia="Arial" w:hAnsi="Arial" w:cs="Arial"/>
          <w:sz w:val="24"/>
          <w:szCs w:val="24"/>
        </w:rPr>
        <w:t xml:space="preserve">can also even perform a completely different set of logics within this function that doesn’t involve the error message. </w:t>
      </w:r>
      <w:proofErr w:type="spellStart"/>
      <w:r>
        <w:rPr>
          <w:rFonts w:ascii="Arial" w:eastAsia="Arial" w:hAnsi="Arial" w:cs="Arial"/>
          <w:sz w:val="24"/>
          <w:szCs w:val="24"/>
        </w:rPr>
        <w:t>Its</w:t>
      </w:r>
      <w:proofErr w:type="spellEnd"/>
      <w:r>
        <w:rPr>
          <w:rFonts w:ascii="Arial" w:eastAsia="Arial" w:hAnsi="Arial" w:cs="Arial"/>
          <w:sz w:val="24"/>
          <w:szCs w:val="24"/>
        </w:rPr>
        <w:t xml:space="preserve"> reall</w:t>
      </w:r>
      <w:r>
        <w:rPr>
          <w:rFonts w:ascii="Arial" w:eastAsia="Arial" w:hAnsi="Arial" w:cs="Arial"/>
          <w:sz w:val="24"/>
          <w:szCs w:val="24"/>
        </w:rPr>
        <w:t xml:space="preserve">y </w:t>
      </w:r>
      <w:proofErr w:type="spellStart"/>
      <w:r>
        <w:rPr>
          <w:rFonts w:ascii="Arial" w:eastAsia="Arial" w:hAnsi="Arial" w:cs="Arial"/>
          <w:sz w:val="24"/>
          <w:szCs w:val="24"/>
        </w:rPr>
        <w:t>upto</w:t>
      </w:r>
      <w:proofErr w:type="spellEnd"/>
      <w:r>
        <w:rPr>
          <w:rFonts w:ascii="Arial" w:eastAsia="Arial" w:hAnsi="Arial" w:cs="Arial"/>
          <w:sz w:val="24"/>
          <w:szCs w:val="24"/>
        </w:rPr>
        <w:t xml:space="preserve"> you. The last set of curly braces called </w:t>
      </w:r>
      <w:r>
        <w:rPr>
          <w:sz w:val="24"/>
          <w:szCs w:val="24"/>
        </w:rPr>
        <w:t xml:space="preserve">finally </w:t>
      </w:r>
      <w:r>
        <w:rPr>
          <w:rFonts w:ascii="Arial" w:eastAsia="Arial" w:hAnsi="Arial" w:cs="Arial"/>
          <w:sz w:val="24"/>
          <w:szCs w:val="24"/>
        </w:rPr>
        <w:t>is meant to be executed regardless of whether an error did or did not occur. You may choose to ignore adding any statements to this part altogether.</w:t>
      </w:r>
    </w:p>
    <w:p w:rsidR="006731EA" w:rsidRDefault="006731EA">
      <w:pPr>
        <w:spacing w:before="4" w:line="140" w:lineRule="exact"/>
        <w:rPr>
          <w:sz w:val="15"/>
          <w:szCs w:val="15"/>
        </w:rPr>
      </w:pPr>
    </w:p>
    <w:p w:rsidR="006731EA" w:rsidRDefault="00312846">
      <w:pPr>
        <w:ind w:left="105"/>
        <w:rPr>
          <w:rFonts w:ascii="Arial" w:eastAsia="Arial" w:hAnsi="Arial" w:cs="Arial"/>
          <w:sz w:val="24"/>
          <w:szCs w:val="24"/>
        </w:rPr>
      </w:pPr>
      <w:r>
        <w:rPr>
          <w:rFonts w:ascii="Arial" w:eastAsia="Arial" w:hAnsi="Arial" w:cs="Arial"/>
          <w:sz w:val="24"/>
          <w:szCs w:val="24"/>
        </w:rPr>
        <w:t>Here is an example:</w:t>
      </w:r>
    </w:p>
    <w:p w:rsidR="006731EA" w:rsidRDefault="006731EA">
      <w:pPr>
        <w:spacing w:line="200" w:lineRule="exact"/>
      </w:pPr>
    </w:p>
    <w:p w:rsidR="006731EA" w:rsidRDefault="006731EA">
      <w:pPr>
        <w:spacing w:line="200" w:lineRule="exact"/>
      </w:pPr>
    </w:p>
    <w:p w:rsidR="006731EA" w:rsidRDefault="00312846">
      <w:pPr>
        <w:spacing w:line="287" w:lineRule="auto"/>
        <w:ind w:left="263" w:right="1676"/>
        <w:rPr>
          <w:sz w:val="25"/>
          <w:szCs w:val="25"/>
        </w:rPr>
      </w:pPr>
      <w:proofErr w:type="spellStart"/>
      <w:proofErr w:type="gramStart"/>
      <w:r>
        <w:rPr>
          <w:sz w:val="24"/>
          <w:szCs w:val="24"/>
        </w:rPr>
        <w:t>tryCatch</w:t>
      </w:r>
      <w:proofErr w:type="spellEnd"/>
      <w:r>
        <w:rPr>
          <w:sz w:val="24"/>
          <w:szCs w:val="24"/>
        </w:rPr>
        <w:t>(</w:t>
      </w:r>
      <w:proofErr w:type="gramEnd"/>
      <w:r>
        <w:rPr>
          <w:sz w:val="24"/>
          <w:szCs w:val="24"/>
        </w:rPr>
        <w:t>{1  &lt;-  1;  print("</w:t>
      </w:r>
      <w:r>
        <w:rPr>
          <w:sz w:val="24"/>
          <w:szCs w:val="24"/>
        </w:rPr>
        <w:t xml:space="preserve">Lets  create  an  error")},  </w:t>
      </w:r>
      <w:r>
        <w:rPr>
          <w:sz w:val="25"/>
          <w:szCs w:val="25"/>
        </w:rPr>
        <w:t xml:space="preserve">#  First  block </w:t>
      </w:r>
      <w:r>
        <w:rPr>
          <w:sz w:val="24"/>
          <w:szCs w:val="24"/>
        </w:rPr>
        <w:t xml:space="preserve">error=function(err){print(err);  print("Error  Line")},    </w:t>
      </w:r>
      <w:r>
        <w:rPr>
          <w:sz w:val="25"/>
          <w:szCs w:val="25"/>
        </w:rPr>
        <w:t xml:space="preserve">#  Second  Block(optional) </w:t>
      </w:r>
      <w:r>
        <w:rPr>
          <w:sz w:val="24"/>
          <w:szCs w:val="24"/>
        </w:rPr>
        <w:t>finally  =  {print("finally  print  this")})</w:t>
      </w:r>
      <w:r>
        <w:rPr>
          <w:sz w:val="25"/>
          <w:szCs w:val="25"/>
        </w:rPr>
        <w:t>#  Third  Block(optional)</w:t>
      </w:r>
    </w:p>
    <w:p w:rsidR="006731EA" w:rsidRDefault="00312846">
      <w:pPr>
        <w:spacing w:before="2"/>
        <w:ind w:left="263"/>
        <w:rPr>
          <w:sz w:val="25"/>
          <w:szCs w:val="25"/>
        </w:rPr>
      </w:pPr>
      <w:r>
        <w:pict>
          <v:group id="_x0000_s1030" style="position:absolute;left:0;text-align:left;margin-left:24.65pt;margin-top:-58.05pt;width:561.75pt;height:130.5pt;z-index:-251625984;mso-position-horizontal-relative:page" coordorigin="493,-1161" coordsize="11235,2610">
            <v:shape id="_x0000_s1031" style="position:absolute;left:493;top:-1161;width:11235;height:2610" coordorigin="493,-1161" coordsize="11235,2610" path="m493,1396r,-2505l496,-1129r12,-17l525,-1158r20,-3l11675,-1161r52,52l11728,1396r-53,53l11675,1449r-11130,l493,1396xe" filled="f" strokecolor="#ddd">
              <v:path arrowok="t"/>
            </v:shape>
            <w10:wrap anchorx="page"/>
          </v:group>
        </w:pict>
      </w:r>
      <w:r>
        <w:rPr>
          <w:sz w:val="25"/>
          <w:szCs w:val="25"/>
        </w:rPr>
        <w:t>#=</w:t>
      </w:r>
      <w:proofErr w:type="gramStart"/>
      <w:r>
        <w:rPr>
          <w:sz w:val="25"/>
          <w:szCs w:val="25"/>
        </w:rPr>
        <w:t>&gt;  [</w:t>
      </w:r>
      <w:proofErr w:type="gramEnd"/>
      <w:r>
        <w:rPr>
          <w:sz w:val="25"/>
          <w:szCs w:val="25"/>
        </w:rPr>
        <w:t>1]  "Lets  create  an  error"</w:t>
      </w:r>
    </w:p>
    <w:p w:rsidR="006731EA" w:rsidRDefault="00312846">
      <w:pPr>
        <w:spacing w:before="54"/>
        <w:ind w:left="263"/>
        <w:rPr>
          <w:sz w:val="25"/>
          <w:szCs w:val="25"/>
        </w:rPr>
      </w:pPr>
      <w:r>
        <w:rPr>
          <w:sz w:val="25"/>
          <w:szCs w:val="25"/>
        </w:rPr>
        <w:t>#=</w:t>
      </w:r>
      <w:proofErr w:type="gramStart"/>
      <w:r>
        <w:rPr>
          <w:sz w:val="25"/>
          <w:szCs w:val="25"/>
        </w:rPr>
        <w:t>&gt;  &lt;</w:t>
      </w:r>
      <w:proofErr w:type="spellStart"/>
      <w:proofErr w:type="gramEnd"/>
      <w:r>
        <w:rPr>
          <w:sz w:val="25"/>
          <w:szCs w:val="25"/>
        </w:rPr>
        <w:t>simpleError</w:t>
      </w:r>
      <w:proofErr w:type="spellEnd"/>
      <w:r>
        <w:rPr>
          <w:sz w:val="25"/>
          <w:szCs w:val="25"/>
        </w:rPr>
        <w:t xml:space="preserve">  in  1  &lt;-  1:  invalid(</w:t>
      </w:r>
      <w:proofErr w:type="spellStart"/>
      <w:r>
        <w:rPr>
          <w:sz w:val="25"/>
          <w:szCs w:val="25"/>
        </w:rPr>
        <w:t>do_set</w:t>
      </w:r>
      <w:proofErr w:type="spellEnd"/>
      <w:r>
        <w:rPr>
          <w:sz w:val="25"/>
          <w:szCs w:val="25"/>
        </w:rPr>
        <w:t>)  left-hand  side  to  assignment&gt;</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"Error  Line"</w:t>
      </w:r>
    </w:p>
    <w:p w:rsidR="006731EA" w:rsidRDefault="00312846">
      <w:pPr>
        <w:spacing w:before="54"/>
        <w:ind w:left="263"/>
        <w:rPr>
          <w:sz w:val="25"/>
          <w:szCs w:val="25"/>
        </w:rPr>
      </w:pPr>
      <w:r>
        <w:rPr>
          <w:sz w:val="25"/>
          <w:szCs w:val="25"/>
        </w:rPr>
        <w:t>#=</w:t>
      </w:r>
      <w:proofErr w:type="gramStart"/>
      <w:r>
        <w:rPr>
          <w:sz w:val="25"/>
          <w:szCs w:val="25"/>
        </w:rPr>
        <w:t>&gt;  [</w:t>
      </w:r>
      <w:proofErr w:type="gramEnd"/>
      <w:r>
        <w:rPr>
          <w:sz w:val="25"/>
          <w:szCs w:val="25"/>
        </w:rPr>
        <w:t>1]  "finally  print  this"</w:t>
      </w:r>
    </w:p>
    <w:p w:rsidR="006731EA" w:rsidRDefault="006731EA">
      <w:pPr>
        <w:spacing w:before="10" w:line="100" w:lineRule="exact"/>
        <w:rPr>
          <w:sz w:val="10"/>
          <w:szCs w:val="10"/>
        </w:rPr>
      </w:pPr>
    </w:p>
    <w:p w:rsidR="006731EA" w:rsidRDefault="006731EA">
      <w:pPr>
        <w:spacing w:line="200" w:lineRule="exact"/>
      </w:pPr>
    </w:p>
    <w:p w:rsidR="006731EA" w:rsidRDefault="00312846">
      <w:pPr>
        <w:ind w:left="105"/>
        <w:rPr>
          <w:rFonts w:ascii="Arial" w:eastAsia="Arial" w:hAnsi="Arial" w:cs="Arial"/>
          <w:sz w:val="27"/>
          <w:szCs w:val="27"/>
        </w:rPr>
      </w:pPr>
      <w:r>
        <w:rPr>
          <w:rFonts w:ascii="Arial" w:eastAsia="Arial" w:hAnsi="Arial" w:cs="Arial"/>
          <w:sz w:val="27"/>
          <w:szCs w:val="27"/>
        </w:rPr>
        <w:t>Final Note</w:t>
      </w:r>
    </w:p>
    <w:p w:rsidR="006731EA" w:rsidRDefault="006731EA">
      <w:pPr>
        <w:spacing w:before="10" w:line="200" w:lineRule="exact"/>
      </w:pPr>
    </w:p>
    <w:p w:rsidR="006731EA" w:rsidRDefault="00312846">
      <w:pPr>
        <w:spacing w:line="352" w:lineRule="auto"/>
        <w:ind w:left="105" w:right="415"/>
        <w:rPr>
          <w:rFonts w:ascii="Arial" w:eastAsia="Arial" w:hAnsi="Arial" w:cs="Arial"/>
          <w:sz w:val="24"/>
          <w:szCs w:val="24"/>
        </w:rPr>
      </w:pPr>
      <w:r>
        <w:pict>
          <v:group id="_x0000_s1028" style="position:absolute;left:0;text-align:left;margin-left:24.25pt;margin-top:113.75pt;width:562.5pt;height:0;z-index:-251624960;mso-position-horizontal-relative:page" coordorigin="485,2275" coordsize="11250,0">
            <v:shape id="_x0000_s1029" style="position:absolute;left:485;top:2275;width:11250;height:0" coordorigin="485,2275" coordsize="11250,0" path="m485,2275r11250,e" filled="f" strokecolor="#ededed" strokeweight=".85pt">
              <v:path arrowok="t"/>
            </v:shape>
            <w10:wrap anchorx="page"/>
          </v:group>
        </w:pict>
      </w:r>
      <w:r>
        <w:rPr>
          <w:rFonts w:ascii="Arial" w:eastAsia="Arial" w:hAnsi="Arial" w:cs="Arial"/>
          <w:sz w:val="24"/>
          <w:szCs w:val="24"/>
        </w:rPr>
        <w:t xml:space="preserve">You will come across many more cool R </w:t>
      </w:r>
      <w:proofErr w:type="gramStart"/>
      <w:r>
        <w:rPr>
          <w:rFonts w:ascii="Arial" w:eastAsia="Arial" w:hAnsi="Arial" w:cs="Arial"/>
          <w:sz w:val="24"/>
          <w:szCs w:val="24"/>
        </w:rPr>
        <w:t>functions(</w:t>
      </w:r>
      <w:proofErr w:type="gramEnd"/>
      <w:r>
        <w:rPr>
          <w:rFonts w:ascii="Arial" w:eastAsia="Arial" w:hAnsi="Arial" w:cs="Arial"/>
          <w:sz w:val="24"/>
          <w:szCs w:val="24"/>
        </w:rPr>
        <w:t>) in future that can do really cool stuff. The number</w:t>
      </w:r>
      <w:r>
        <w:rPr>
          <w:rFonts w:ascii="Arial" w:eastAsia="Arial" w:hAnsi="Arial" w:cs="Arial"/>
          <w:sz w:val="24"/>
          <w:szCs w:val="24"/>
        </w:rPr>
        <w:t xml:space="preserve"> </w:t>
      </w:r>
      <w:proofErr w:type="spellStart"/>
      <w:r>
        <w:rPr>
          <w:rFonts w:ascii="Arial" w:eastAsia="Arial" w:hAnsi="Arial" w:cs="Arial"/>
          <w:sz w:val="24"/>
          <w:szCs w:val="24"/>
        </w:rPr>
        <w:t>offunctions</w:t>
      </w:r>
      <w:proofErr w:type="spellEnd"/>
      <w:r>
        <w:rPr>
          <w:rFonts w:ascii="Arial" w:eastAsia="Arial" w:hAnsi="Arial" w:cs="Arial"/>
          <w:sz w:val="24"/>
          <w:szCs w:val="24"/>
        </w:rPr>
        <w:t xml:space="preserve"> and facilities that R has to offer will keep growing. You will have the access and opportunity </w:t>
      </w:r>
      <w:proofErr w:type="spellStart"/>
      <w:r>
        <w:rPr>
          <w:rFonts w:ascii="Arial" w:eastAsia="Arial" w:hAnsi="Arial" w:cs="Arial"/>
          <w:sz w:val="24"/>
          <w:szCs w:val="24"/>
        </w:rPr>
        <w:t>tolearn</w:t>
      </w:r>
      <w:proofErr w:type="spellEnd"/>
      <w:r>
        <w:rPr>
          <w:rFonts w:ascii="Arial" w:eastAsia="Arial" w:hAnsi="Arial" w:cs="Arial"/>
          <w:sz w:val="24"/>
          <w:szCs w:val="24"/>
        </w:rPr>
        <w:t xml:space="preserve"> them on a needs-to-know basis from here on. In that sense, the learning will never be </w:t>
      </w:r>
      <w:proofErr w:type="spellStart"/>
      <w:proofErr w:type="gramStart"/>
      <w:r>
        <w:rPr>
          <w:rFonts w:ascii="Arial" w:eastAsia="Arial" w:hAnsi="Arial" w:cs="Arial"/>
          <w:sz w:val="24"/>
          <w:szCs w:val="24"/>
        </w:rPr>
        <w:t>complete.However</w:t>
      </w:r>
      <w:proofErr w:type="spellEnd"/>
      <w:proofErr w:type="gramEnd"/>
      <w:r>
        <w:rPr>
          <w:rFonts w:ascii="Arial" w:eastAsia="Arial" w:hAnsi="Arial" w:cs="Arial"/>
          <w:sz w:val="24"/>
          <w:szCs w:val="24"/>
        </w:rPr>
        <w:t>, in this exercise, we have covered th</w:t>
      </w:r>
      <w:r>
        <w:rPr>
          <w:rFonts w:ascii="Arial" w:eastAsia="Arial" w:hAnsi="Arial" w:cs="Arial"/>
          <w:sz w:val="24"/>
          <w:szCs w:val="24"/>
        </w:rPr>
        <w:t xml:space="preserve">e important ones you need to worry about at this stage. </w:t>
      </w:r>
      <w:proofErr w:type="spellStart"/>
      <w:r>
        <w:rPr>
          <w:rFonts w:ascii="Arial" w:eastAsia="Arial" w:hAnsi="Arial" w:cs="Arial"/>
          <w:sz w:val="24"/>
          <w:szCs w:val="24"/>
        </w:rPr>
        <w:t>Sobegin</w:t>
      </w:r>
      <w:proofErr w:type="spellEnd"/>
      <w:r>
        <w:rPr>
          <w:rFonts w:ascii="Arial" w:eastAsia="Arial" w:hAnsi="Arial" w:cs="Arial"/>
          <w:sz w:val="24"/>
          <w:szCs w:val="24"/>
        </w:rPr>
        <w:t xml:space="preserve"> writing code with renewed confidence.</w:t>
      </w:r>
    </w:p>
    <w:p w:rsidR="006731EA" w:rsidRDefault="006731EA">
      <w:pPr>
        <w:spacing w:line="200" w:lineRule="exact"/>
      </w:pPr>
    </w:p>
    <w:p w:rsidR="006731EA" w:rsidRDefault="006731EA">
      <w:pPr>
        <w:spacing w:before="9" w:line="200" w:lineRule="exact"/>
      </w:pPr>
    </w:p>
    <w:p w:rsidR="006731EA" w:rsidRDefault="00312846">
      <w:pPr>
        <w:ind w:left="105"/>
        <w:rPr>
          <w:rFonts w:ascii="Arial" w:eastAsia="Arial" w:hAnsi="Arial" w:cs="Arial"/>
          <w:sz w:val="24"/>
          <w:szCs w:val="24"/>
        </w:rPr>
        <w:sectPr w:rsidR="006731EA">
          <w:pgSz w:w="12220" w:h="15820"/>
          <w:pgMar w:top="460" w:right="380" w:bottom="280" w:left="380" w:header="270" w:footer="0" w:gutter="0"/>
          <w:cols w:space="720"/>
        </w:sectPr>
      </w:pPr>
      <w:r>
        <w:rPr>
          <w:rFonts w:ascii="Arial" w:eastAsia="Arial" w:hAnsi="Arial" w:cs="Arial"/>
          <w:sz w:val="24"/>
          <w:szCs w:val="24"/>
        </w:rPr>
        <w:t xml:space="preserve">Happy </w:t>
      </w:r>
      <w:proofErr w:type="gramStart"/>
      <w:r>
        <w:rPr>
          <w:rFonts w:ascii="Arial" w:eastAsia="Arial" w:hAnsi="Arial" w:cs="Arial"/>
          <w:sz w:val="24"/>
          <w:szCs w:val="24"/>
        </w:rPr>
        <w:t>Learning!,</w:t>
      </w:r>
      <w:proofErr w:type="gramEnd"/>
      <w:r>
        <w:rPr>
          <w:rFonts w:ascii="Arial" w:eastAsia="Arial" w:hAnsi="Arial" w:cs="Arial"/>
          <w:sz w:val="24"/>
          <w:szCs w:val="24"/>
        </w:rPr>
        <w:t xml:space="preserve"> Kelly Folks!</w:t>
      </w:r>
    </w:p>
    <w:p w:rsidR="006731EA" w:rsidRDefault="00312846">
      <w:pPr>
        <w:spacing w:line="200" w:lineRule="exact"/>
      </w:pPr>
      <w:r>
        <w:lastRenderedPageBreak/>
        <w:pict>
          <v:group id="_x0000_s1026" style="position:absolute;margin-left:24.25pt;margin-top:80.4pt;width:562.5pt;height:0;z-index:-251623936;mso-position-horizontal-relative:page;mso-position-vertical-relative:page" coordorigin="485,1608" coordsize="11250,0">
            <v:shape id="_x0000_s1027" style="position:absolute;left:485;top:1608;width:11250;height:0" coordorigin="485,1608" coordsize="11250,0" path="m485,1608r11250,e" filled="f" strokecolor="#ededed" strokeweight=".85pt">
              <v:path arrowok="t"/>
            </v:shape>
            <w10:wrap anchorx="page" anchory="page"/>
          </v:group>
        </w:pict>
      </w:r>
    </w:p>
    <w:sectPr w:rsidR="006731EA">
      <w:headerReference w:type="default" r:id="rId9"/>
      <w:pgSz w:w="12220" w:h="15820"/>
      <w:pgMar w:top="148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846" w:rsidRDefault="00312846">
      <w:r>
        <w:separator/>
      </w:r>
    </w:p>
  </w:endnote>
  <w:endnote w:type="continuationSeparator" w:id="0">
    <w:p w:rsidR="00312846" w:rsidRDefault="0031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846" w:rsidRDefault="00312846">
      <w:r>
        <w:separator/>
      </w:r>
    </w:p>
  </w:footnote>
  <w:footnote w:type="continuationSeparator" w:id="0">
    <w:p w:rsidR="00312846" w:rsidRDefault="00312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1EA" w:rsidRDefault="00312846">
    <w:pPr>
      <w:spacing w:line="200" w:lineRule="exact"/>
    </w:pPr>
    <w:r>
      <w:pict>
        <v:shapetype id="_x0000_t202" coordsize="21600,21600" o:spt="202" path="m,l,21600r21600,l21600,xe">
          <v:stroke joinstyle="miter"/>
          <v:path gradientshapeok="t" o:connecttype="rect"/>
        </v:shapetype>
        <v:shape id="_x0000_s2050" type="#_x0000_t202" style="position:absolute;margin-left:25pt;margin-top:14.5pt;width:37.6pt;height:10pt;z-index:-251659264;mso-position-horizontal-relative:page;mso-position-vertical-relative:page" filled="f" stroked="f">
          <v:textbox inset="0,0,0,0">
            <w:txbxContent>
              <w:p w:rsidR="006731EA" w:rsidRDefault="00312846">
                <w:pPr>
                  <w:spacing w:line="180" w:lineRule="exact"/>
                  <w:ind w:left="20" w:right="-24"/>
                  <w:rPr>
                    <w:rFonts w:ascii="Arial" w:eastAsia="Arial" w:hAnsi="Arial" w:cs="Arial"/>
                    <w:sz w:val="16"/>
                    <w:szCs w:val="16"/>
                  </w:rPr>
                </w:pPr>
                <w:r>
                  <w:rPr>
                    <w:rFonts w:ascii="Arial" w:eastAsia="Arial" w:hAnsi="Arial" w:cs="Arial"/>
                    <w:sz w:val="16"/>
                    <w:szCs w:val="16"/>
                  </w:rPr>
                  <w:t>2/26/2018</w:t>
                </w:r>
              </w:p>
            </w:txbxContent>
          </v:textbox>
          <w10:wrap anchorx="page" anchory="page"/>
        </v:shape>
      </w:pict>
    </w:r>
    <w:r>
      <w:pict>
        <v:shape id="_x0000_s2049" type="#_x0000_t202" style="position:absolute;margin-left:308.8pt;margin-top:14.5pt;width:36.4pt;height:10pt;z-index:-251658240;mso-position-horizontal-relative:page;mso-position-vertical-relative:page" filled="f" stroked="f">
          <v:textbox inset="0,0,0,0">
            <w:txbxContent>
              <w:p w:rsidR="006731EA" w:rsidRDefault="00312846">
                <w:pPr>
                  <w:spacing w:line="180" w:lineRule="exact"/>
                  <w:ind w:left="20" w:right="-24"/>
                  <w:rPr>
                    <w:rFonts w:ascii="Arial" w:eastAsia="Arial" w:hAnsi="Arial" w:cs="Arial"/>
                    <w:sz w:val="16"/>
                    <w:szCs w:val="16"/>
                  </w:rPr>
                </w:pPr>
                <w:r>
                  <w:rPr>
                    <w:rFonts w:ascii="Arial" w:eastAsia="Arial" w:hAnsi="Arial" w:cs="Arial"/>
                    <w:sz w:val="16"/>
                    <w:szCs w:val="16"/>
                  </w:rPr>
                  <w:t>R Tutorial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1EA" w:rsidRDefault="006731EA">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72DF4"/>
    <w:multiLevelType w:val="multilevel"/>
    <w:tmpl w:val="34FE3D7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1EA"/>
    <w:rsid w:val="00312846"/>
    <w:rsid w:val="00642EA1"/>
    <w:rsid w:val="006647BA"/>
    <w:rsid w:val="00673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0908A5"/>
  <w15:docId w15:val="{5F87DB3E-191F-4FF8-AB37-88368C4D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P0135648</dc:creator>
  <cp:lastModifiedBy>Chakraborty,Mrinal</cp:lastModifiedBy>
  <cp:revision>2</cp:revision>
  <dcterms:created xsi:type="dcterms:W3CDTF">2019-01-07T09:18:00Z</dcterms:created>
  <dcterms:modified xsi:type="dcterms:W3CDTF">2019-01-07T09:18:00Z</dcterms:modified>
</cp:coreProperties>
</file>